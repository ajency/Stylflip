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57BEA" w14:textId="07F3DF35" w:rsidR="009D43A2" w:rsidRDefault="00C01D5F" w:rsidP="00C01D5F">
      <w:pPr>
        <w:widowControl w:val="0"/>
        <w:autoSpaceDE w:val="0"/>
        <w:autoSpaceDN w:val="0"/>
        <w:adjustRightInd w:val="0"/>
        <w:ind w:left="2880" w:right="-7" w:hanging="2880"/>
        <w:jc w:val="center"/>
        <w:outlineLvl w:val="0"/>
        <w:rPr>
          <w:rFonts w:asciiTheme="majorHAnsi" w:hAnsiTheme="majorHAnsi" w:cs="Calibri"/>
          <w:b/>
          <w:u w:val="single"/>
        </w:rPr>
      </w:pPr>
      <w:r>
        <w:rPr>
          <w:rFonts w:asciiTheme="majorHAnsi" w:hAnsiTheme="majorHAnsi" w:cs="Calibri"/>
          <w:b/>
          <w:u w:val="single"/>
        </w:rPr>
        <w:t>Terms &amp; Conditions</w:t>
      </w:r>
    </w:p>
    <w:p w14:paraId="0D3D690D" w14:textId="77777777" w:rsidR="00C01D5F" w:rsidRDefault="00C01D5F" w:rsidP="00302F16">
      <w:pPr>
        <w:widowControl w:val="0"/>
        <w:autoSpaceDE w:val="0"/>
        <w:autoSpaceDN w:val="0"/>
        <w:adjustRightInd w:val="0"/>
        <w:ind w:left="2880" w:firstLine="720"/>
        <w:jc w:val="both"/>
        <w:outlineLvl w:val="0"/>
        <w:rPr>
          <w:rFonts w:asciiTheme="majorHAnsi" w:hAnsiTheme="majorHAnsi" w:cs="Calibri"/>
          <w:b/>
          <w:u w:val="single"/>
        </w:rPr>
      </w:pPr>
    </w:p>
    <w:p w14:paraId="31C6B2AC" w14:textId="559A4F3D" w:rsidR="00C01D5F" w:rsidRPr="0045405A" w:rsidRDefault="00C01D5F" w:rsidP="00C01D5F">
      <w:pPr>
        <w:widowControl w:val="0"/>
        <w:autoSpaceDE w:val="0"/>
        <w:autoSpaceDN w:val="0"/>
        <w:adjustRightInd w:val="0"/>
        <w:ind w:left="2880" w:hanging="2880"/>
        <w:jc w:val="center"/>
        <w:outlineLvl w:val="0"/>
        <w:rPr>
          <w:rFonts w:asciiTheme="majorHAnsi" w:hAnsiTheme="majorHAnsi" w:cs="Calibri"/>
          <w:b/>
          <w:u w:val="single"/>
        </w:rPr>
      </w:pPr>
      <w:r>
        <w:rPr>
          <w:rFonts w:asciiTheme="majorHAnsi" w:hAnsiTheme="majorHAnsi" w:cs="Calibri"/>
          <w:b/>
          <w:u w:val="single"/>
        </w:rPr>
        <w:t>Terms of Use</w:t>
      </w:r>
    </w:p>
    <w:p w14:paraId="5C97A5E1" w14:textId="77777777" w:rsidR="00D53B52" w:rsidRPr="0045405A" w:rsidRDefault="00D53B52" w:rsidP="00302F16">
      <w:pPr>
        <w:widowControl w:val="0"/>
        <w:autoSpaceDE w:val="0"/>
        <w:autoSpaceDN w:val="0"/>
        <w:adjustRightInd w:val="0"/>
        <w:ind w:left="2880" w:firstLine="720"/>
        <w:jc w:val="both"/>
        <w:outlineLvl w:val="0"/>
        <w:rPr>
          <w:rFonts w:asciiTheme="majorHAnsi" w:hAnsiTheme="majorHAnsi" w:cs="Calibri"/>
          <w:b/>
          <w:u w:val="single"/>
        </w:rPr>
      </w:pPr>
      <w:bookmarkStart w:id="0" w:name="_GoBack"/>
      <w:bookmarkEnd w:id="0"/>
    </w:p>
    <w:p w14:paraId="4BAFA5FC" w14:textId="26D02C52" w:rsidR="009D43A2" w:rsidRPr="0045405A" w:rsidRDefault="009D43A2" w:rsidP="00302F16">
      <w:pPr>
        <w:widowControl w:val="0"/>
        <w:autoSpaceDE w:val="0"/>
        <w:autoSpaceDN w:val="0"/>
        <w:adjustRightInd w:val="0"/>
        <w:jc w:val="both"/>
        <w:outlineLvl w:val="0"/>
        <w:rPr>
          <w:rFonts w:asciiTheme="majorHAnsi" w:hAnsiTheme="majorHAnsi" w:cs="Calibri"/>
          <w:b/>
          <w:bCs/>
          <w:color w:val="222323"/>
          <w14:shadow w14:blurRad="50800" w14:dist="38100" w14:dir="2700000" w14:sx="100000" w14:sy="100000" w14:kx="0" w14:ky="0" w14:algn="tl">
            <w14:srgbClr w14:val="000000">
              <w14:alpha w14:val="60000"/>
            </w14:srgbClr>
          </w14:shadow>
        </w:rPr>
      </w:pPr>
    </w:p>
    <w:p w14:paraId="2C7F96A1" w14:textId="1C373228" w:rsidR="009D43A2" w:rsidRPr="0045405A" w:rsidRDefault="00571B1B" w:rsidP="00302F16">
      <w:pPr>
        <w:widowControl w:val="0"/>
        <w:autoSpaceDE w:val="0"/>
        <w:autoSpaceDN w:val="0"/>
        <w:adjustRightInd w:val="0"/>
        <w:jc w:val="both"/>
        <w:outlineLvl w:val="0"/>
        <w:rPr>
          <w:rFonts w:asciiTheme="majorHAnsi" w:hAnsiTheme="majorHAnsi" w:cs="Calibri"/>
          <w:color w:val="403E3F"/>
        </w:rPr>
      </w:pPr>
      <w:r w:rsidRPr="0045405A">
        <w:rPr>
          <w:rFonts w:asciiTheme="majorHAnsi" w:hAnsiTheme="majorHAnsi" w:cs="Times"/>
          <w:color w:val="403E3F"/>
        </w:rPr>
        <w:t>L</w:t>
      </w:r>
      <w:r w:rsidR="00333BAD">
        <w:rPr>
          <w:rFonts w:asciiTheme="majorHAnsi" w:hAnsiTheme="majorHAnsi" w:cs="Times"/>
          <w:color w:val="403E3F"/>
        </w:rPr>
        <w:t>ast updated on December</w:t>
      </w:r>
      <w:r w:rsidR="00B14A6E">
        <w:rPr>
          <w:rFonts w:asciiTheme="majorHAnsi" w:hAnsiTheme="majorHAnsi" w:cs="Times"/>
          <w:color w:val="403E3F"/>
        </w:rPr>
        <w:t xml:space="preserve"> 15</w:t>
      </w:r>
      <w:r w:rsidR="00D228DE" w:rsidRPr="0045405A">
        <w:rPr>
          <w:rFonts w:asciiTheme="majorHAnsi" w:hAnsiTheme="majorHAnsi" w:cs="Times"/>
          <w:color w:val="403E3F"/>
        </w:rPr>
        <w:t>, 2015</w:t>
      </w:r>
    </w:p>
    <w:p w14:paraId="35C26F69" w14:textId="77777777" w:rsidR="009D43A2" w:rsidRPr="0045405A" w:rsidRDefault="009D43A2" w:rsidP="00302F16">
      <w:pPr>
        <w:widowControl w:val="0"/>
        <w:autoSpaceDE w:val="0"/>
        <w:autoSpaceDN w:val="0"/>
        <w:adjustRightInd w:val="0"/>
        <w:jc w:val="both"/>
        <w:rPr>
          <w:rFonts w:asciiTheme="majorHAnsi" w:hAnsiTheme="majorHAnsi" w:cs="Calibri"/>
          <w:color w:val="403E3F"/>
        </w:rPr>
      </w:pPr>
    </w:p>
    <w:p w14:paraId="7F38EF93" w14:textId="271D3147" w:rsidR="009D43A2" w:rsidRPr="0045405A" w:rsidRDefault="00571B1B" w:rsidP="00302F16">
      <w:pPr>
        <w:widowControl w:val="0"/>
        <w:autoSpaceDE w:val="0"/>
        <w:autoSpaceDN w:val="0"/>
        <w:adjustRightInd w:val="0"/>
        <w:jc w:val="both"/>
        <w:rPr>
          <w:rFonts w:asciiTheme="majorHAnsi" w:hAnsiTheme="majorHAnsi" w:cs="Calibri"/>
          <w:color w:val="403E3F"/>
        </w:rPr>
      </w:pPr>
      <w:r w:rsidRPr="0045405A">
        <w:rPr>
          <w:rFonts w:asciiTheme="majorHAnsi" w:hAnsiTheme="majorHAnsi" w:cs="Calibri"/>
          <w:color w:val="403E3F"/>
        </w:rPr>
        <w:t>T</w:t>
      </w:r>
      <w:r w:rsidR="00A51405">
        <w:rPr>
          <w:rFonts w:asciiTheme="majorHAnsi" w:hAnsiTheme="majorHAnsi" w:cs="Calibri"/>
          <w:color w:val="403E3F"/>
        </w:rPr>
        <w:t>hese</w:t>
      </w:r>
      <w:r w:rsidR="00D228DE" w:rsidRPr="0045405A">
        <w:rPr>
          <w:rFonts w:asciiTheme="majorHAnsi" w:hAnsiTheme="majorHAnsi" w:cs="Calibri"/>
          <w:color w:val="403E3F"/>
        </w:rPr>
        <w:t xml:space="preserve"> </w:t>
      </w:r>
      <w:r w:rsidR="00A51405">
        <w:rPr>
          <w:rFonts w:asciiTheme="majorHAnsi" w:hAnsiTheme="majorHAnsi" w:cs="Calibri"/>
          <w:color w:val="403E3F"/>
        </w:rPr>
        <w:t xml:space="preserve">standard </w:t>
      </w:r>
      <w:r w:rsidR="00D228DE" w:rsidRPr="0045405A">
        <w:rPr>
          <w:rFonts w:asciiTheme="majorHAnsi" w:hAnsiTheme="majorHAnsi" w:cs="Calibri"/>
          <w:color w:val="403E3F"/>
        </w:rPr>
        <w:t>terms of use ("terms of use") is an electronic record in the form of an electronic contract formed under</w:t>
      </w:r>
      <w:r w:rsidR="00907990" w:rsidRPr="0045405A">
        <w:rPr>
          <w:rFonts w:asciiTheme="majorHAnsi" w:hAnsiTheme="majorHAnsi" w:cs="Calibri"/>
          <w:color w:val="403E3F"/>
        </w:rPr>
        <w:t xml:space="preserve"> the Information Technology A</w:t>
      </w:r>
      <w:r w:rsidR="00D228DE" w:rsidRPr="0045405A">
        <w:rPr>
          <w:rFonts w:asciiTheme="majorHAnsi" w:hAnsiTheme="majorHAnsi" w:cs="Calibri"/>
          <w:color w:val="403E3F"/>
        </w:rPr>
        <w:t>ct, 2000</w:t>
      </w:r>
      <w:r w:rsidR="00907990" w:rsidRPr="0045405A">
        <w:rPr>
          <w:rFonts w:asciiTheme="majorHAnsi" w:hAnsiTheme="majorHAnsi" w:cs="Calibri"/>
          <w:color w:val="403E3F"/>
        </w:rPr>
        <w:t xml:space="preserve"> (‘Act”)</w:t>
      </w:r>
      <w:r w:rsidR="00D228DE" w:rsidRPr="0045405A">
        <w:rPr>
          <w:rFonts w:asciiTheme="majorHAnsi" w:hAnsiTheme="majorHAnsi" w:cs="Calibri"/>
          <w:color w:val="403E3F"/>
        </w:rPr>
        <w:t xml:space="preserve"> and rules made thereunder and the amended provisions pertaining to electronic documents / records in variou</w:t>
      </w:r>
      <w:r w:rsidR="00907990" w:rsidRPr="0045405A">
        <w:rPr>
          <w:rFonts w:asciiTheme="majorHAnsi" w:hAnsiTheme="majorHAnsi" w:cs="Calibri"/>
          <w:color w:val="403E3F"/>
        </w:rPr>
        <w:t>s statutes as amended by the Act. T</w:t>
      </w:r>
      <w:r w:rsidR="00D228DE" w:rsidRPr="0045405A">
        <w:rPr>
          <w:rFonts w:asciiTheme="majorHAnsi" w:hAnsiTheme="majorHAnsi" w:cs="Calibri"/>
          <w:color w:val="403E3F"/>
        </w:rPr>
        <w:t>hese terms of use does not require any physical, electronic or digital signature.</w:t>
      </w:r>
    </w:p>
    <w:p w14:paraId="464BD1D7" w14:textId="77777777" w:rsidR="009D43A2" w:rsidRPr="0045405A" w:rsidRDefault="009D43A2" w:rsidP="00302F16">
      <w:pPr>
        <w:widowControl w:val="0"/>
        <w:autoSpaceDE w:val="0"/>
        <w:autoSpaceDN w:val="0"/>
        <w:adjustRightInd w:val="0"/>
        <w:jc w:val="both"/>
        <w:rPr>
          <w:rFonts w:asciiTheme="majorHAnsi" w:hAnsiTheme="majorHAnsi" w:cs="Calibri"/>
          <w:color w:val="403E3F"/>
        </w:rPr>
      </w:pPr>
    </w:p>
    <w:p w14:paraId="72D24CC1" w14:textId="26A23C36" w:rsidR="00E70B28" w:rsidRPr="0045405A" w:rsidRDefault="00E70B28" w:rsidP="00E70B28">
      <w:pPr>
        <w:widowControl w:val="0"/>
        <w:autoSpaceDE w:val="0"/>
        <w:autoSpaceDN w:val="0"/>
        <w:adjustRightInd w:val="0"/>
        <w:jc w:val="both"/>
        <w:rPr>
          <w:rFonts w:asciiTheme="majorHAnsi" w:hAnsiTheme="majorHAnsi" w:cs="Calibri"/>
          <w:color w:val="403E3F"/>
        </w:rPr>
      </w:pPr>
      <w:r>
        <w:rPr>
          <w:rFonts w:asciiTheme="majorHAnsi" w:hAnsiTheme="majorHAnsi" w:cs="Calibri"/>
          <w:color w:val="403E3F"/>
        </w:rPr>
        <w:t>T</w:t>
      </w:r>
      <w:r w:rsidRPr="0045405A">
        <w:rPr>
          <w:rFonts w:asciiTheme="majorHAnsi" w:hAnsiTheme="majorHAnsi" w:cs="Calibri"/>
          <w:color w:val="403E3F"/>
        </w:rPr>
        <w:t>h</w:t>
      </w:r>
      <w:r>
        <w:rPr>
          <w:rFonts w:asciiTheme="majorHAnsi" w:hAnsiTheme="majorHAnsi" w:cs="Calibri"/>
          <w:color w:val="403E3F"/>
        </w:rPr>
        <w:t xml:space="preserve">ese terms of use </w:t>
      </w:r>
      <w:r w:rsidRPr="0045405A">
        <w:rPr>
          <w:rFonts w:asciiTheme="majorHAnsi" w:hAnsiTheme="majorHAnsi" w:cs="Calibri"/>
          <w:color w:val="403E3F"/>
        </w:rPr>
        <w:t>is between Placard Digital Solutions Private Limited</w:t>
      </w:r>
      <w:r>
        <w:rPr>
          <w:rFonts w:asciiTheme="majorHAnsi" w:hAnsiTheme="majorHAnsi" w:cs="Calibri"/>
          <w:color w:val="403E3F"/>
        </w:rPr>
        <w:t>,</w:t>
      </w:r>
      <w:r w:rsidR="00170F50">
        <w:rPr>
          <w:rFonts w:asciiTheme="majorHAnsi" w:hAnsiTheme="majorHAnsi" w:cs="Calibri"/>
          <w:color w:val="403E3F"/>
        </w:rPr>
        <w:t xml:space="preserve"> </w:t>
      </w:r>
      <w:r>
        <w:rPr>
          <w:rFonts w:asciiTheme="majorHAnsi" w:hAnsiTheme="majorHAnsi" w:cs="Calibri"/>
          <w:color w:val="403E3F"/>
        </w:rPr>
        <w:t>the company which owns the brand “</w:t>
      </w:r>
      <w:proofErr w:type="spellStart"/>
      <w:r w:rsidR="00C96A90">
        <w:rPr>
          <w:rFonts w:asciiTheme="majorHAnsi" w:hAnsiTheme="majorHAnsi" w:cs="Calibri"/>
          <w:color w:val="403E3F"/>
        </w:rPr>
        <w:t>StylFlip</w:t>
      </w:r>
      <w:proofErr w:type="spellEnd"/>
      <w:r>
        <w:rPr>
          <w:rFonts w:asciiTheme="majorHAnsi" w:hAnsiTheme="majorHAnsi" w:cs="Calibri"/>
          <w:color w:val="403E3F"/>
        </w:rPr>
        <w:t>”</w:t>
      </w:r>
      <w:r w:rsidRPr="0045405A">
        <w:rPr>
          <w:rFonts w:asciiTheme="majorHAnsi" w:hAnsiTheme="majorHAnsi" w:cs="Calibri"/>
          <w:color w:val="403E3F"/>
        </w:rPr>
        <w:t xml:space="preserve"> (hereinafter referred to as “Company” or</w:t>
      </w:r>
      <w:r>
        <w:rPr>
          <w:rFonts w:asciiTheme="majorHAnsi" w:hAnsiTheme="majorHAnsi" w:cs="Calibri"/>
          <w:color w:val="403E3F"/>
        </w:rPr>
        <w:t xml:space="preserve"> "</w:t>
      </w:r>
      <w:proofErr w:type="spellStart"/>
      <w:r w:rsidR="00C96A90">
        <w:rPr>
          <w:rFonts w:asciiTheme="majorHAnsi" w:hAnsiTheme="majorHAnsi" w:cs="Calibri"/>
          <w:color w:val="403E3F"/>
        </w:rPr>
        <w:t>StylFlip</w:t>
      </w:r>
      <w:proofErr w:type="spellEnd"/>
      <w:r w:rsidRPr="0045405A">
        <w:rPr>
          <w:rFonts w:asciiTheme="majorHAnsi" w:hAnsiTheme="majorHAnsi" w:cs="Calibri"/>
          <w:color w:val="403E3F"/>
        </w:rPr>
        <w:t xml:space="preserve">" or "we" or "us" or "our") and the guest users or </w:t>
      </w:r>
      <w:r>
        <w:rPr>
          <w:rFonts w:asciiTheme="majorHAnsi" w:hAnsiTheme="majorHAnsi" w:cs="Calibri"/>
          <w:color w:val="403E3F"/>
        </w:rPr>
        <w:t xml:space="preserve">registered users of the Mobile App </w:t>
      </w:r>
      <w:r w:rsidRPr="0045405A">
        <w:rPr>
          <w:rFonts w:asciiTheme="majorHAnsi" w:hAnsiTheme="majorHAnsi" w:cs="Calibri"/>
          <w:color w:val="403E3F"/>
        </w:rPr>
        <w:t xml:space="preserve">(hereinafter referred to as "you" or "your" or "yourself" or "user") describe the terms on which </w:t>
      </w:r>
      <w:proofErr w:type="spellStart"/>
      <w:r w:rsidR="00C96A90">
        <w:rPr>
          <w:rFonts w:asciiTheme="majorHAnsi" w:hAnsiTheme="majorHAnsi" w:cs="Calibri"/>
          <w:color w:val="403E3F"/>
        </w:rPr>
        <w:t>StylFlip</w:t>
      </w:r>
      <w:proofErr w:type="spellEnd"/>
      <w:r w:rsidRPr="0045405A">
        <w:rPr>
          <w:rFonts w:asciiTheme="majorHAnsi" w:hAnsiTheme="majorHAnsi" w:cs="Calibri"/>
          <w:color w:val="403E3F"/>
        </w:rPr>
        <w:t xml:space="preserve"> offe</w:t>
      </w:r>
      <w:r>
        <w:rPr>
          <w:rFonts w:asciiTheme="majorHAnsi" w:hAnsiTheme="majorHAnsi" w:cs="Calibri"/>
          <w:color w:val="403E3F"/>
        </w:rPr>
        <w:t>rs you access to the Mobile App</w:t>
      </w:r>
      <w:r w:rsidRPr="0045405A">
        <w:rPr>
          <w:rFonts w:asciiTheme="majorHAnsi" w:hAnsiTheme="majorHAnsi" w:cs="Calibri"/>
          <w:color w:val="403E3F"/>
        </w:rPr>
        <w:t xml:space="preserve"> and such other services as are incidental and ancillary thereto ("services"). </w:t>
      </w:r>
    </w:p>
    <w:p w14:paraId="7FA833A5" w14:textId="77777777" w:rsidR="00E70B28" w:rsidRDefault="00E70B28" w:rsidP="00302F16">
      <w:pPr>
        <w:widowControl w:val="0"/>
        <w:autoSpaceDE w:val="0"/>
        <w:autoSpaceDN w:val="0"/>
        <w:adjustRightInd w:val="0"/>
        <w:jc w:val="both"/>
        <w:rPr>
          <w:rFonts w:asciiTheme="majorHAnsi" w:hAnsiTheme="majorHAnsi" w:cs="Calibri"/>
          <w:color w:val="403E3F"/>
        </w:rPr>
      </w:pPr>
    </w:p>
    <w:p w14:paraId="65BDED42" w14:textId="4ABF5666" w:rsidR="009D43A2" w:rsidRPr="0045405A" w:rsidRDefault="00571B1B" w:rsidP="00302F16">
      <w:pPr>
        <w:widowControl w:val="0"/>
        <w:autoSpaceDE w:val="0"/>
        <w:autoSpaceDN w:val="0"/>
        <w:adjustRightInd w:val="0"/>
        <w:jc w:val="both"/>
        <w:rPr>
          <w:rFonts w:asciiTheme="majorHAnsi" w:hAnsiTheme="majorHAnsi" w:cs="Calibri"/>
          <w:color w:val="403E3F"/>
        </w:rPr>
      </w:pPr>
      <w:proofErr w:type="gramStart"/>
      <w:r w:rsidRPr="0045405A">
        <w:rPr>
          <w:rFonts w:asciiTheme="majorHAnsi" w:hAnsiTheme="majorHAnsi" w:cs="Calibri"/>
          <w:color w:val="403E3F"/>
        </w:rPr>
        <w:t>T</w:t>
      </w:r>
      <w:r w:rsidR="00D228DE" w:rsidRPr="0045405A">
        <w:rPr>
          <w:rFonts w:asciiTheme="majorHAnsi" w:hAnsiTheme="majorHAnsi" w:cs="Calibri"/>
          <w:color w:val="403E3F"/>
        </w:rPr>
        <w:t>hese terms of use is</w:t>
      </w:r>
      <w:proofErr w:type="gramEnd"/>
      <w:r w:rsidR="00D228DE" w:rsidRPr="0045405A">
        <w:rPr>
          <w:rFonts w:asciiTheme="majorHAnsi" w:hAnsiTheme="majorHAnsi" w:cs="Calibri"/>
          <w:color w:val="403E3F"/>
        </w:rPr>
        <w:t xml:space="preserve"> a legally binding document between </w:t>
      </w:r>
      <w:r w:rsidR="00907990" w:rsidRPr="0045405A">
        <w:rPr>
          <w:rFonts w:asciiTheme="majorHAnsi" w:hAnsiTheme="majorHAnsi" w:cs="Calibri"/>
          <w:color w:val="403E3F"/>
        </w:rPr>
        <w:t xml:space="preserve">the </w:t>
      </w:r>
      <w:r w:rsidR="00D228DE" w:rsidRPr="0045405A">
        <w:rPr>
          <w:rFonts w:asciiTheme="majorHAnsi" w:hAnsiTheme="majorHAnsi" w:cs="Calibri"/>
          <w:color w:val="403E3F"/>
        </w:rPr>
        <w:t xml:space="preserve">user and </w:t>
      </w:r>
      <w:proofErr w:type="spellStart"/>
      <w:r w:rsidR="00C96A90">
        <w:rPr>
          <w:rFonts w:asciiTheme="majorHAnsi" w:hAnsiTheme="majorHAnsi" w:cs="Calibri"/>
          <w:color w:val="403E3F"/>
        </w:rPr>
        <w:t>StylFlip</w:t>
      </w:r>
      <w:proofErr w:type="spellEnd"/>
      <w:r w:rsidR="004A5BE7" w:rsidRPr="0045405A">
        <w:rPr>
          <w:rFonts w:asciiTheme="majorHAnsi" w:hAnsiTheme="majorHAnsi" w:cs="Calibri"/>
          <w:color w:val="403E3F"/>
        </w:rPr>
        <w:t xml:space="preserve"> (both terms defined below). T</w:t>
      </w:r>
      <w:r w:rsidR="00D228DE" w:rsidRPr="0045405A">
        <w:rPr>
          <w:rFonts w:asciiTheme="majorHAnsi" w:hAnsiTheme="majorHAnsi" w:cs="Calibri"/>
          <w:color w:val="403E3F"/>
        </w:rPr>
        <w:t>hese terms of use will be effective upon your acceptance of the same (directly or indirectly in electronic form or by means of an electronic record) and will govern the relationship between</w:t>
      </w:r>
      <w:r w:rsidR="004A5BE7" w:rsidRPr="0045405A">
        <w:rPr>
          <w:rFonts w:asciiTheme="majorHAnsi" w:hAnsiTheme="majorHAnsi" w:cs="Calibri"/>
          <w:color w:val="403E3F"/>
        </w:rPr>
        <w:t xml:space="preserve"> the</w:t>
      </w:r>
      <w:r w:rsidR="00D228DE" w:rsidRPr="0045405A">
        <w:rPr>
          <w:rFonts w:asciiTheme="majorHAnsi" w:hAnsiTheme="majorHAnsi" w:cs="Calibri"/>
          <w:color w:val="403E3F"/>
        </w:rPr>
        <w:t xml:space="preserve"> user and </w:t>
      </w:r>
      <w:proofErr w:type="spellStart"/>
      <w:r w:rsidR="00C96A90">
        <w:rPr>
          <w:rFonts w:asciiTheme="majorHAnsi" w:hAnsiTheme="majorHAnsi" w:cs="Calibri"/>
          <w:color w:val="403E3F"/>
        </w:rPr>
        <w:t>StylFlip</w:t>
      </w:r>
      <w:proofErr w:type="spellEnd"/>
      <w:r w:rsidR="00D228DE" w:rsidRPr="0045405A">
        <w:rPr>
          <w:rFonts w:asciiTheme="majorHAnsi" w:hAnsiTheme="majorHAnsi" w:cs="Calibri"/>
          <w:color w:val="403E3F"/>
        </w:rPr>
        <w:t xml:space="preserve"> for the use of the </w:t>
      </w:r>
      <w:r w:rsidR="002F1B69">
        <w:rPr>
          <w:rFonts w:asciiTheme="majorHAnsi" w:hAnsiTheme="majorHAnsi" w:cs="Calibri"/>
          <w:color w:val="403E3F"/>
        </w:rPr>
        <w:t xml:space="preserve">Mobile </w:t>
      </w:r>
      <w:proofErr w:type="gramStart"/>
      <w:r w:rsidR="002F1B69">
        <w:rPr>
          <w:rFonts w:asciiTheme="majorHAnsi" w:hAnsiTheme="majorHAnsi" w:cs="Calibri"/>
          <w:color w:val="403E3F"/>
        </w:rPr>
        <w:t>App</w:t>
      </w:r>
      <w:r w:rsidR="00D228DE" w:rsidRPr="0045405A">
        <w:rPr>
          <w:rFonts w:asciiTheme="majorHAnsi" w:hAnsiTheme="majorHAnsi" w:cs="Calibri"/>
          <w:color w:val="403E3F"/>
        </w:rPr>
        <w:t>(</w:t>
      </w:r>
      <w:proofErr w:type="gramEnd"/>
      <w:r w:rsidR="00D228DE" w:rsidRPr="0045405A">
        <w:rPr>
          <w:rFonts w:asciiTheme="majorHAnsi" w:hAnsiTheme="majorHAnsi" w:cs="Calibri"/>
          <w:color w:val="403E3F"/>
        </w:rPr>
        <w:t>defined below).</w:t>
      </w:r>
    </w:p>
    <w:p w14:paraId="4243FA1B" w14:textId="77777777" w:rsidR="009D43A2" w:rsidRPr="0045405A" w:rsidRDefault="009D43A2" w:rsidP="00302F16">
      <w:pPr>
        <w:widowControl w:val="0"/>
        <w:autoSpaceDE w:val="0"/>
        <w:autoSpaceDN w:val="0"/>
        <w:adjustRightInd w:val="0"/>
        <w:jc w:val="both"/>
        <w:rPr>
          <w:rFonts w:asciiTheme="majorHAnsi" w:hAnsiTheme="majorHAnsi" w:cs="Calibri"/>
          <w:color w:val="403E3F"/>
        </w:rPr>
      </w:pPr>
    </w:p>
    <w:p w14:paraId="44DEC4AF" w14:textId="073D0DF8" w:rsidR="009D43A2" w:rsidRPr="0045405A" w:rsidRDefault="00717EAF" w:rsidP="00302F16">
      <w:pPr>
        <w:widowControl w:val="0"/>
        <w:autoSpaceDE w:val="0"/>
        <w:autoSpaceDN w:val="0"/>
        <w:adjustRightInd w:val="0"/>
        <w:jc w:val="both"/>
        <w:rPr>
          <w:rFonts w:asciiTheme="majorHAnsi" w:hAnsiTheme="majorHAnsi" w:cs="Calibri"/>
          <w:color w:val="403E3F"/>
        </w:rPr>
      </w:pPr>
      <w:r>
        <w:rPr>
          <w:rFonts w:asciiTheme="majorHAnsi" w:hAnsiTheme="majorHAnsi" w:cs="Calibri"/>
          <w:color w:val="403E3F"/>
        </w:rPr>
        <w:t>T</w:t>
      </w:r>
      <w:r w:rsidR="00D228DE" w:rsidRPr="0045405A">
        <w:rPr>
          <w:rFonts w:asciiTheme="majorHAnsi" w:hAnsiTheme="majorHAnsi" w:cs="Calibri"/>
          <w:color w:val="403E3F"/>
        </w:rPr>
        <w:t xml:space="preserve">his document is published and shall be construed in accordance with the provisions of rule 3 (1) of the information technology (intermediaries guidelines) rules, 2011 under information technology act, 2000 that require publishing the rules and regulations, privacy policy and user agreement for access or usage of the </w:t>
      </w:r>
      <w:r w:rsidR="002F1B69">
        <w:rPr>
          <w:rFonts w:asciiTheme="majorHAnsi" w:hAnsiTheme="majorHAnsi" w:cs="Calibri"/>
          <w:color w:val="403E3F"/>
        </w:rPr>
        <w:t>Mobile App</w:t>
      </w:r>
      <w:r w:rsidR="00D228DE" w:rsidRPr="0045405A">
        <w:rPr>
          <w:rFonts w:asciiTheme="majorHAnsi" w:hAnsiTheme="majorHAnsi" w:cs="Calibri"/>
          <w:color w:val="403E3F"/>
        </w:rPr>
        <w:t xml:space="preserve">. </w:t>
      </w:r>
    </w:p>
    <w:p w14:paraId="11B10520" w14:textId="77777777" w:rsidR="009D43A2" w:rsidRPr="0045405A" w:rsidRDefault="009D43A2" w:rsidP="00302F16">
      <w:pPr>
        <w:widowControl w:val="0"/>
        <w:autoSpaceDE w:val="0"/>
        <w:autoSpaceDN w:val="0"/>
        <w:adjustRightInd w:val="0"/>
        <w:jc w:val="both"/>
        <w:rPr>
          <w:rFonts w:asciiTheme="majorHAnsi" w:hAnsiTheme="majorHAnsi" w:cs="Calibri"/>
          <w:color w:val="403E3F"/>
        </w:rPr>
      </w:pPr>
    </w:p>
    <w:p w14:paraId="4F1E696D" w14:textId="6E0AC1CD" w:rsidR="009D43A2" w:rsidRPr="0045405A" w:rsidRDefault="004A5BE7" w:rsidP="00302F16">
      <w:pPr>
        <w:widowControl w:val="0"/>
        <w:autoSpaceDE w:val="0"/>
        <w:autoSpaceDN w:val="0"/>
        <w:adjustRightInd w:val="0"/>
        <w:jc w:val="both"/>
        <w:rPr>
          <w:rFonts w:asciiTheme="majorHAnsi" w:hAnsiTheme="majorHAnsi" w:cs="Calibri"/>
          <w:color w:val="403E3F"/>
        </w:rPr>
      </w:pPr>
      <w:r w:rsidRPr="0045405A">
        <w:rPr>
          <w:rFonts w:asciiTheme="majorHAnsi" w:hAnsiTheme="majorHAnsi" w:cs="Calibri"/>
          <w:color w:val="403E3F"/>
        </w:rPr>
        <w:t>P</w:t>
      </w:r>
      <w:r w:rsidR="00D228DE" w:rsidRPr="0045405A">
        <w:rPr>
          <w:rFonts w:asciiTheme="majorHAnsi" w:hAnsiTheme="majorHAnsi" w:cs="Calibri"/>
          <w:color w:val="403E3F"/>
        </w:rPr>
        <w:t xml:space="preserve">lease read these terms of use carefully before using or registering on the </w:t>
      </w:r>
      <w:r w:rsidR="002F1B69">
        <w:rPr>
          <w:rFonts w:asciiTheme="majorHAnsi" w:hAnsiTheme="majorHAnsi" w:cs="Calibri"/>
          <w:color w:val="403E3F"/>
        </w:rPr>
        <w:t>Mobile App</w:t>
      </w:r>
      <w:r w:rsidR="00A55E2F">
        <w:rPr>
          <w:rFonts w:asciiTheme="majorHAnsi" w:hAnsiTheme="majorHAnsi" w:cs="Calibri"/>
          <w:color w:val="403E3F"/>
        </w:rPr>
        <w:t xml:space="preserve"> </w:t>
      </w:r>
      <w:r w:rsidR="00D228DE" w:rsidRPr="0045405A">
        <w:rPr>
          <w:rFonts w:asciiTheme="majorHAnsi" w:hAnsiTheme="majorHAnsi" w:cs="Calibri"/>
          <w:color w:val="403E3F"/>
        </w:rPr>
        <w:t>or accessing any material, information or</w:t>
      </w:r>
      <w:r w:rsidR="00030BCD" w:rsidRPr="0045405A">
        <w:rPr>
          <w:rFonts w:asciiTheme="majorHAnsi" w:hAnsiTheme="majorHAnsi" w:cs="Calibri"/>
          <w:color w:val="403E3F"/>
        </w:rPr>
        <w:t xml:space="preserve"> services through the </w:t>
      </w:r>
      <w:r w:rsidR="002F1B69">
        <w:rPr>
          <w:rFonts w:asciiTheme="majorHAnsi" w:hAnsiTheme="majorHAnsi" w:cs="Calibri"/>
          <w:color w:val="403E3F"/>
        </w:rPr>
        <w:t>Mobile App</w:t>
      </w:r>
      <w:r w:rsidR="00030BCD" w:rsidRPr="0045405A">
        <w:rPr>
          <w:rFonts w:asciiTheme="majorHAnsi" w:hAnsiTheme="majorHAnsi" w:cs="Calibri"/>
          <w:color w:val="403E3F"/>
        </w:rPr>
        <w:t>. I</w:t>
      </w:r>
      <w:r w:rsidR="00D228DE" w:rsidRPr="0045405A">
        <w:rPr>
          <w:rFonts w:asciiTheme="majorHAnsi" w:hAnsiTheme="majorHAnsi" w:cs="Calibri"/>
          <w:color w:val="403E3F"/>
        </w:rPr>
        <w:t xml:space="preserve">f you do not agree with these terms of use, please do not use the </w:t>
      </w:r>
      <w:r w:rsidR="002F1B69">
        <w:rPr>
          <w:rFonts w:asciiTheme="majorHAnsi" w:hAnsiTheme="majorHAnsi" w:cs="Calibri"/>
          <w:color w:val="403E3F"/>
        </w:rPr>
        <w:t>Mobile App</w:t>
      </w:r>
      <w:r w:rsidR="00D228DE" w:rsidRPr="0045405A">
        <w:rPr>
          <w:rFonts w:asciiTheme="majorHAnsi" w:hAnsiTheme="majorHAnsi" w:cs="Calibri"/>
          <w:color w:val="403E3F"/>
        </w:rPr>
        <w:t>.</w:t>
      </w:r>
    </w:p>
    <w:p w14:paraId="5CBF5B67" w14:textId="77777777" w:rsidR="009D43A2" w:rsidRPr="0045405A" w:rsidRDefault="009D43A2" w:rsidP="00302F16">
      <w:pPr>
        <w:widowControl w:val="0"/>
        <w:autoSpaceDE w:val="0"/>
        <w:autoSpaceDN w:val="0"/>
        <w:adjustRightInd w:val="0"/>
        <w:jc w:val="both"/>
        <w:rPr>
          <w:rFonts w:asciiTheme="majorHAnsi" w:hAnsiTheme="majorHAnsi" w:cs="Calibri"/>
          <w:color w:val="403E3F"/>
        </w:rPr>
      </w:pPr>
    </w:p>
    <w:p w14:paraId="34227255" w14:textId="5A9978D0" w:rsidR="009D43A2" w:rsidRPr="0045405A" w:rsidRDefault="004A5BE7" w:rsidP="00302F16">
      <w:pPr>
        <w:widowControl w:val="0"/>
        <w:autoSpaceDE w:val="0"/>
        <w:autoSpaceDN w:val="0"/>
        <w:adjustRightInd w:val="0"/>
        <w:jc w:val="both"/>
        <w:rPr>
          <w:rFonts w:asciiTheme="majorHAnsi" w:hAnsiTheme="majorHAnsi" w:cs="Calibri"/>
          <w:color w:val="403E3F"/>
        </w:rPr>
      </w:pPr>
      <w:r w:rsidRPr="0045405A">
        <w:rPr>
          <w:rFonts w:asciiTheme="majorHAnsi" w:hAnsiTheme="majorHAnsi" w:cs="Calibri"/>
          <w:color w:val="403E3F"/>
        </w:rPr>
        <w:t>T</w:t>
      </w:r>
      <w:r w:rsidR="00D228DE" w:rsidRPr="0045405A">
        <w:rPr>
          <w:rFonts w:asciiTheme="majorHAnsi" w:hAnsiTheme="majorHAnsi" w:cs="Calibri"/>
          <w:color w:val="403E3F"/>
        </w:rPr>
        <w:t>hese terms of use together with the privacy policy available at http://www.</w:t>
      </w:r>
      <w:r w:rsidR="00C96A90">
        <w:rPr>
          <w:rFonts w:asciiTheme="majorHAnsi" w:hAnsiTheme="majorHAnsi" w:cs="Calibri"/>
          <w:color w:val="403E3F"/>
        </w:rPr>
        <w:t>StylFlip</w:t>
      </w:r>
      <w:r w:rsidR="00D228DE" w:rsidRPr="0045405A">
        <w:rPr>
          <w:rFonts w:asciiTheme="majorHAnsi" w:hAnsiTheme="majorHAnsi" w:cs="Calibri"/>
          <w:color w:val="403E3F"/>
        </w:rPr>
        <w:t>.com/page/terms, the terms of sale available at http://www.</w:t>
      </w:r>
      <w:r w:rsidR="00C96A90">
        <w:rPr>
          <w:rFonts w:asciiTheme="majorHAnsi" w:hAnsiTheme="majorHAnsi" w:cs="Calibri"/>
          <w:color w:val="403E3F"/>
        </w:rPr>
        <w:t>StylFlip</w:t>
      </w:r>
      <w:r w:rsidR="00D228DE" w:rsidRPr="0045405A">
        <w:rPr>
          <w:rFonts w:asciiTheme="majorHAnsi" w:hAnsiTheme="majorHAnsi" w:cs="Calibri"/>
          <w:color w:val="403E3F"/>
        </w:rPr>
        <w:t xml:space="preserve">.com/info/termsofsale, the other policies of the </w:t>
      </w:r>
      <w:r w:rsidR="002F1B69">
        <w:rPr>
          <w:rFonts w:asciiTheme="majorHAnsi" w:hAnsiTheme="majorHAnsi" w:cs="Calibri"/>
          <w:color w:val="403E3F"/>
        </w:rPr>
        <w:t>Mobile App</w:t>
      </w:r>
      <w:r w:rsidR="001E2072">
        <w:rPr>
          <w:rFonts w:asciiTheme="majorHAnsi" w:hAnsiTheme="majorHAnsi" w:cs="Calibri"/>
          <w:color w:val="403E3F"/>
        </w:rPr>
        <w:t xml:space="preserve"> </w:t>
      </w:r>
      <w:r w:rsidR="00D228DE" w:rsidRPr="0045405A">
        <w:rPr>
          <w:rFonts w:asciiTheme="majorHAnsi" w:hAnsiTheme="majorHAnsi" w:cs="Calibri"/>
          <w:color w:val="403E3F"/>
        </w:rPr>
        <w:t>available at www.</w:t>
      </w:r>
      <w:r w:rsidR="00C96A90">
        <w:rPr>
          <w:rFonts w:asciiTheme="majorHAnsi" w:hAnsiTheme="majorHAnsi" w:cs="Calibri"/>
          <w:color w:val="403E3F"/>
        </w:rPr>
        <w:t>StylFlip</w:t>
      </w:r>
      <w:r w:rsidR="00D228DE" w:rsidRPr="0045405A">
        <w:rPr>
          <w:rFonts w:asciiTheme="majorHAnsi" w:hAnsiTheme="majorHAnsi" w:cs="Calibri"/>
          <w:color w:val="403E3F"/>
        </w:rPr>
        <w:t xml:space="preserve">.com under "policy info" section or elsewhere on the </w:t>
      </w:r>
      <w:r w:rsidR="002F1B69">
        <w:rPr>
          <w:rFonts w:asciiTheme="majorHAnsi" w:hAnsiTheme="majorHAnsi" w:cs="Calibri"/>
          <w:color w:val="403E3F"/>
        </w:rPr>
        <w:t>Mobile App</w:t>
      </w:r>
      <w:r w:rsidR="00D228DE" w:rsidRPr="0045405A">
        <w:rPr>
          <w:rFonts w:asciiTheme="majorHAnsi" w:hAnsiTheme="majorHAnsi" w:cs="Calibri"/>
          <w:color w:val="403E3F"/>
        </w:rPr>
        <w:t>, the seller agreement available at sellers.</w:t>
      </w:r>
      <w:r w:rsidR="00C96A90">
        <w:rPr>
          <w:rFonts w:asciiTheme="majorHAnsi" w:hAnsiTheme="majorHAnsi" w:cs="Calibri"/>
          <w:color w:val="403E3F"/>
        </w:rPr>
        <w:t>StylFlip</w:t>
      </w:r>
      <w:r w:rsidR="00D228DE" w:rsidRPr="0045405A">
        <w:rPr>
          <w:rFonts w:asciiTheme="majorHAnsi" w:hAnsiTheme="majorHAnsi" w:cs="Calibri"/>
          <w:color w:val="403E3F"/>
        </w:rPr>
        <w:t xml:space="preserve">.com (applicable if you are a seller of the products on the </w:t>
      </w:r>
      <w:r w:rsidR="002F1B69">
        <w:rPr>
          <w:rFonts w:asciiTheme="majorHAnsi" w:hAnsiTheme="majorHAnsi" w:cs="Calibri"/>
          <w:color w:val="403E3F"/>
        </w:rPr>
        <w:t>Mobile App</w:t>
      </w:r>
      <w:r w:rsidR="00D228DE" w:rsidRPr="0045405A">
        <w:rPr>
          <w:rFonts w:asciiTheme="majorHAnsi" w:hAnsiTheme="majorHAnsi" w:cs="Calibri"/>
          <w:color w:val="403E3F"/>
        </w:rPr>
        <w:t xml:space="preserve">) and any other terms which may apply to specific services ("additional service terms") together with all other notices, disclaimers, guidelines appearing on the </w:t>
      </w:r>
      <w:r w:rsidR="002F1B69">
        <w:rPr>
          <w:rFonts w:asciiTheme="majorHAnsi" w:hAnsiTheme="majorHAnsi" w:cs="Calibri"/>
          <w:color w:val="403E3F"/>
        </w:rPr>
        <w:t>Mobile App</w:t>
      </w:r>
      <w:r w:rsidR="00A55E2F">
        <w:rPr>
          <w:rFonts w:asciiTheme="majorHAnsi" w:hAnsiTheme="majorHAnsi" w:cs="Calibri"/>
          <w:color w:val="403E3F"/>
        </w:rPr>
        <w:t xml:space="preserve"> </w:t>
      </w:r>
      <w:r w:rsidR="00D228DE" w:rsidRPr="0045405A">
        <w:rPr>
          <w:rFonts w:asciiTheme="majorHAnsi" w:hAnsiTheme="majorHAnsi" w:cs="Calibri"/>
          <w:color w:val="403E3F"/>
        </w:rPr>
        <w:t xml:space="preserve">from time to time (collectively referred to as "agreement(s)") constitute the entire agreement upon which you are allowed to access </w:t>
      </w:r>
      <w:r w:rsidR="00D228DE" w:rsidRPr="0045405A">
        <w:rPr>
          <w:rFonts w:asciiTheme="majorHAnsi" w:hAnsiTheme="majorHAnsi" w:cs="Calibri"/>
          <w:color w:val="403E3F"/>
        </w:rPr>
        <w:lastRenderedPageBreak/>
        <w:t xml:space="preserve">and use the </w:t>
      </w:r>
      <w:r w:rsidR="002F1B69">
        <w:rPr>
          <w:rFonts w:asciiTheme="majorHAnsi" w:hAnsiTheme="majorHAnsi" w:cs="Calibri"/>
          <w:color w:val="403E3F"/>
        </w:rPr>
        <w:t>Mobile App</w:t>
      </w:r>
      <w:r w:rsidR="00A55E2F">
        <w:rPr>
          <w:rFonts w:asciiTheme="majorHAnsi" w:hAnsiTheme="majorHAnsi" w:cs="Calibri"/>
          <w:color w:val="403E3F"/>
        </w:rPr>
        <w:t xml:space="preserve"> </w:t>
      </w:r>
      <w:r w:rsidR="00D228DE" w:rsidRPr="0045405A">
        <w:rPr>
          <w:rFonts w:asciiTheme="majorHAnsi" w:hAnsiTheme="majorHAnsi" w:cs="Calibri"/>
          <w:color w:val="403E3F"/>
        </w:rPr>
        <w:t xml:space="preserve">and avail the services. </w:t>
      </w:r>
    </w:p>
    <w:p w14:paraId="288900A5" w14:textId="77777777" w:rsidR="009D43A2" w:rsidRPr="0045405A" w:rsidRDefault="009D43A2" w:rsidP="00302F16">
      <w:pPr>
        <w:widowControl w:val="0"/>
        <w:autoSpaceDE w:val="0"/>
        <w:autoSpaceDN w:val="0"/>
        <w:adjustRightInd w:val="0"/>
        <w:jc w:val="both"/>
        <w:rPr>
          <w:rFonts w:asciiTheme="majorHAnsi" w:hAnsiTheme="majorHAnsi" w:cs="Calibri"/>
          <w:color w:val="403E3F"/>
        </w:rPr>
      </w:pPr>
    </w:p>
    <w:p w14:paraId="5DC5AEFD" w14:textId="23669D78" w:rsidR="009D43A2" w:rsidRPr="0045405A" w:rsidRDefault="00DE530D" w:rsidP="00302F16">
      <w:pPr>
        <w:widowControl w:val="0"/>
        <w:autoSpaceDE w:val="0"/>
        <w:autoSpaceDN w:val="0"/>
        <w:adjustRightInd w:val="0"/>
        <w:jc w:val="both"/>
        <w:rPr>
          <w:rFonts w:asciiTheme="majorHAnsi" w:hAnsiTheme="majorHAnsi" w:cs="Calibri"/>
          <w:color w:val="403E3F"/>
        </w:rPr>
      </w:pPr>
      <w:r>
        <w:rPr>
          <w:rFonts w:asciiTheme="majorHAnsi" w:hAnsiTheme="majorHAnsi" w:cs="Calibri"/>
          <w:color w:val="403E3F"/>
        </w:rPr>
        <w:t>I</w:t>
      </w:r>
      <w:r w:rsidR="00D228DE" w:rsidRPr="0045405A">
        <w:rPr>
          <w:rFonts w:asciiTheme="majorHAnsi" w:hAnsiTheme="majorHAnsi" w:cs="Calibri"/>
          <w:color w:val="403E3F"/>
        </w:rPr>
        <w:t xml:space="preserve">f you are accessing the </w:t>
      </w:r>
      <w:proofErr w:type="spellStart"/>
      <w:r w:rsidR="00C96A90">
        <w:rPr>
          <w:rFonts w:asciiTheme="majorHAnsi" w:hAnsiTheme="majorHAnsi" w:cs="Calibri"/>
          <w:color w:val="403E3F"/>
        </w:rPr>
        <w:t>StylFlip</w:t>
      </w:r>
      <w:proofErr w:type="spellEnd"/>
      <w:r w:rsidR="00D228DE" w:rsidRPr="0045405A">
        <w:rPr>
          <w:rFonts w:asciiTheme="majorHAnsi" w:hAnsiTheme="majorHAnsi" w:cs="Calibri"/>
          <w:color w:val="403E3F"/>
        </w:rPr>
        <w:t xml:space="preserve"> mobile application or accessing the services through the </w:t>
      </w:r>
      <w:proofErr w:type="spellStart"/>
      <w:r w:rsidR="00C96A90">
        <w:rPr>
          <w:rFonts w:asciiTheme="majorHAnsi" w:hAnsiTheme="majorHAnsi" w:cs="Calibri"/>
          <w:color w:val="403E3F"/>
        </w:rPr>
        <w:t>StylFlip</w:t>
      </w:r>
      <w:proofErr w:type="spellEnd"/>
      <w:r w:rsidR="00D228DE" w:rsidRPr="0045405A">
        <w:rPr>
          <w:rFonts w:asciiTheme="majorHAnsi" w:hAnsiTheme="majorHAnsi" w:cs="Calibri"/>
          <w:color w:val="403E3F"/>
        </w:rPr>
        <w:t xml:space="preserve"> mobile application, then while these terms of use will apply to such use, there may be additional terms (such as the terms imposed by mobile application</w:t>
      </w:r>
      <w:r w:rsidR="007657BE">
        <w:rPr>
          <w:rFonts w:asciiTheme="majorHAnsi" w:hAnsiTheme="majorHAnsi" w:cs="Calibri"/>
          <w:color w:val="403E3F"/>
        </w:rPr>
        <w:t xml:space="preserve"> stores like Apple's iT</w:t>
      </w:r>
      <w:r w:rsidR="0051391F">
        <w:rPr>
          <w:rFonts w:asciiTheme="majorHAnsi" w:hAnsiTheme="majorHAnsi" w:cs="Calibri"/>
          <w:color w:val="403E3F"/>
        </w:rPr>
        <w:t>unes, A</w:t>
      </w:r>
      <w:r w:rsidR="007657BE">
        <w:rPr>
          <w:rFonts w:asciiTheme="majorHAnsi" w:hAnsiTheme="majorHAnsi" w:cs="Calibri"/>
          <w:color w:val="403E3F"/>
        </w:rPr>
        <w:t>ndroid's play store, M</w:t>
      </w:r>
      <w:r w:rsidR="00D228DE" w:rsidRPr="0045405A">
        <w:rPr>
          <w:rFonts w:asciiTheme="majorHAnsi" w:hAnsiTheme="majorHAnsi" w:cs="Calibri"/>
          <w:color w:val="403E3F"/>
        </w:rPr>
        <w:t>icrosoft's</w:t>
      </w:r>
      <w:r w:rsidR="007657BE">
        <w:rPr>
          <w:rFonts w:asciiTheme="majorHAnsi" w:hAnsiTheme="majorHAnsi" w:cs="Calibri"/>
          <w:color w:val="403E3F"/>
        </w:rPr>
        <w:t xml:space="preserve"> Windows</w:t>
      </w:r>
      <w:r w:rsidR="00D228DE" w:rsidRPr="0045405A">
        <w:rPr>
          <w:rFonts w:asciiTheme="majorHAnsi" w:hAnsiTheme="majorHAnsi" w:cs="Calibri"/>
          <w:color w:val="403E3F"/>
        </w:rPr>
        <w:t xml:space="preserve"> store from time to time) which will govern the </w:t>
      </w:r>
      <w:r w:rsidR="0051391F">
        <w:rPr>
          <w:rFonts w:asciiTheme="majorHAnsi" w:hAnsiTheme="majorHAnsi" w:cs="Calibri"/>
          <w:color w:val="403E3F"/>
        </w:rPr>
        <w:t>use of the mobile application. T</w:t>
      </w:r>
      <w:r w:rsidR="00D228DE" w:rsidRPr="0045405A">
        <w:rPr>
          <w:rFonts w:asciiTheme="majorHAnsi" w:hAnsiTheme="majorHAnsi" w:cs="Calibri"/>
          <w:color w:val="403E3F"/>
        </w:rPr>
        <w:t xml:space="preserve">hese additional terms to the extent applicable </w:t>
      </w:r>
      <w:proofErr w:type="gramStart"/>
      <w:r w:rsidR="00D228DE" w:rsidRPr="0045405A">
        <w:rPr>
          <w:rFonts w:asciiTheme="majorHAnsi" w:hAnsiTheme="majorHAnsi" w:cs="Calibri"/>
          <w:color w:val="403E3F"/>
        </w:rPr>
        <w:t>are hereby deemed to be incorporated</w:t>
      </w:r>
      <w:proofErr w:type="gramEnd"/>
      <w:r w:rsidR="00D228DE" w:rsidRPr="0045405A">
        <w:rPr>
          <w:rFonts w:asciiTheme="majorHAnsi" w:hAnsiTheme="majorHAnsi" w:cs="Calibri"/>
          <w:color w:val="403E3F"/>
        </w:rPr>
        <w:t xml:space="preserve"> in these terms of use by way of reference.</w:t>
      </w:r>
      <w:r w:rsidR="00D228DE" w:rsidRPr="0045405A">
        <w:rPr>
          <w:rFonts w:asciiTheme="majorHAnsi" w:hAnsiTheme="majorHAnsi" w:cs="Times"/>
          <w:b/>
          <w:bCs/>
          <w:color w:val="FFFFFF"/>
        </w:rPr>
        <w:t>1.</w:t>
      </w:r>
    </w:p>
    <w:p w14:paraId="3BC75416" w14:textId="77777777" w:rsidR="009D43A2" w:rsidRPr="0045405A" w:rsidRDefault="009D43A2" w:rsidP="00302F16">
      <w:pPr>
        <w:widowControl w:val="0"/>
        <w:autoSpaceDE w:val="0"/>
        <w:autoSpaceDN w:val="0"/>
        <w:adjustRightInd w:val="0"/>
        <w:jc w:val="both"/>
        <w:rPr>
          <w:rFonts w:asciiTheme="majorHAnsi" w:hAnsiTheme="majorHAnsi" w:cs="Times"/>
          <w:color w:val="262626"/>
        </w:rPr>
      </w:pPr>
    </w:p>
    <w:p w14:paraId="3519D43B" w14:textId="5053BECD" w:rsidR="009D43A2" w:rsidRPr="0045405A" w:rsidRDefault="00DE530D"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T</w:t>
      </w:r>
      <w:r w:rsidR="00FF70A3" w:rsidRPr="0045405A">
        <w:rPr>
          <w:rFonts w:asciiTheme="majorHAnsi" w:hAnsiTheme="majorHAnsi" w:cs="Times"/>
          <w:color w:val="262626"/>
        </w:rPr>
        <w:t xml:space="preserve">he </w:t>
      </w:r>
      <w:r w:rsidR="00D228DE" w:rsidRPr="0045405A">
        <w:rPr>
          <w:rFonts w:asciiTheme="majorHAnsi" w:hAnsiTheme="majorHAnsi" w:cs="Times"/>
          <w:color w:val="262626"/>
        </w:rPr>
        <w:t>terms of use are subjec</w:t>
      </w:r>
      <w:r w:rsidR="003E62B9" w:rsidRPr="0045405A">
        <w:rPr>
          <w:rFonts w:asciiTheme="majorHAnsi" w:hAnsiTheme="majorHAnsi" w:cs="Times"/>
          <w:color w:val="262626"/>
        </w:rPr>
        <w:t>t to revision by the Company</w:t>
      </w:r>
      <w:r w:rsidR="00D228DE" w:rsidRPr="0045405A">
        <w:rPr>
          <w:rFonts w:asciiTheme="majorHAnsi" w:hAnsiTheme="majorHAnsi" w:cs="Times"/>
          <w:color w:val="262626"/>
        </w:rPr>
        <w:t xml:space="preserve"> at any time and hence the users are requested to carefully read these terms of use from time to </w:t>
      </w:r>
      <w:r w:rsidR="007657BE">
        <w:rPr>
          <w:rFonts w:asciiTheme="majorHAnsi" w:hAnsiTheme="majorHAnsi" w:cs="Times"/>
          <w:color w:val="262626"/>
        </w:rPr>
        <w:t xml:space="preserve">time before using the </w:t>
      </w:r>
      <w:r w:rsidR="002F1B69">
        <w:rPr>
          <w:rFonts w:asciiTheme="majorHAnsi" w:hAnsiTheme="majorHAnsi" w:cs="Times"/>
          <w:color w:val="262626"/>
        </w:rPr>
        <w:t>Mobile App</w:t>
      </w:r>
      <w:r w:rsidR="007657BE">
        <w:rPr>
          <w:rFonts w:asciiTheme="majorHAnsi" w:hAnsiTheme="majorHAnsi" w:cs="Times"/>
          <w:color w:val="262626"/>
        </w:rPr>
        <w:t>. T</w:t>
      </w:r>
      <w:r w:rsidR="00D228DE" w:rsidRPr="0045405A">
        <w:rPr>
          <w:rFonts w:asciiTheme="majorHAnsi" w:hAnsiTheme="majorHAnsi" w:cs="Times"/>
          <w:color w:val="262626"/>
        </w:rPr>
        <w:t xml:space="preserve">he revised terms of use shall be made available on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you are requested to regularly visit the </w:t>
      </w:r>
      <w:r w:rsidR="002F1B69">
        <w:rPr>
          <w:rFonts w:asciiTheme="majorHAnsi" w:hAnsiTheme="majorHAnsi" w:cs="Times"/>
          <w:color w:val="262626"/>
        </w:rPr>
        <w:t>Mobile App</w:t>
      </w:r>
      <w:r w:rsidR="00A55E2F">
        <w:rPr>
          <w:rFonts w:asciiTheme="majorHAnsi" w:hAnsiTheme="majorHAnsi" w:cs="Times"/>
          <w:color w:val="262626"/>
        </w:rPr>
        <w:t xml:space="preserve"> </w:t>
      </w:r>
      <w:r w:rsidR="00D228DE" w:rsidRPr="0045405A">
        <w:rPr>
          <w:rFonts w:asciiTheme="majorHAnsi" w:hAnsiTheme="majorHAnsi" w:cs="Times"/>
          <w:color w:val="262626"/>
        </w:rPr>
        <w:t xml:space="preserve">to view </w:t>
      </w:r>
      <w:r w:rsidR="00A55E2F">
        <w:rPr>
          <w:rFonts w:asciiTheme="majorHAnsi" w:hAnsiTheme="majorHAnsi" w:cs="Times"/>
          <w:color w:val="262626"/>
        </w:rPr>
        <w:t>the most current terms of use. I</w:t>
      </w:r>
      <w:r w:rsidR="00D228DE" w:rsidRPr="0045405A">
        <w:rPr>
          <w:rFonts w:asciiTheme="majorHAnsi" w:hAnsiTheme="majorHAnsi" w:cs="Times"/>
          <w:color w:val="262626"/>
        </w:rPr>
        <w:t xml:space="preserve">n the event such a facility is provided on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you can determine when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last modified any part of the agreement by referring to the "last updated" leg</w:t>
      </w:r>
      <w:r w:rsidR="00A55E2F">
        <w:rPr>
          <w:rFonts w:asciiTheme="majorHAnsi" w:hAnsiTheme="majorHAnsi" w:cs="Times"/>
          <w:color w:val="262626"/>
        </w:rPr>
        <w:t>end provided in that document. I</w:t>
      </w:r>
      <w:r w:rsidR="00D228DE" w:rsidRPr="0045405A">
        <w:rPr>
          <w:rFonts w:asciiTheme="majorHAnsi" w:hAnsiTheme="majorHAnsi" w:cs="Times"/>
          <w:color w:val="262626"/>
        </w:rPr>
        <w:t xml:space="preserve">t shall be your responsibility to check these terms of use periodically for changes.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may require you to provide your direct or indirect consent to any update in a specified manner before further use of the </w:t>
      </w:r>
      <w:r w:rsidR="002F1B69">
        <w:rPr>
          <w:rFonts w:asciiTheme="majorHAnsi" w:hAnsiTheme="majorHAnsi" w:cs="Times"/>
          <w:color w:val="262626"/>
        </w:rPr>
        <w:t>Mobile App</w:t>
      </w:r>
      <w:r w:rsidR="00A55E2F">
        <w:rPr>
          <w:rFonts w:asciiTheme="majorHAnsi" w:hAnsiTheme="majorHAnsi" w:cs="Times"/>
          <w:color w:val="262626"/>
        </w:rPr>
        <w:t xml:space="preserve"> </w:t>
      </w:r>
      <w:r w:rsidR="00D228DE" w:rsidRPr="0045405A">
        <w:rPr>
          <w:rFonts w:asciiTheme="majorHAnsi" w:hAnsiTheme="majorHAnsi" w:cs="Times"/>
          <w:color w:val="262626"/>
        </w:rPr>
        <w:t xml:space="preserve">and the services. </w:t>
      </w:r>
      <w:proofErr w:type="gramStart"/>
      <w:r w:rsidR="00D228DE" w:rsidRPr="0045405A">
        <w:rPr>
          <w:rFonts w:asciiTheme="majorHAnsi" w:hAnsiTheme="majorHAnsi" w:cs="Times"/>
          <w:color w:val="262626"/>
        </w:rPr>
        <w:t>if</w:t>
      </w:r>
      <w:proofErr w:type="gramEnd"/>
      <w:r w:rsidR="00D228DE" w:rsidRPr="0045405A">
        <w:rPr>
          <w:rFonts w:asciiTheme="majorHAnsi" w:hAnsiTheme="majorHAnsi" w:cs="Times"/>
          <w:color w:val="262626"/>
        </w:rPr>
        <w:t xml:space="preserve"> no such separate consent is sought, your continued use of the </w:t>
      </w:r>
      <w:r w:rsidR="002F1B69">
        <w:rPr>
          <w:rFonts w:asciiTheme="majorHAnsi" w:hAnsiTheme="majorHAnsi" w:cs="Times"/>
          <w:color w:val="262626"/>
        </w:rPr>
        <w:t>Mobile App</w:t>
      </w:r>
      <w:r w:rsidR="00A55E2F">
        <w:rPr>
          <w:rFonts w:asciiTheme="majorHAnsi" w:hAnsiTheme="majorHAnsi" w:cs="Times"/>
          <w:color w:val="262626"/>
        </w:rPr>
        <w:t xml:space="preserve"> </w:t>
      </w:r>
      <w:r w:rsidR="00D228DE" w:rsidRPr="0045405A">
        <w:rPr>
          <w:rFonts w:asciiTheme="majorHAnsi" w:hAnsiTheme="majorHAnsi" w:cs="Times"/>
          <w:color w:val="262626"/>
        </w:rPr>
        <w:t>and/or services, following such changes, will constitute your acceptance of those changes.</w:t>
      </w:r>
    </w:p>
    <w:p w14:paraId="6356F68D" w14:textId="77777777" w:rsidR="001C1104" w:rsidRPr="0045405A" w:rsidRDefault="001C1104" w:rsidP="001C1104">
      <w:pPr>
        <w:widowControl w:val="0"/>
        <w:autoSpaceDE w:val="0"/>
        <w:autoSpaceDN w:val="0"/>
        <w:adjustRightInd w:val="0"/>
        <w:jc w:val="both"/>
        <w:rPr>
          <w:rFonts w:asciiTheme="majorHAnsi" w:hAnsiTheme="majorHAnsi" w:cs="Times"/>
          <w:color w:val="262626"/>
        </w:rPr>
      </w:pPr>
    </w:p>
    <w:p w14:paraId="61EEFAFA" w14:textId="428B9BFA" w:rsidR="009D43A2" w:rsidRPr="000F5DD3" w:rsidRDefault="00A42983" w:rsidP="001C1104">
      <w:pPr>
        <w:widowControl w:val="0"/>
        <w:autoSpaceDE w:val="0"/>
        <w:autoSpaceDN w:val="0"/>
        <w:adjustRightInd w:val="0"/>
        <w:jc w:val="both"/>
        <w:rPr>
          <w:rFonts w:asciiTheme="majorHAnsi" w:hAnsiTheme="majorHAnsi" w:cs="Times"/>
          <w:b/>
          <w:bCs/>
          <w:color w:val="FFFFFF"/>
          <w:u w:val="single"/>
        </w:rPr>
      </w:pPr>
      <w:r w:rsidRPr="000F5DD3">
        <w:rPr>
          <w:rFonts w:asciiTheme="majorHAnsi" w:hAnsiTheme="majorHAnsi" w:cs="Times"/>
          <w:b/>
          <w:bCs/>
          <w:color w:val="262626"/>
          <w:u w:val="single"/>
        </w:rPr>
        <w:t>User</w:t>
      </w:r>
      <w:r w:rsidR="00302F16" w:rsidRPr="000F5DD3">
        <w:rPr>
          <w:rFonts w:asciiTheme="majorHAnsi" w:hAnsiTheme="majorHAnsi" w:cs="Times"/>
          <w:b/>
          <w:bCs/>
          <w:color w:val="262626"/>
          <w:u w:val="single"/>
        </w:rPr>
        <w:t xml:space="preserve"> Eligibility </w:t>
      </w:r>
    </w:p>
    <w:p w14:paraId="281F2E80" w14:textId="29ECF27D" w:rsidR="009D43A2" w:rsidRPr="0045405A" w:rsidRDefault="009D43A2" w:rsidP="00302F16">
      <w:pPr>
        <w:widowControl w:val="0"/>
        <w:autoSpaceDE w:val="0"/>
        <w:autoSpaceDN w:val="0"/>
        <w:adjustRightInd w:val="0"/>
        <w:jc w:val="both"/>
        <w:rPr>
          <w:rFonts w:asciiTheme="majorHAnsi" w:hAnsiTheme="majorHAnsi" w:cs="Times"/>
          <w:color w:val="262626"/>
        </w:rPr>
      </w:pPr>
    </w:p>
    <w:p w14:paraId="126679AF" w14:textId="26BD1764" w:rsidR="00302F16" w:rsidRPr="0045405A" w:rsidRDefault="00302F16" w:rsidP="00302F16">
      <w:pPr>
        <w:shd w:val="clear" w:color="auto" w:fill="FFFFFF"/>
        <w:spacing w:after="225"/>
        <w:jc w:val="both"/>
        <w:rPr>
          <w:rFonts w:asciiTheme="majorHAnsi" w:hAnsiTheme="majorHAnsi" w:cs="Times New Roman"/>
          <w:color w:val="363636"/>
        </w:rPr>
      </w:pPr>
      <w:r w:rsidRPr="0045405A">
        <w:rPr>
          <w:rFonts w:asciiTheme="majorHAnsi" w:hAnsiTheme="majorHAnsi" w:cs="Times New Roman"/>
          <w:color w:val="363636"/>
        </w:rPr>
        <w:t xml:space="preserve">The services are available only to, and may only be used by, individuals who are 18 years and older who can form legally binding contracts under Indian Contract Act, 1872. Persons who are incompetent to contract within the meaning of the Indian Contract Act, 1872 including minor, insolvents etc. are not eligible to use the site. You represent and warrant that you are at least 18 years old and that all registration information you submit is accurate and truthful. </w:t>
      </w:r>
      <w:r w:rsidR="00E52F9B" w:rsidRPr="0045405A">
        <w:rPr>
          <w:rFonts w:asciiTheme="majorHAnsi" w:hAnsiTheme="majorHAnsi" w:cs="Times New Roman"/>
          <w:color w:val="363636"/>
        </w:rPr>
        <w:t xml:space="preserve">The </w:t>
      </w:r>
      <w:r w:rsidRPr="0045405A">
        <w:rPr>
          <w:rFonts w:asciiTheme="majorHAnsi" w:hAnsiTheme="majorHAnsi" w:cs="Times New Roman"/>
          <w:color w:val="363636"/>
        </w:rPr>
        <w:t xml:space="preserve">Company may, in its sole discretion, refuse to offer access to or use of the </w:t>
      </w:r>
      <w:r w:rsidR="002F1B69">
        <w:rPr>
          <w:rFonts w:asciiTheme="majorHAnsi" w:hAnsiTheme="majorHAnsi" w:cs="Times New Roman"/>
          <w:color w:val="363636"/>
        </w:rPr>
        <w:t>Mobile App</w:t>
      </w:r>
      <w:r w:rsidR="008A3703">
        <w:rPr>
          <w:rFonts w:asciiTheme="majorHAnsi" w:hAnsiTheme="majorHAnsi" w:cs="Times New Roman"/>
          <w:color w:val="363636"/>
        </w:rPr>
        <w:t xml:space="preserve"> </w:t>
      </w:r>
      <w:r w:rsidRPr="0045405A">
        <w:rPr>
          <w:rFonts w:asciiTheme="majorHAnsi" w:hAnsiTheme="majorHAnsi" w:cs="Times New Roman"/>
          <w:color w:val="363636"/>
        </w:rPr>
        <w:t>to any person or entity and change its eligibility criteria at any time. This provision is void where prohibited by l</w:t>
      </w:r>
      <w:r w:rsidR="00E52F9B" w:rsidRPr="0045405A">
        <w:rPr>
          <w:rFonts w:asciiTheme="majorHAnsi" w:hAnsiTheme="majorHAnsi" w:cs="Times New Roman"/>
          <w:color w:val="363636"/>
        </w:rPr>
        <w:t xml:space="preserve">aw and the right to access the </w:t>
      </w:r>
      <w:r w:rsidR="002F1B69">
        <w:rPr>
          <w:rFonts w:asciiTheme="majorHAnsi" w:hAnsiTheme="majorHAnsi" w:cs="Times New Roman"/>
          <w:color w:val="363636"/>
        </w:rPr>
        <w:t>Mobile App</w:t>
      </w:r>
      <w:r w:rsidR="008A3703">
        <w:rPr>
          <w:rFonts w:asciiTheme="majorHAnsi" w:hAnsiTheme="majorHAnsi" w:cs="Times New Roman"/>
          <w:color w:val="363636"/>
        </w:rPr>
        <w:t xml:space="preserve"> </w:t>
      </w:r>
      <w:r w:rsidRPr="0045405A">
        <w:rPr>
          <w:rFonts w:asciiTheme="majorHAnsi" w:hAnsiTheme="majorHAnsi" w:cs="Times New Roman"/>
          <w:color w:val="363636"/>
        </w:rPr>
        <w:t>is revoked in such jurisdictions. Individuals under the age of 18</w:t>
      </w:r>
      <w:r w:rsidR="00E52F9B" w:rsidRPr="0045405A">
        <w:rPr>
          <w:rFonts w:asciiTheme="majorHAnsi" w:hAnsiTheme="majorHAnsi" w:cs="Times New Roman"/>
          <w:color w:val="363636"/>
        </w:rPr>
        <w:t xml:space="preserve"> must at all times use the s</w:t>
      </w:r>
      <w:r w:rsidRPr="0045405A">
        <w:rPr>
          <w:rFonts w:asciiTheme="majorHAnsi" w:hAnsiTheme="majorHAnsi" w:cs="Times New Roman"/>
          <w:color w:val="363636"/>
        </w:rPr>
        <w:t>ervices only in conjunction with and under the supervision of a parent or legal guardian who is at least 18 years of age. In this all cases, the adult is the user and is responsible for any and all activities.</w:t>
      </w:r>
    </w:p>
    <w:p w14:paraId="784170EF" w14:textId="3F37155E" w:rsidR="009D43A2" w:rsidRPr="0045405A" w:rsidRDefault="00C96A90" w:rsidP="00302F16">
      <w:pPr>
        <w:widowControl w:val="0"/>
        <w:autoSpaceDE w:val="0"/>
        <w:autoSpaceDN w:val="0"/>
        <w:adjustRightInd w:val="0"/>
        <w:jc w:val="both"/>
        <w:rPr>
          <w:rFonts w:asciiTheme="majorHAnsi" w:hAnsiTheme="majorHAnsi" w:cs="Times"/>
          <w:color w:val="262626"/>
        </w:rPr>
      </w:pP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reserves the right to refuse access to use the services offered at the </w:t>
      </w:r>
      <w:r w:rsidR="002F1B69">
        <w:rPr>
          <w:rFonts w:asciiTheme="majorHAnsi" w:hAnsiTheme="majorHAnsi" w:cs="Times"/>
          <w:color w:val="262626"/>
        </w:rPr>
        <w:t>Mobile App</w:t>
      </w:r>
      <w:r w:rsidR="008A3703">
        <w:rPr>
          <w:rFonts w:asciiTheme="majorHAnsi" w:hAnsiTheme="majorHAnsi" w:cs="Times"/>
          <w:color w:val="262626"/>
        </w:rPr>
        <w:t xml:space="preserve"> </w:t>
      </w:r>
      <w:r w:rsidR="00D228DE" w:rsidRPr="0045405A">
        <w:rPr>
          <w:rFonts w:asciiTheme="majorHAnsi" w:hAnsiTheme="majorHAnsi" w:cs="Times"/>
          <w:color w:val="262626"/>
        </w:rPr>
        <w:t>to new users or to terminate access granted to existing users at any time without according any reasons for doing so.</w:t>
      </w:r>
    </w:p>
    <w:p w14:paraId="1A3D5A43" w14:textId="77777777" w:rsidR="001C1104" w:rsidRPr="0045405A" w:rsidRDefault="001C1104" w:rsidP="00302F16">
      <w:pPr>
        <w:widowControl w:val="0"/>
        <w:autoSpaceDE w:val="0"/>
        <w:autoSpaceDN w:val="0"/>
        <w:adjustRightInd w:val="0"/>
        <w:jc w:val="both"/>
        <w:rPr>
          <w:rFonts w:asciiTheme="majorHAnsi" w:hAnsiTheme="majorHAnsi" w:cs="Times"/>
          <w:color w:val="262626"/>
        </w:rPr>
      </w:pPr>
    </w:p>
    <w:p w14:paraId="3EBC8A6A" w14:textId="77777777" w:rsidR="001C1104" w:rsidRPr="0045405A" w:rsidRDefault="001C1104" w:rsidP="00302F16">
      <w:pPr>
        <w:widowControl w:val="0"/>
        <w:autoSpaceDE w:val="0"/>
        <w:autoSpaceDN w:val="0"/>
        <w:adjustRightInd w:val="0"/>
        <w:jc w:val="both"/>
        <w:rPr>
          <w:rFonts w:asciiTheme="majorHAnsi" w:hAnsiTheme="majorHAnsi" w:cs="Times"/>
          <w:color w:val="262626"/>
        </w:rPr>
      </w:pPr>
    </w:p>
    <w:p w14:paraId="23E97C29" w14:textId="493DD1D0" w:rsidR="001C1104" w:rsidRPr="000F5DD3" w:rsidRDefault="00C96A90" w:rsidP="001C1104">
      <w:pPr>
        <w:widowControl w:val="0"/>
        <w:autoSpaceDE w:val="0"/>
        <w:autoSpaceDN w:val="0"/>
        <w:adjustRightInd w:val="0"/>
        <w:jc w:val="both"/>
        <w:outlineLvl w:val="0"/>
        <w:rPr>
          <w:rFonts w:asciiTheme="majorHAnsi" w:hAnsiTheme="majorHAnsi" w:cs="Times"/>
          <w:b/>
          <w:bCs/>
          <w:color w:val="262626"/>
          <w:u w:val="single"/>
        </w:rPr>
      </w:pPr>
      <w:proofErr w:type="spellStart"/>
      <w:r>
        <w:rPr>
          <w:rFonts w:asciiTheme="majorHAnsi" w:hAnsiTheme="majorHAnsi" w:cs="Times"/>
          <w:b/>
          <w:bCs/>
          <w:color w:val="262626"/>
          <w:u w:val="single"/>
        </w:rPr>
        <w:t>StylFlip</w:t>
      </w:r>
      <w:proofErr w:type="spellEnd"/>
      <w:r w:rsidR="00631A2A" w:rsidRPr="000F5DD3">
        <w:rPr>
          <w:rFonts w:asciiTheme="majorHAnsi" w:hAnsiTheme="majorHAnsi" w:cs="Times"/>
          <w:b/>
          <w:bCs/>
          <w:color w:val="262626"/>
          <w:u w:val="single"/>
        </w:rPr>
        <w:t xml:space="preserve"> as a </w:t>
      </w:r>
      <w:r w:rsidR="0097557E" w:rsidRPr="000F5DD3">
        <w:rPr>
          <w:rFonts w:asciiTheme="majorHAnsi" w:hAnsiTheme="majorHAnsi" w:cs="Times"/>
          <w:b/>
          <w:bCs/>
          <w:color w:val="262626"/>
          <w:u w:val="single"/>
        </w:rPr>
        <w:t xml:space="preserve">Platform </w:t>
      </w:r>
    </w:p>
    <w:p w14:paraId="79A1BE06" w14:textId="77777777" w:rsidR="00FF70A3" w:rsidRPr="0045405A" w:rsidRDefault="00FF70A3" w:rsidP="001C1104">
      <w:pPr>
        <w:widowControl w:val="0"/>
        <w:autoSpaceDE w:val="0"/>
        <w:autoSpaceDN w:val="0"/>
        <w:adjustRightInd w:val="0"/>
        <w:jc w:val="both"/>
        <w:outlineLvl w:val="0"/>
        <w:rPr>
          <w:rFonts w:asciiTheme="majorHAnsi" w:hAnsiTheme="majorHAnsi" w:cs="Times"/>
          <w:b/>
          <w:bCs/>
          <w:color w:val="262626"/>
        </w:rPr>
      </w:pPr>
    </w:p>
    <w:p w14:paraId="4AC9BD47" w14:textId="113A36A4" w:rsidR="001C1104" w:rsidRPr="0045405A" w:rsidRDefault="00FF70A3" w:rsidP="000C6AFC">
      <w:pPr>
        <w:widowControl w:val="0"/>
        <w:autoSpaceDE w:val="0"/>
        <w:autoSpaceDN w:val="0"/>
        <w:adjustRightInd w:val="0"/>
        <w:jc w:val="both"/>
        <w:rPr>
          <w:rFonts w:asciiTheme="majorHAnsi" w:hAnsiTheme="majorHAnsi" w:cs="Times"/>
          <w:color w:val="262626"/>
        </w:rPr>
      </w:pPr>
      <w:r w:rsidRPr="0045405A">
        <w:rPr>
          <w:rFonts w:asciiTheme="majorHAnsi" w:hAnsiTheme="majorHAnsi" w:cs="Times"/>
          <w:color w:val="262626"/>
        </w:rPr>
        <w:t xml:space="preserve">The Company is incorporated under the laws of </w:t>
      </w:r>
      <w:r w:rsidR="000C6AFC" w:rsidRPr="0045405A">
        <w:rPr>
          <w:rFonts w:asciiTheme="majorHAnsi" w:hAnsiTheme="majorHAnsi" w:cs="Times"/>
          <w:color w:val="262626"/>
        </w:rPr>
        <w:t>India</w:t>
      </w:r>
      <w:r w:rsidRPr="0045405A">
        <w:rPr>
          <w:rFonts w:asciiTheme="majorHAnsi" w:hAnsiTheme="majorHAnsi" w:cs="Times"/>
          <w:color w:val="262626"/>
        </w:rPr>
        <w:t xml:space="preserve">, with its registered office </w:t>
      </w:r>
      <w:r w:rsidR="000C6AFC">
        <w:rPr>
          <w:rFonts w:asciiTheme="majorHAnsi" w:hAnsiTheme="majorHAnsi" w:cs="Times"/>
          <w:color w:val="262626"/>
        </w:rPr>
        <w:t xml:space="preserve">at </w:t>
      </w:r>
      <w:r w:rsidR="000C6AFC" w:rsidRPr="000C6AFC">
        <w:rPr>
          <w:rFonts w:asciiTheme="majorHAnsi" w:hAnsiTheme="majorHAnsi" w:cs="Times"/>
          <w:color w:val="262626"/>
        </w:rPr>
        <w:t xml:space="preserve">PLOT </w:t>
      </w:r>
      <w:r w:rsidR="000C6AFC">
        <w:rPr>
          <w:rFonts w:asciiTheme="majorHAnsi" w:hAnsiTheme="majorHAnsi" w:cs="Times"/>
          <w:color w:val="262626"/>
        </w:rPr>
        <w:t>-</w:t>
      </w:r>
      <w:r w:rsidR="000C6AFC" w:rsidRPr="000C6AFC">
        <w:rPr>
          <w:rFonts w:asciiTheme="majorHAnsi" w:hAnsiTheme="majorHAnsi" w:cs="Times"/>
          <w:color w:val="262626"/>
        </w:rPr>
        <w:t>13, FLAT -2,</w:t>
      </w:r>
      <w:r w:rsidR="000C6AFC">
        <w:rPr>
          <w:rFonts w:asciiTheme="majorHAnsi" w:hAnsiTheme="majorHAnsi" w:cs="Times"/>
          <w:color w:val="262626"/>
        </w:rPr>
        <w:t xml:space="preserve"> </w:t>
      </w:r>
      <w:r w:rsidR="000C6AFC" w:rsidRPr="000C6AFC">
        <w:rPr>
          <w:rFonts w:asciiTheme="majorHAnsi" w:hAnsiTheme="majorHAnsi" w:cs="Times"/>
          <w:color w:val="262626"/>
        </w:rPr>
        <w:t>GR, WING -5,</w:t>
      </w:r>
      <w:r w:rsidR="007E4923">
        <w:rPr>
          <w:rFonts w:asciiTheme="majorHAnsi" w:hAnsiTheme="majorHAnsi" w:cs="Times"/>
          <w:color w:val="262626"/>
        </w:rPr>
        <w:t xml:space="preserve"> </w:t>
      </w:r>
      <w:r w:rsidR="000C6AFC" w:rsidRPr="000C6AFC">
        <w:rPr>
          <w:rFonts w:asciiTheme="majorHAnsi" w:hAnsiTheme="majorHAnsi" w:cs="Times"/>
          <w:color w:val="262626"/>
        </w:rPr>
        <w:t>VERSOVA VIEW,</w:t>
      </w:r>
      <w:r w:rsidR="007E4923">
        <w:rPr>
          <w:rFonts w:asciiTheme="majorHAnsi" w:hAnsiTheme="majorHAnsi" w:cs="Times"/>
          <w:color w:val="262626"/>
        </w:rPr>
        <w:t xml:space="preserve"> </w:t>
      </w:r>
      <w:r w:rsidR="000C6AFC" w:rsidRPr="000C6AFC">
        <w:rPr>
          <w:rFonts w:asciiTheme="majorHAnsi" w:hAnsiTheme="majorHAnsi" w:cs="Times"/>
          <w:color w:val="262626"/>
        </w:rPr>
        <w:t>ANDHERI (WEST),</w:t>
      </w:r>
      <w:r w:rsidR="007E4923">
        <w:rPr>
          <w:rFonts w:asciiTheme="majorHAnsi" w:hAnsiTheme="majorHAnsi" w:cs="Times"/>
          <w:color w:val="262626"/>
        </w:rPr>
        <w:t xml:space="preserve"> </w:t>
      </w:r>
      <w:r w:rsidR="000C6AFC" w:rsidRPr="000C6AFC">
        <w:rPr>
          <w:rFonts w:asciiTheme="majorHAnsi" w:hAnsiTheme="majorHAnsi" w:cs="Times"/>
          <w:color w:val="262626"/>
        </w:rPr>
        <w:t xml:space="preserve">MUMBAI </w:t>
      </w:r>
      <w:r w:rsidR="007E4923">
        <w:rPr>
          <w:rFonts w:asciiTheme="majorHAnsi" w:hAnsiTheme="majorHAnsi" w:cs="Times"/>
          <w:color w:val="262626"/>
        </w:rPr>
        <w:t>–</w:t>
      </w:r>
      <w:r w:rsidR="000C6AFC" w:rsidRPr="000C6AFC">
        <w:rPr>
          <w:rFonts w:asciiTheme="majorHAnsi" w:hAnsiTheme="majorHAnsi" w:cs="Times"/>
          <w:color w:val="262626"/>
        </w:rPr>
        <w:t xml:space="preserve"> 400053</w:t>
      </w:r>
      <w:r w:rsidR="007E4923">
        <w:rPr>
          <w:rFonts w:asciiTheme="majorHAnsi" w:hAnsiTheme="majorHAnsi" w:cs="Times"/>
          <w:color w:val="262626"/>
        </w:rPr>
        <w:t xml:space="preserve">, </w:t>
      </w:r>
      <w:r w:rsidR="000C6AFC" w:rsidRPr="000C6AFC">
        <w:rPr>
          <w:rFonts w:asciiTheme="majorHAnsi" w:hAnsiTheme="majorHAnsi" w:cs="Times"/>
          <w:color w:val="262626"/>
        </w:rPr>
        <w:t>Maharashtra</w:t>
      </w:r>
      <w:r w:rsidRPr="0045405A">
        <w:rPr>
          <w:rFonts w:asciiTheme="majorHAnsi" w:hAnsiTheme="majorHAnsi" w:cs="Times"/>
          <w:color w:val="262626"/>
        </w:rPr>
        <w:t xml:space="preserve">, India and having CIN </w:t>
      </w:r>
      <w:r w:rsidR="007E4923">
        <w:rPr>
          <w:rFonts w:asciiTheme="majorHAnsi" w:hAnsiTheme="majorHAnsi" w:cs="Times"/>
          <w:color w:val="262626"/>
        </w:rPr>
        <w:t xml:space="preserve">U74140MH2015PTC269812. </w:t>
      </w:r>
    </w:p>
    <w:p w14:paraId="6CADCB26" w14:textId="77777777" w:rsidR="004E4B17" w:rsidRDefault="004E4B17" w:rsidP="001C1104">
      <w:pPr>
        <w:widowControl w:val="0"/>
        <w:autoSpaceDE w:val="0"/>
        <w:autoSpaceDN w:val="0"/>
        <w:adjustRightInd w:val="0"/>
        <w:jc w:val="both"/>
        <w:rPr>
          <w:rFonts w:asciiTheme="majorHAnsi" w:hAnsiTheme="majorHAnsi" w:cs="Times"/>
          <w:color w:val="262626"/>
        </w:rPr>
      </w:pPr>
    </w:p>
    <w:p w14:paraId="54D35752" w14:textId="108B4C42" w:rsidR="001C1104" w:rsidRPr="0045405A" w:rsidRDefault="0060200C" w:rsidP="001C1104">
      <w:pPr>
        <w:widowControl w:val="0"/>
        <w:autoSpaceDE w:val="0"/>
        <w:autoSpaceDN w:val="0"/>
        <w:adjustRightInd w:val="0"/>
        <w:jc w:val="both"/>
        <w:rPr>
          <w:rFonts w:asciiTheme="majorHAnsi" w:hAnsiTheme="majorHAnsi" w:cs="Times"/>
          <w:color w:val="262626"/>
        </w:rPr>
      </w:pPr>
      <w:r w:rsidRPr="0045405A">
        <w:rPr>
          <w:rFonts w:asciiTheme="majorHAnsi" w:hAnsiTheme="majorHAnsi" w:cs="Times"/>
          <w:color w:val="262626"/>
        </w:rPr>
        <w:t>T</w:t>
      </w:r>
      <w:r w:rsidR="001C1104" w:rsidRPr="0045405A">
        <w:rPr>
          <w:rFonts w:asciiTheme="majorHAnsi" w:hAnsiTheme="majorHAnsi" w:cs="Times"/>
          <w:color w:val="262626"/>
        </w:rPr>
        <w:t xml:space="preserve">he </w:t>
      </w:r>
      <w:r w:rsidR="002F1B69">
        <w:rPr>
          <w:rFonts w:asciiTheme="majorHAnsi" w:hAnsiTheme="majorHAnsi" w:cs="Times"/>
          <w:color w:val="262626"/>
        </w:rPr>
        <w:t>Mobile App</w:t>
      </w:r>
      <w:r w:rsidR="008218F3">
        <w:rPr>
          <w:rFonts w:asciiTheme="majorHAnsi" w:hAnsiTheme="majorHAnsi" w:cs="Times"/>
          <w:color w:val="262626"/>
        </w:rPr>
        <w:t xml:space="preserve"> </w:t>
      </w:r>
      <w:r w:rsidR="001C1104" w:rsidRPr="0045405A">
        <w:rPr>
          <w:rFonts w:asciiTheme="majorHAnsi" w:hAnsiTheme="majorHAnsi" w:cs="Times"/>
          <w:color w:val="262626"/>
        </w:rPr>
        <w:t>is an electronic platform in the form of an electronic marketplace and an intermediary that (a) provides a platform for users (who are sellers) to advertise, exhibit, make available and offer to sell various products to other users</w:t>
      </w:r>
      <w:r w:rsidR="00326A0D" w:rsidRPr="0045405A">
        <w:rPr>
          <w:rFonts w:asciiTheme="majorHAnsi" w:hAnsiTheme="majorHAnsi" w:cs="Times"/>
          <w:color w:val="262626"/>
        </w:rPr>
        <w:t xml:space="preserve"> (who are buyers /</w:t>
      </w:r>
      <w:r w:rsidR="001C1104" w:rsidRPr="0045405A">
        <w:rPr>
          <w:rFonts w:asciiTheme="majorHAnsi" w:hAnsiTheme="majorHAnsi" w:cs="Times"/>
          <w:color w:val="262626"/>
        </w:rPr>
        <w:t>customers), and (b) a platform for such o</w:t>
      </w:r>
      <w:r w:rsidR="00CC4E8C">
        <w:rPr>
          <w:rFonts w:asciiTheme="majorHAnsi" w:hAnsiTheme="majorHAnsi" w:cs="Times"/>
          <w:color w:val="262626"/>
        </w:rPr>
        <w:t>ther users to accept the offer of sale</w:t>
      </w:r>
      <w:r w:rsidR="001C1104" w:rsidRPr="0045405A">
        <w:rPr>
          <w:rFonts w:asciiTheme="majorHAnsi" w:hAnsiTheme="majorHAnsi" w:cs="Times"/>
          <w:color w:val="262626"/>
        </w:rPr>
        <w:t xml:space="preserve"> of the products made by the sellers on the </w:t>
      </w:r>
      <w:r w:rsidR="002F1B69">
        <w:rPr>
          <w:rFonts w:asciiTheme="majorHAnsi" w:hAnsiTheme="majorHAnsi" w:cs="Times"/>
          <w:color w:val="262626"/>
        </w:rPr>
        <w:t>Mobile App</w:t>
      </w:r>
      <w:r w:rsidR="007B38D9">
        <w:rPr>
          <w:rFonts w:asciiTheme="majorHAnsi" w:hAnsiTheme="majorHAnsi" w:cs="Times"/>
          <w:color w:val="262626"/>
        </w:rPr>
        <w:t xml:space="preserve"> </w:t>
      </w:r>
      <w:r w:rsidR="001C1104" w:rsidRPr="0045405A">
        <w:rPr>
          <w:rFonts w:asciiTheme="majorHAnsi" w:hAnsiTheme="majorHAnsi" w:cs="Times"/>
          <w:color w:val="262626"/>
        </w:rPr>
        <w:t>and to make payments to the sellers for purchase of the products, and (c) services to facilitate the engag</w:t>
      </w:r>
      <w:r w:rsidR="00326A0D" w:rsidRPr="0045405A">
        <w:rPr>
          <w:rFonts w:asciiTheme="majorHAnsi" w:hAnsiTheme="majorHAnsi" w:cs="Times"/>
          <w:color w:val="262626"/>
        </w:rPr>
        <w:t xml:space="preserve">ement of buyers and sellers </w:t>
      </w:r>
      <w:r w:rsidR="001C1104" w:rsidRPr="0045405A">
        <w:rPr>
          <w:rFonts w:asciiTheme="majorHAnsi" w:hAnsiTheme="majorHAnsi" w:cs="Times"/>
          <w:color w:val="262626"/>
        </w:rPr>
        <w:t xml:space="preserve">on the </w:t>
      </w:r>
      <w:r w:rsidR="002F1B69">
        <w:rPr>
          <w:rFonts w:asciiTheme="majorHAnsi" w:hAnsiTheme="majorHAnsi" w:cs="Times"/>
          <w:color w:val="262626"/>
        </w:rPr>
        <w:t>Mobile App</w:t>
      </w:r>
      <w:r w:rsidR="001C1104" w:rsidRPr="0045405A">
        <w:rPr>
          <w:rFonts w:asciiTheme="majorHAnsi" w:hAnsiTheme="majorHAnsi" w:cs="Times"/>
          <w:color w:val="262626"/>
        </w:rPr>
        <w:t xml:space="preserve">, and (d) such other services as are incidental and ancillary thereto. </w:t>
      </w:r>
    </w:p>
    <w:p w14:paraId="6216E8AF" w14:textId="77777777" w:rsidR="001C1104" w:rsidRPr="0045405A" w:rsidRDefault="001C1104" w:rsidP="00302F16">
      <w:pPr>
        <w:widowControl w:val="0"/>
        <w:autoSpaceDE w:val="0"/>
        <w:autoSpaceDN w:val="0"/>
        <w:adjustRightInd w:val="0"/>
        <w:jc w:val="both"/>
        <w:rPr>
          <w:rFonts w:asciiTheme="majorHAnsi" w:hAnsiTheme="majorHAnsi" w:cs="Times"/>
          <w:color w:val="262626"/>
        </w:rPr>
      </w:pPr>
    </w:p>
    <w:p w14:paraId="07A53308" w14:textId="77777777" w:rsidR="009D43A2" w:rsidRPr="0045405A" w:rsidRDefault="009D43A2" w:rsidP="00302F16">
      <w:pPr>
        <w:widowControl w:val="0"/>
        <w:autoSpaceDE w:val="0"/>
        <w:autoSpaceDN w:val="0"/>
        <w:adjustRightInd w:val="0"/>
        <w:jc w:val="both"/>
        <w:rPr>
          <w:rFonts w:asciiTheme="majorHAnsi" w:hAnsiTheme="majorHAnsi" w:cs="Times"/>
          <w:color w:val="262626"/>
        </w:rPr>
      </w:pPr>
    </w:p>
    <w:p w14:paraId="15B08FBB" w14:textId="6ACC0FA0" w:rsidR="009D43A2" w:rsidRPr="00AF5C3B" w:rsidRDefault="00671E05" w:rsidP="00302F16">
      <w:pPr>
        <w:widowControl w:val="0"/>
        <w:autoSpaceDE w:val="0"/>
        <w:autoSpaceDN w:val="0"/>
        <w:adjustRightInd w:val="0"/>
        <w:jc w:val="both"/>
        <w:outlineLvl w:val="0"/>
        <w:rPr>
          <w:rFonts w:asciiTheme="majorHAnsi" w:hAnsiTheme="majorHAnsi" w:cs="Times"/>
          <w:b/>
          <w:bCs/>
          <w:color w:val="262626"/>
          <w:u w:val="single"/>
        </w:rPr>
      </w:pPr>
      <w:r w:rsidRPr="00AF5C3B">
        <w:rPr>
          <w:rFonts w:asciiTheme="majorHAnsi" w:hAnsiTheme="majorHAnsi" w:cs="Times"/>
          <w:b/>
          <w:bCs/>
          <w:color w:val="262626"/>
          <w:u w:val="single"/>
        </w:rPr>
        <w:t>User A</w:t>
      </w:r>
      <w:r w:rsidR="007B20AE" w:rsidRPr="00AF5C3B">
        <w:rPr>
          <w:rFonts w:asciiTheme="majorHAnsi" w:hAnsiTheme="majorHAnsi" w:cs="Times"/>
          <w:b/>
          <w:bCs/>
          <w:color w:val="262626"/>
          <w:u w:val="single"/>
        </w:rPr>
        <w:t xml:space="preserve">ccount, password </w:t>
      </w:r>
      <w:r w:rsidR="00D228DE" w:rsidRPr="00AF5C3B">
        <w:rPr>
          <w:rFonts w:asciiTheme="majorHAnsi" w:hAnsiTheme="majorHAnsi" w:cs="Times"/>
          <w:b/>
          <w:bCs/>
          <w:color w:val="262626"/>
          <w:u w:val="single"/>
        </w:rPr>
        <w:t>and security</w:t>
      </w:r>
    </w:p>
    <w:p w14:paraId="4130BABC" w14:textId="77777777" w:rsidR="007452BD" w:rsidRPr="0045405A" w:rsidRDefault="007452BD" w:rsidP="00302F16">
      <w:pPr>
        <w:widowControl w:val="0"/>
        <w:autoSpaceDE w:val="0"/>
        <w:autoSpaceDN w:val="0"/>
        <w:adjustRightInd w:val="0"/>
        <w:jc w:val="both"/>
        <w:rPr>
          <w:rFonts w:asciiTheme="majorHAnsi" w:hAnsiTheme="majorHAnsi" w:cs="Times"/>
          <w:color w:val="262626"/>
        </w:rPr>
      </w:pPr>
    </w:p>
    <w:p w14:paraId="62731E35" w14:textId="6C9346CF" w:rsidR="009D43A2" w:rsidRPr="0045405A" w:rsidRDefault="00C93215"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D228DE" w:rsidRPr="0045405A">
        <w:rPr>
          <w:rFonts w:asciiTheme="majorHAnsi" w:hAnsiTheme="majorHAnsi" w:cs="Times"/>
          <w:color w:val="262626"/>
        </w:rPr>
        <w:t xml:space="preserve">ou may access and use the </w:t>
      </w:r>
      <w:r w:rsidR="002F1B69">
        <w:rPr>
          <w:rFonts w:asciiTheme="majorHAnsi" w:hAnsiTheme="majorHAnsi" w:cs="Times"/>
          <w:color w:val="262626"/>
        </w:rPr>
        <w:t>Mobile App</w:t>
      </w:r>
      <w:r w:rsidR="00892B6E">
        <w:rPr>
          <w:rFonts w:asciiTheme="majorHAnsi" w:hAnsiTheme="majorHAnsi" w:cs="Times"/>
          <w:color w:val="262626"/>
        </w:rPr>
        <w:t xml:space="preserve"> </w:t>
      </w:r>
      <w:r w:rsidR="00D228DE" w:rsidRPr="0045405A">
        <w:rPr>
          <w:rFonts w:asciiTheme="majorHAnsi" w:hAnsiTheme="majorHAnsi" w:cs="Times"/>
          <w:color w:val="262626"/>
        </w:rPr>
        <w:t>and the services either as a regis</w:t>
      </w:r>
      <w:r w:rsidR="002F66A7" w:rsidRPr="0045405A">
        <w:rPr>
          <w:rFonts w:asciiTheme="majorHAnsi" w:hAnsiTheme="majorHAnsi" w:cs="Times"/>
          <w:color w:val="262626"/>
        </w:rPr>
        <w:t>tered user or as a guest user. H</w:t>
      </w:r>
      <w:r w:rsidR="00D228DE" w:rsidRPr="0045405A">
        <w:rPr>
          <w:rFonts w:asciiTheme="majorHAnsi" w:hAnsiTheme="majorHAnsi" w:cs="Times"/>
          <w:color w:val="262626"/>
        </w:rPr>
        <w:t xml:space="preserve">owever, not all sections of the </w:t>
      </w:r>
      <w:r w:rsidR="002F1B69">
        <w:rPr>
          <w:rFonts w:asciiTheme="majorHAnsi" w:hAnsiTheme="majorHAnsi" w:cs="Times"/>
          <w:color w:val="262626"/>
        </w:rPr>
        <w:t>Mobile App</w:t>
      </w:r>
      <w:r w:rsidR="00892B6E">
        <w:rPr>
          <w:rFonts w:asciiTheme="majorHAnsi" w:hAnsiTheme="majorHAnsi" w:cs="Times"/>
          <w:color w:val="262626"/>
        </w:rPr>
        <w:t xml:space="preserve"> </w:t>
      </w:r>
      <w:r w:rsidR="00D228DE" w:rsidRPr="0045405A">
        <w:rPr>
          <w:rFonts w:asciiTheme="majorHAnsi" w:hAnsiTheme="majorHAnsi" w:cs="Times"/>
          <w:color w:val="262626"/>
        </w:rPr>
        <w:t>and services will be accessible to guest users.</w:t>
      </w:r>
    </w:p>
    <w:p w14:paraId="755AC356" w14:textId="06768D06" w:rsidR="009D43A2" w:rsidRPr="0045405A" w:rsidRDefault="009D43A2" w:rsidP="00302F16">
      <w:pPr>
        <w:widowControl w:val="0"/>
        <w:autoSpaceDE w:val="0"/>
        <w:autoSpaceDN w:val="0"/>
        <w:adjustRightInd w:val="0"/>
        <w:jc w:val="both"/>
        <w:outlineLvl w:val="0"/>
        <w:rPr>
          <w:rFonts w:asciiTheme="majorHAnsi" w:hAnsiTheme="majorHAnsi" w:cs="Times"/>
          <w:color w:val="262626"/>
        </w:rPr>
      </w:pPr>
    </w:p>
    <w:p w14:paraId="3604A7F0" w14:textId="14CB584A" w:rsidR="009D43A2" w:rsidRPr="0045405A" w:rsidRDefault="001D69C8" w:rsidP="00302F16">
      <w:pPr>
        <w:widowControl w:val="0"/>
        <w:autoSpaceDE w:val="0"/>
        <w:autoSpaceDN w:val="0"/>
        <w:adjustRightInd w:val="0"/>
        <w:jc w:val="both"/>
        <w:rPr>
          <w:rFonts w:asciiTheme="majorHAnsi" w:hAnsiTheme="majorHAnsi" w:cs="Times"/>
          <w:color w:val="262626"/>
        </w:rPr>
      </w:pPr>
      <w:r w:rsidRPr="0045405A">
        <w:rPr>
          <w:rFonts w:asciiTheme="majorHAnsi" w:hAnsiTheme="majorHAnsi" w:cs="Times"/>
          <w:b/>
          <w:color w:val="262626"/>
          <w:u w:val="single"/>
        </w:rPr>
        <w:t>Registered Users:</w:t>
      </w:r>
      <w:r w:rsidRPr="0045405A">
        <w:rPr>
          <w:rFonts w:asciiTheme="majorHAnsi" w:hAnsiTheme="majorHAnsi" w:cs="Times"/>
          <w:color w:val="262626"/>
        </w:rPr>
        <w:t xml:space="preserve">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makes certain sections of the services available to you through the </w:t>
      </w:r>
      <w:r w:rsidR="002F1B69">
        <w:rPr>
          <w:rFonts w:asciiTheme="majorHAnsi" w:hAnsiTheme="majorHAnsi" w:cs="Times"/>
          <w:color w:val="262626"/>
        </w:rPr>
        <w:t>Mobile App</w:t>
      </w:r>
      <w:r w:rsidR="00892B6E">
        <w:rPr>
          <w:rFonts w:asciiTheme="majorHAnsi" w:hAnsiTheme="majorHAnsi" w:cs="Times"/>
          <w:color w:val="262626"/>
        </w:rPr>
        <w:t xml:space="preserve"> </w:t>
      </w:r>
      <w:r w:rsidR="00D228DE" w:rsidRPr="0045405A">
        <w:rPr>
          <w:rFonts w:asciiTheme="majorHAnsi" w:hAnsiTheme="majorHAnsi" w:cs="Times"/>
          <w:color w:val="262626"/>
        </w:rPr>
        <w:t xml:space="preserve">only if you have provided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certain required user information and created an account and a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id through certain log-in id and passw</w:t>
      </w:r>
      <w:r w:rsidR="00892B6E">
        <w:rPr>
          <w:rFonts w:asciiTheme="majorHAnsi" w:hAnsiTheme="majorHAnsi" w:cs="Times"/>
          <w:color w:val="262626"/>
        </w:rPr>
        <w:t>ord ("account"). Y</w:t>
      </w:r>
      <w:r w:rsidR="00D228DE" w:rsidRPr="0045405A">
        <w:rPr>
          <w:rFonts w:asciiTheme="majorHAnsi" w:hAnsiTheme="majorHAnsi" w:cs="Times"/>
          <w:color w:val="262626"/>
        </w:rPr>
        <w:t xml:space="preserve">ou can create your account on the </w:t>
      </w:r>
      <w:r w:rsidR="002F1B69">
        <w:rPr>
          <w:rFonts w:asciiTheme="majorHAnsi" w:hAnsiTheme="majorHAnsi" w:cs="Times"/>
          <w:color w:val="262626"/>
        </w:rPr>
        <w:t>Mobile App</w:t>
      </w:r>
      <w:r w:rsidR="00892B6E">
        <w:rPr>
          <w:rFonts w:asciiTheme="majorHAnsi" w:hAnsiTheme="majorHAnsi" w:cs="Times"/>
          <w:color w:val="262626"/>
        </w:rPr>
        <w:t xml:space="preserve"> </w:t>
      </w:r>
      <w:r w:rsidR="00D228DE" w:rsidRPr="0045405A">
        <w:rPr>
          <w:rFonts w:asciiTheme="majorHAnsi" w:hAnsiTheme="majorHAnsi" w:cs="Times"/>
          <w:color w:val="262626"/>
        </w:rPr>
        <w:t xml:space="preserve">through logging in by your third party </w:t>
      </w:r>
      <w:r w:rsidR="002F1B69">
        <w:rPr>
          <w:rFonts w:asciiTheme="majorHAnsi" w:hAnsiTheme="majorHAnsi" w:cs="Times"/>
          <w:color w:val="262626"/>
        </w:rPr>
        <w:t xml:space="preserve">Mobile </w:t>
      </w:r>
      <w:proofErr w:type="spellStart"/>
      <w:r w:rsidR="002F1B69">
        <w:rPr>
          <w:rFonts w:asciiTheme="majorHAnsi" w:hAnsiTheme="majorHAnsi" w:cs="Times"/>
          <w:color w:val="262626"/>
        </w:rPr>
        <w:t>App</w:t>
      </w:r>
      <w:r w:rsidR="00D228DE" w:rsidRPr="0045405A">
        <w:rPr>
          <w:rFonts w:asciiTheme="majorHAnsi" w:hAnsiTheme="majorHAnsi" w:cs="Times"/>
          <w:color w:val="262626"/>
        </w:rPr>
        <w:t>user</w:t>
      </w:r>
      <w:proofErr w:type="spellEnd"/>
      <w:r w:rsidR="00D228DE" w:rsidRPr="0045405A">
        <w:rPr>
          <w:rFonts w:asciiTheme="majorHAnsi" w:hAnsiTheme="majorHAnsi" w:cs="Times"/>
          <w:color w:val="262626"/>
        </w:rPr>
        <w:t xml:space="preserve"> id and password </w:t>
      </w:r>
      <w:r w:rsidR="002F66A7" w:rsidRPr="0045405A">
        <w:rPr>
          <w:rFonts w:asciiTheme="majorHAnsi" w:hAnsiTheme="majorHAnsi" w:cs="Times"/>
          <w:color w:val="262626"/>
        </w:rPr>
        <w:t xml:space="preserve">of </w:t>
      </w:r>
      <w:r w:rsidR="00D228DE" w:rsidRPr="0045405A">
        <w:rPr>
          <w:rFonts w:asciiTheme="majorHAnsi" w:hAnsiTheme="majorHAnsi" w:cs="Times"/>
          <w:color w:val="262626"/>
        </w:rPr>
        <w:t xml:space="preserve">any other social media </w:t>
      </w:r>
      <w:r w:rsidR="002F1B69">
        <w:rPr>
          <w:rFonts w:asciiTheme="majorHAnsi" w:hAnsiTheme="majorHAnsi" w:cs="Times"/>
          <w:color w:val="262626"/>
        </w:rPr>
        <w:t>Mobile App</w:t>
      </w:r>
      <w:r w:rsidR="00892B6E">
        <w:rPr>
          <w:rFonts w:asciiTheme="majorHAnsi" w:hAnsiTheme="majorHAnsi" w:cs="Times"/>
          <w:color w:val="262626"/>
        </w:rPr>
        <w:t xml:space="preserve"> </w:t>
      </w:r>
      <w:r w:rsidR="00D228DE" w:rsidRPr="0045405A">
        <w:rPr>
          <w:rFonts w:asciiTheme="majorHAnsi" w:hAnsiTheme="majorHAnsi" w:cs="Times"/>
          <w:color w:val="262626"/>
        </w:rPr>
        <w:t xml:space="preserve">or any other </w:t>
      </w:r>
      <w:proofErr w:type="gramStart"/>
      <w:r w:rsidR="00D228DE" w:rsidRPr="0045405A">
        <w:rPr>
          <w:rFonts w:asciiTheme="majorHAnsi" w:hAnsiTheme="majorHAnsi" w:cs="Times"/>
          <w:color w:val="262626"/>
        </w:rPr>
        <w:t>internet</w:t>
      </w:r>
      <w:proofErr w:type="gramEnd"/>
      <w:r w:rsidR="00D228DE" w:rsidRPr="0045405A">
        <w:rPr>
          <w:rFonts w:asciiTheme="majorHAnsi" w:hAnsiTheme="majorHAnsi" w:cs="Times"/>
          <w:color w:val="262626"/>
        </w:rPr>
        <w:t xml:space="preserve"> service as permitted on the </w:t>
      </w:r>
      <w:r w:rsidR="002F1B69">
        <w:rPr>
          <w:rFonts w:asciiTheme="majorHAnsi" w:hAnsiTheme="majorHAnsi" w:cs="Times"/>
          <w:color w:val="262626"/>
        </w:rPr>
        <w:t>Mobile App</w:t>
      </w:r>
      <w:r w:rsidR="00892B6E">
        <w:rPr>
          <w:rFonts w:asciiTheme="majorHAnsi" w:hAnsiTheme="majorHAnsi" w:cs="Times"/>
          <w:color w:val="262626"/>
        </w:rPr>
        <w:t xml:space="preserve"> </w:t>
      </w:r>
      <w:r w:rsidR="00D228DE" w:rsidRPr="0045405A">
        <w:rPr>
          <w:rFonts w:asciiTheme="majorHAnsi" w:hAnsiTheme="majorHAnsi" w:cs="Times"/>
          <w:color w:val="262626"/>
        </w:rPr>
        <w:t>(</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id and/or other third party login identification as provided above are individually and collectively referred to the "account information").</w:t>
      </w:r>
    </w:p>
    <w:p w14:paraId="6BAB7907" w14:textId="77777777" w:rsidR="009D43A2" w:rsidRPr="0045405A" w:rsidRDefault="009D43A2" w:rsidP="00302F16">
      <w:pPr>
        <w:widowControl w:val="0"/>
        <w:autoSpaceDE w:val="0"/>
        <w:autoSpaceDN w:val="0"/>
        <w:adjustRightInd w:val="0"/>
        <w:jc w:val="both"/>
        <w:rPr>
          <w:rFonts w:asciiTheme="majorHAnsi" w:hAnsiTheme="majorHAnsi" w:cs="Times"/>
          <w:color w:val="262626"/>
        </w:rPr>
      </w:pPr>
    </w:p>
    <w:p w14:paraId="2C4EEF64" w14:textId="14C5F353" w:rsidR="009D43A2" w:rsidRPr="0045405A" w:rsidRDefault="004E0B98"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I</w:t>
      </w:r>
      <w:r w:rsidR="00D228DE" w:rsidRPr="0045405A">
        <w:rPr>
          <w:rFonts w:asciiTheme="majorHAnsi" w:hAnsiTheme="majorHAnsi" w:cs="Times"/>
          <w:color w:val="262626"/>
        </w:rPr>
        <w:t xml:space="preserve">n the event you register as a user by creating an account in order to avail of the services provided by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you will be responsible for maintaining the confidentiality and security of the account information, and are fully responsible for all activities </w:t>
      </w:r>
      <w:r w:rsidR="0017659C">
        <w:rPr>
          <w:rFonts w:asciiTheme="majorHAnsi" w:hAnsiTheme="majorHAnsi" w:cs="Times"/>
          <w:color w:val="262626"/>
        </w:rPr>
        <w:t>that occur under your account. Y</w:t>
      </w:r>
      <w:r w:rsidR="00D228DE" w:rsidRPr="0045405A">
        <w:rPr>
          <w:rFonts w:asciiTheme="majorHAnsi" w:hAnsiTheme="majorHAnsi" w:cs="Times"/>
          <w:color w:val="262626"/>
        </w:rPr>
        <w:t xml:space="preserve">ou agree to (a) immediately notify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of any unauthorized use of your account information or any other breach of security, and (b) ensure that you exit from your account at the end of each session.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cannot and will not be liable for any loss or damage arising from your failur</w:t>
      </w:r>
      <w:r w:rsidR="00D67714">
        <w:rPr>
          <w:rFonts w:asciiTheme="majorHAnsi" w:hAnsiTheme="majorHAnsi" w:cs="Times"/>
          <w:color w:val="262626"/>
        </w:rPr>
        <w:t>e to comply with this section. Y</w:t>
      </w:r>
      <w:r w:rsidR="00D228DE" w:rsidRPr="0045405A">
        <w:rPr>
          <w:rFonts w:asciiTheme="majorHAnsi" w:hAnsiTheme="majorHAnsi" w:cs="Times"/>
          <w:color w:val="262626"/>
        </w:rPr>
        <w:t xml:space="preserve">ou may be held liable for losses incurred by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or any other user of or visitor to the </w:t>
      </w:r>
      <w:r w:rsidR="002F1B69">
        <w:rPr>
          <w:rFonts w:asciiTheme="majorHAnsi" w:hAnsiTheme="majorHAnsi" w:cs="Times"/>
          <w:color w:val="262626"/>
        </w:rPr>
        <w:t>Mobile App</w:t>
      </w:r>
      <w:r w:rsidR="00D67714">
        <w:rPr>
          <w:rFonts w:asciiTheme="majorHAnsi" w:hAnsiTheme="majorHAnsi" w:cs="Times"/>
          <w:color w:val="262626"/>
        </w:rPr>
        <w:t xml:space="preserve"> </w:t>
      </w:r>
      <w:r w:rsidR="00D228DE" w:rsidRPr="0045405A">
        <w:rPr>
          <w:rFonts w:asciiTheme="majorHAnsi" w:hAnsiTheme="majorHAnsi" w:cs="Times"/>
          <w:color w:val="262626"/>
        </w:rPr>
        <w:t>due to authorized or unauthorized use of your account as a result of your failure in keeping your account information secure and confidential.</w:t>
      </w:r>
    </w:p>
    <w:p w14:paraId="6B428DE4" w14:textId="77777777" w:rsidR="009D43A2" w:rsidRPr="0045405A" w:rsidRDefault="009D43A2" w:rsidP="00302F16">
      <w:pPr>
        <w:widowControl w:val="0"/>
        <w:autoSpaceDE w:val="0"/>
        <w:autoSpaceDN w:val="0"/>
        <w:adjustRightInd w:val="0"/>
        <w:jc w:val="both"/>
        <w:rPr>
          <w:rFonts w:asciiTheme="majorHAnsi" w:hAnsiTheme="majorHAnsi" w:cs="Times"/>
          <w:color w:val="262626"/>
        </w:rPr>
      </w:pPr>
    </w:p>
    <w:p w14:paraId="734A575D" w14:textId="057093EB" w:rsidR="009D43A2" w:rsidRPr="0045405A" w:rsidRDefault="004E0B98"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D228DE" w:rsidRPr="0045405A">
        <w:rPr>
          <w:rFonts w:asciiTheme="majorHAnsi" w:hAnsiTheme="majorHAnsi" w:cs="Times"/>
          <w:color w:val="262626"/>
        </w:rPr>
        <w:t xml:space="preserve">ou shall ensure that the account information provided by you in the </w:t>
      </w:r>
      <w:r w:rsidR="002F1B69">
        <w:rPr>
          <w:rFonts w:asciiTheme="majorHAnsi" w:hAnsiTheme="majorHAnsi" w:cs="Times"/>
          <w:color w:val="262626"/>
        </w:rPr>
        <w:t>Mobile App</w:t>
      </w:r>
      <w:r w:rsidR="00D228DE" w:rsidRPr="0045405A">
        <w:rPr>
          <w:rFonts w:asciiTheme="majorHAnsi" w:hAnsiTheme="majorHAnsi" w:cs="Times"/>
          <w:color w:val="262626"/>
        </w:rPr>
        <w:t>'s registration form is comp</w:t>
      </w:r>
      <w:r w:rsidR="00D67714">
        <w:rPr>
          <w:rFonts w:asciiTheme="majorHAnsi" w:hAnsiTheme="majorHAnsi" w:cs="Times"/>
          <w:color w:val="262626"/>
        </w:rPr>
        <w:t>lete, accurate and up-to-date. U</w:t>
      </w:r>
      <w:r w:rsidR="00D228DE" w:rsidRPr="0045405A">
        <w:rPr>
          <w:rFonts w:asciiTheme="majorHAnsi" w:hAnsiTheme="majorHAnsi" w:cs="Times"/>
          <w:color w:val="262626"/>
        </w:rPr>
        <w:t>se of another user's account information for availing the services is expressly prohibited.</w:t>
      </w:r>
    </w:p>
    <w:p w14:paraId="1B4536D6" w14:textId="77777777" w:rsidR="00683E42" w:rsidRPr="0045405A" w:rsidRDefault="00683E42" w:rsidP="00302F16">
      <w:pPr>
        <w:widowControl w:val="0"/>
        <w:autoSpaceDE w:val="0"/>
        <w:autoSpaceDN w:val="0"/>
        <w:adjustRightInd w:val="0"/>
        <w:jc w:val="both"/>
        <w:rPr>
          <w:rFonts w:asciiTheme="majorHAnsi" w:hAnsiTheme="majorHAnsi" w:cs="Times"/>
          <w:color w:val="262626"/>
        </w:rPr>
      </w:pPr>
    </w:p>
    <w:p w14:paraId="6FABE065" w14:textId="563B0860" w:rsidR="00683E42" w:rsidRPr="0045405A" w:rsidRDefault="004E0B98" w:rsidP="00683E42">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683E42" w:rsidRPr="0045405A">
        <w:rPr>
          <w:rFonts w:asciiTheme="majorHAnsi" w:hAnsiTheme="majorHAnsi" w:cs="Times"/>
          <w:color w:val="262626"/>
        </w:rPr>
        <w:t xml:space="preserve">ou shall not have more than one active account on the </w:t>
      </w:r>
      <w:r w:rsidR="002F1B69">
        <w:rPr>
          <w:rFonts w:asciiTheme="majorHAnsi" w:hAnsiTheme="majorHAnsi" w:cs="Times"/>
          <w:color w:val="262626"/>
        </w:rPr>
        <w:t>Mobile App</w:t>
      </w:r>
      <w:r w:rsidR="00683E42" w:rsidRPr="0045405A">
        <w:rPr>
          <w:rFonts w:asciiTheme="majorHAnsi" w:hAnsiTheme="majorHAnsi" w:cs="Times"/>
          <w:color w:val="262626"/>
        </w:rPr>
        <w:t xml:space="preserve">. </w:t>
      </w:r>
      <w:proofErr w:type="gramStart"/>
      <w:r w:rsidR="00683E42" w:rsidRPr="0045405A">
        <w:rPr>
          <w:rFonts w:asciiTheme="majorHAnsi" w:hAnsiTheme="majorHAnsi" w:cs="Times"/>
          <w:color w:val="262626"/>
        </w:rPr>
        <w:t>Additionally,</w:t>
      </w:r>
      <w:proofErr w:type="gramEnd"/>
      <w:r w:rsidR="00683E42" w:rsidRPr="0045405A">
        <w:rPr>
          <w:rFonts w:asciiTheme="majorHAnsi" w:hAnsiTheme="majorHAnsi" w:cs="Times"/>
          <w:color w:val="262626"/>
        </w:rPr>
        <w:t xml:space="preserve"> you are prohibited from selling, trading, or otherwise transferring your account to another person.</w:t>
      </w:r>
    </w:p>
    <w:p w14:paraId="49557D11" w14:textId="77777777" w:rsidR="00683E42" w:rsidRPr="0045405A" w:rsidRDefault="00683E42" w:rsidP="00302F16">
      <w:pPr>
        <w:widowControl w:val="0"/>
        <w:autoSpaceDE w:val="0"/>
        <w:autoSpaceDN w:val="0"/>
        <w:adjustRightInd w:val="0"/>
        <w:jc w:val="both"/>
        <w:rPr>
          <w:rFonts w:asciiTheme="majorHAnsi" w:hAnsiTheme="majorHAnsi" w:cs="Times"/>
          <w:color w:val="262626"/>
        </w:rPr>
      </w:pPr>
    </w:p>
    <w:p w14:paraId="4498D773" w14:textId="4968BF5E" w:rsidR="009D43A2" w:rsidRPr="0045405A" w:rsidRDefault="004E0B98"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I</w:t>
      </w:r>
      <w:r w:rsidR="00D228DE" w:rsidRPr="0045405A">
        <w:rPr>
          <w:rFonts w:asciiTheme="majorHAnsi" w:hAnsiTheme="majorHAnsi" w:cs="Times"/>
          <w:color w:val="262626"/>
        </w:rPr>
        <w:t xml:space="preserve">f you provide any information that is untrue, inaccurate, not current or incomplete (or becomes untrue, inaccurate, not current or incomplete), or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has reasonable grounds to suspect that such information is untrue, inaccurate, not current or incomplete,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has the right to suspend or terminate your account and refuse any and all current or future use of the </w:t>
      </w:r>
      <w:r w:rsidR="002F1B69">
        <w:rPr>
          <w:rFonts w:asciiTheme="majorHAnsi" w:hAnsiTheme="majorHAnsi" w:cs="Times"/>
          <w:color w:val="262626"/>
        </w:rPr>
        <w:t>Mobile App</w:t>
      </w:r>
      <w:r w:rsidR="00D228DE" w:rsidRPr="0045405A">
        <w:rPr>
          <w:rFonts w:asciiTheme="majorHAnsi" w:hAnsiTheme="majorHAnsi" w:cs="Times"/>
          <w:color w:val="262626"/>
        </w:rPr>
        <w:t>/ services (or any portion thereof).</w:t>
      </w:r>
    </w:p>
    <w:p w14:paraId="368E3124" w14:textId="612126FC" w:rsidR="009D43A2" w:rsidRPr="0045405A" w:rsidRDefault="009D43A2" w:rsidP="00302F16">
      <w:pPr>
        <w:widowControl w:val="0"/>
        <w:autoSpaceDE w:val="0"/>
        <w:autoSpaceDN w:val="0"/>
        <w:adjustRightInd w:val="0"/>
        <w:jc w:val="both"/>
        <w:outlineLvl w:val="0"/>
        <w:rPr>
          <w:rFonts w:asciiTheme="majorHAnsi" w:hAnsiTheme="majorHAnsi" w:cs="Times"/>
          <w:color w:val="262626"/>
        </w:rPr>
      </w:pPr>
    </w:p>
    <w:p w14:paraId="08000E2B" w14:textId="7DFE4FD1" w:rsidR="009D43A2" w:rsidRPr="0045405A" w:rsidRDefault="005A064A" w:rsidP="00302F16">
      <w:pPr>
        <w:widowControl w:val="0"/>
        <w:autoSpaceDE w:val="0"/>
        <w:autoSpaceDN w:val="0"/>
        <w:adjustRightInd w:val="0"/>
        <w:jc w:val="both"/>
        <w:rPr>
          <w:rFonts w:asciiTheme="majorHAnsi" w:hAnsiTheme="majorHAnsi" w:cs="Times"/>
          <w:color w:val="262626"/>
        </w:rPr>
      </w:pPr>
      <w:r w:rsidRPr="0045405A">
        <w:rPr>
          <w:rFonts w:asciiTheme="majorHAnsi" w:hAnsiTheme="majorHAnsi" w:cs="Times"/>
          <w:b/>
          <w:color w:val="262626"/>
          <w:u w:val="single"/>
        </w:rPr>
        <w:t>Guest Users</w:t>
      </w:r>
      <w:r w:rsidRPr="0045405A">
        <w:rPr>
          <w:rFonts w:asciiTheme="majorHAnsi" w:hAnsiTheme="majorHAnsi" w:cs="Times"/>
          <w:color w:val="262626"/>
        </w:rPr>
        <w:t>: T</w:t>
      </w:r>
      <w:r w:rsidR="00D228DE" w:rsidRPr="0045405A">
        <w:rPr>
          <w:rFonts w:asciiTheme="majorHAnsi" w:hAnsiTheme="majorHAnsi" w:cs="Times"/>
          <w:color w:val="262626"/>
        </w:rPr>
        <w:t xml:space="preserve">he </w:t>
      </w:r>
      <w:r w:rsidR="002F1B69">
        <w:rPr>
          <w:rFonts w:asciiTheme="majorHAnsi" w:hAnsiTheme="majorHAnsi" w:cs="Times"/>
          <w:color w:val="262626"/>
        </w:rPr>
        <w:t xml:space="preserve">Mobile App </w:t>
      </w:r>
      <w:r w:rsidR="00D228DE" w:rsidRPr="0045405A">
        <w:rPr>
          <w:rFonts w:asciiTheme="majorHAnsi" w:hAnsiTheme="majorHAnsi" w:cs="Times"/>
          <w:color w:val="262626"/>
        </w:rPr>
        <w:t xml:space="preserve">also allows limited access to the services for unregistered users (also called as guest users'). </w:t>
      </w:r>
      <w:proofErr w:type="gramStart"/>
      <w:r w:rsidR="00D228DE" w:rsidRPr="0045405A">
        <w:rPr>
          <w:rFonts w:asciiTheme="majorHAnsi" w:hAnsiTheme="majorHAnsi" w:cs="Times"/>
          <w:color w:val="262626"/>
        </w:rPr>
        <w:t>such</w:t>
      </w:r>
      <w:proofErr w:type="gramEnd"/>
      <w:r w:rsidR="00D228DE" w:rsidRPr="0045405A">
        <w:rPr>
          <w:rFonts w:asciiTheme="majorHAnsi" w:hAnsiTheme="majorHAnsi" w:cs="Times"/>
          <w:color w:val="262626"/>
        </w:rPr>
        <w:t xml:space="preserve"> users will be able to browse the </w:t>
      </w:r>
      <w:r w:rsidR="002F1B69">
        <w:rPr>
          <w:rFonts w:asciiTheme="majorHAnsi" w:hAnsiTheme="majorHAnsi" w:cs="Times"/>
          <w:color w:val="262626"/>
        </w:rPr>
        <w:t xml:space="preserve">Mobile </w:t>
      </w:r>
      <w:proofErr w:type="spellStart"/>
      <w:r w:rsidR="002F1B69">
        <w:rPr>
          <w:rFonts w:asciiTheme="majorHAnsi" w:hAnsiTheme="majorHAnsi" w:cs="Times"/>
          <w:color w:val="262626"/>
        </w:rPr>
        <w:t>App</w:t>
      </w:r>
      <w:r w:rsidR="00D228DE" w:rsidRPr="0045405A">
        <w:rPr>
          <w:rFonts w:asciiTheme="majorHAnsi" w:hAnsiTheme="majorHAnsi" w:cs="Times"/>
          <w:color w:val="262626"/>
        </w:rPr>
        <w:t>and</w:t>
      </w:r>
      <w:proofErr w:type="spellEnd"/>
      <w:r w:rsidR="00D228DE" w:rsidRPr="0045405A">
        <w:rPr>
          <w:rFonts w:asciiTheme="majorHAnsi" w:hAnsiTheme="majorHAnsi" w:cs="Times"/>
          <w:color w:val="262626"/>
        </w:rPr>
        <w:t xml:space="preserve"> use the services for the purpose of purchasing goods, and placing orders. </w:t>
      </w:r>
      <w:proofErr w:type="gramStart"/>
      <w:r w:rsidR="00D228DE" w:rsidRPr="0045405A">
        <w:rPr>
          <w:rFonts w:asciiTheme="majorHAnsi" w:hAnsiTheme="majorHAnsi" w:cs="Times"/>
          <w:color w:val="262626"/>
        </w:rPr>
        <w:t>however</w:t>
      </w:r>
      <w:proofErr w:type="gramEnd"/>
      <w:r w:rsidR="00D228DE" w:rsidRPr="0045405A">
        <w:rPr>
          <w:rFonts w:asciiTheme="majorHAnsi" w:hAnsiTheme="majorHAnsi" w:cs="Times"/>
          <w:color w:val="262626"/>
        </w:rPr>
        <w:t xml:space="preserve">, you will not be provided with access to certain benefits reserved only for the purpose of registered users. </w:t>
      </w:r>
      <w:proofErr w:type="gramStart"/>
      <w:r w:rsidR="00D228DE" w:rsidRPr="0045405A">
        <w:rPr>
          <w:rFonts w:asciiTheme="majorHAnsi" w:hAnsiTheme="majorHAnsi" w:cs="Times"/>
          <w:color w:val="262626"/>
        </w:rPr>
        <w:t>these</w:t>
      </w:r>
      <w:proofErr w:type="gramEnd"/>
      <w:r w:rsidR="00D228DE" w:rsidRPr="0045405A">
        <w:rPr>
          <w:rFonts w:asciiTheme="majorHAnsi" w:hAnsiTheme="majorHAnsi" w:cs="Times"/>
          <w:color w:val="262626"/>
        </w:rPr>
        <w:t xml:space="preserve"> benefits may change from time to time.</w:t>
      </w:r>
    </w:p>
    <w:p w14:paraId="052C442B" w14:textId="25CB0D35" w:rsidR="009D43A2" w:rsidRPr="0045405A" w:rsidRDefault="009D43A2" w:rsidP="00302F16">
      <w:pPr>
        <w:widowControl w:val="0"/>
        <w:autoSpaceDE w:val="0"/>
        <w:autoSpaceDN w:val="0"/>
        <w:adjustRightInd w:val="0"/>
        <w:jc w:val="both"/>
        <w:outlineLvl w:val="0"/>
        <w:rPr>
          <w:rFonts w:asciiTheme="majorHAnsi" w:hAnsiTheme="majorHAnsi" w:cs="Times"/>
          <w:color w:val="262626"/>
        </w:rPr>
      </w:pPr>
    </w:p>
    <w:p w14:paraId="0E3FD01C" w14:textId="4FD530E3" w:rsidR="009D43A2" w:rsidRPr="0045405A" w:rsidRDefault="004E0B98"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D</w:t>
      </w:r>
      <w:r w:rsidR="00D228DE" w:rsidRPr="0045405A">
        <w:rPr>
          <w:rFonts w:asciiTheme="majorHAnsi" w:hAnsiTheme="majorHAnsi" w:cs="Times"/>
          <w:color w:val="262626"/>
        </w:rPr>
        <w:t xml:space="preserve">epending upon whether you are a seller or a buyer or another user who otherwise wish to use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and the nature of services you wish to avail from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you may be required to provide certain personal information and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may collect certain personal information. </w:t>
      </w:r>
      <w:proofErr w:type="gramStart"/>
      <w:r w:rsidR="00D228DE" w:rsidRPr="0045405A">
        <w:rPr>
          <w:rFonts w:asciiTheme="majorHAnsi" w:hAnsiTheme="majorHAnsi" w:cs="Times"/>
          <w:color w:val="262626"/>
        </w:rPr>
        <w:t>your</w:t>
      </w:r>
      <w:proofErr w:type="gramEnd"/>
      <w:r w:rsidR="00D228DE" w:rsidRPr="0045405A">
        <w:rPr>
          <w:rFonts w:asciiTheme="majorHAnsi" w:hAnsiTheme="majorHAnsi" w:cs="Times"/>
          <w:color w:val="262626"/>
        </w:rPr>
        <w:t xml:space="preserve"> provision of, and </w:t>
      </w:r>
      <w:proofErr w:type="spellStart"/>
      <w:r w:rsidR="00C96A90">
        <w:rPr>
          <w:rFonts w:asciiTheme="majorHAnsi" w:hAnsiTheme="majorHAnsi" w:cs="Times"/>
          <w:color w:val="262626"/>
        </w:rPr>
        <w:t>StylFlip</w:t>
      </w:r>
      <w:r w:rsidR="00D228DE" w:rsidRPr="0045405A">
        <w:rPr>
          <w:rFonts w:asciiTheme="majorHAnsi" w:hAnsiTheme="majorHAnsi" w:cs="Times"/>
          <w:color w:val="262626"/>
        </w:rPr>
        <w:t>'s</w:t>
      </w:r>
      <w:proofErr w:type="spellEnd"/>
      <w:r w:rsidR="00D228DE" w:rsidRPr="0045405A">
        <w:rPr>
          <w:rFonts w:asciiTheme="majorHAnsi" w:hAnsiTheme="majorHAnsi" w:cs="Times"/>
          <w:color w:val="262626"/>
        </w:rPr>
        <w:t xml:space="preserve"> collection, storage, use, disclosure and otherwise dealing of such personal information shall be governed by </w:t>
      </w:r>
      <w:proofErr w:type="spellStart"/>
      <w:r w:rsidR="00C96A90">
        <w:rPr>
          <w:rFonts w:asciiTheme="majorHAnsi" w:hAnsiTheme="majorHAnsi" w:cs="Times"/>
          <w:color w:val="262626"/>
        </w:rPr>
        <w:t>StylFlip</w:t>
      </w:r>
      <w:r w:rsidR="00D228DE" w:rsidRPr="0045405A">
        <w:rPr>
          <w:rFonts w:asciiTheme="majorHAnsi" w:hAnsiTheme="majorHAnsi" w:cs="Times"/>
          <w:color w:val="262626"/>
        </w:rPr>
        <w:t>'s</w:t>
      </w:r>
      <w:proofErr w:type="spellEnd"/>
      <w:r w:rsidR="00D228DE" w:rsidRPr="0045405A">
        <w:rPr>
          <w:rFonts w:asciiTheme="majorHAnsi" w:hAnsiTheme="majorHAnsi" w:cs="Times"/>
          <w:color w:val="262626"/>
        </w:rPr>
        <w:t xml:space="preserve"> privacy policy, which is available at http://www.</w:t>
      </w:r>
      <w:r w:rsidR="00C96A90">
        <w:rPr>
          <w:rFonts w:asciiTheme="majorHAnsi" w:hAnsiTheme="majorHAnsi" w:cs="Times"/>
          <w:color w:val="262626"/>
        </w:rPr>
        <w:t>StylFlip</w:t>
      </w:r>
      <w:r w:rsidR="00D228DE" w:rsidRPr="0045405A">
        <w:rPr>
          <w:rFonts w:asciiTheme="majorHAnsi" w:hAnsiTheme="majorHAnsi" w:cs="Times"/>
          <w:color w:val="262626"/>
        </w:rPr>
        <w:t>.com/page/terms ("privacy policy").</w:t>
      </w:r>
    </w:p>
    <w:p w14:paraId="411F7546" w14:textId="77777777" w:rsidR="009D43A2" w:rsidRPr="0045405A" w:rsidRDefault="009D43A2" w:rsidP="00302F16">
      <w:pPr>
        <w:widowControl w:val="0"/>
        <w:autoSpaceDE w:val="0"/>
        <w:autoSpaceDN w:val="0"/>
        <w:adjustRightInd w:val="0"/>
        <w:jc w:val="both"/>
        <w:rPr>
          <w:rFonts w:asciiTheme="majorHAnsi" w:hAnsiTheme="majorHAnsi" w:cs="Times"/>
          <w:color w:val="262626"/>
        </w:rPr>
      </w:pPr>
    </w:p>
    <w:p w14:paraId="5884AD68" w14:textId="3E370938" w:rsidR="009D43A2" w:rsidRPr="0045405A" w:rsidRDefault="00D228DE" w:rsidP="00302F16">
      <w:pPr>
        <w:widowControl w:val="0"/>
        <w:autoSpaceDE w:val="0"/>
        <w:autoSpaceDN w:val="0"/>
        <w:adjustRightInd w:val="0"/>
        <w:jc w:val="both"/>
        <w:rPr>
          <w:rFonts w:asciiTheme="majorHAnsi" w:hAnsiTheme="majorHAnsi" w:cs="Times"/>
          <w:b/>
          <w:bCs/>
          <w:color w:val="FFFFFF"/>
        </w:rPr>
      </w:pPr>
      <w:r w:rsidRPr="0045405A">
        <w:rPr>
          <w:rFonts w:asciiTheme="majorHAnsi" w:hAnsiTheme="majorHAnsi" w:cs="Times"/>
          <w:b/>
          <w:bCs/>
          <w:color w:val="FFFFFF"/>
        </w:rPr>
        <w:t>5.</w:t>
      </w:r>
    </w:p>
    <w:p w14:paraId="516C8A74" w14:textId="77777777" w:rsidR="00CC7B4F" w:rsidRPr="001E3B94" w:rsidRDefault="00CC7B4F" w:rsidP="00302F16">
      <w:pPr>
        <w:widowControl w:val="0"/>
        <w:autoSpaceDE w:val="0"/>
        <w:autoSpaceDN w:val="0"/>
        <w:adjustRightInd w:val="0"/>
        <w:jc w:val="both"/>
        <w:outlineLvl w:val="0"/>
        <w:rPr>
          <w:rFonts w:asciiTheme="majorHAnsi" w:hAnsiTheme="majorHAnsi" w:cs="Times"/>
          <w:b/>
          <w:bCs/>
          <w:color w:val="262626"/>
          <w:u w:val="single"/>
        </w:rPr>
      </w:pPr>
      <w:r w:rsidRPr="001E3B94">
        <w:rPr>
          <w:rFonts w:asciiTheme="majorHAnsi" w:hAnsiTheme="majorHAnsi" w:cs="Times"/>
          <w:b/>
          <w:bCs/>
          <w:color w:val="262626"/>
          <w:u w:val="single"/>
        </w:rPr>
        <w:t>P</w:t>
      </w:r>
      <w:r w:rsidR="00D228DE" w:rsidRPr="001E3B94">
        <w:rPr>
          <w:rFonts w:asciiTheme="majorHAnsi" w:hAnsiTheme="majorHAnsi" w:cs="Times"/>
          <w:b/>
          <w:bCs/>
          <w:color w:val="262626"/>
          <w:u w:val="single"/>
        </w:rPr>
        <w:t>ayments</w:t>
      </w:r>
    </w:p>
    <w:p w14:paraId="74FD54D5" w14:textId="4C086E8A" w:rsidR="009D43A2" w:rsidRPr="0045405A" w:rsidRDefault="00D228DE" w:rsidP="00302F16">
      <w:pPr>
        <w:widowControl w:val="0"/>
        <w:autoSpaceDE w:val="0"/>
        <w:autoSpaceDN w:val="0"/>
        <w:adjustRightInd w:val="0"/>
        <w:jc w:val="both"/>
        <w:outlineLvl w:val="0"/>
        <w:rPr>
          <w:rFonts w:asciiTheme="majorHAnsi" w:hAnsiTheme="majorHAnsi" w:cs="Times"/>
          <w:b/>
          <w:bCs/>
          <w:color w:val="262626"/>
        </w:rPr>
      </w:pPr>
      <w:r w:rsidRPr="0045405A">
        <w:rPr>
          <w:rFonts w:asciiTheme="majorHAnsi" w:hAnsiTheme="majorHAnsi" w:cs="Times"/>
          <w:b/>
          <w:bCs/>
          <w:color w:val="262626"/>
        </w:rPr>
        <w:t xml:space="preserve"> </w:t>
      </w:r>
    </w:p>
    <w:p w14:paraId="6882CFA0" w14:textId="651F0357" w:rsidR="009D43A2" w:rsidRPr="0045405A" w:rsidRDefault="001E3B94"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P</w:t>
      </w:r>
      <w:r w:rsidR="00D228DE" w:rsidRPr="0045405A">
        <w:rPr>
          <w:rFonts w:asciiTheme="majorHAnsi" w:hAnsiTheme="majorHAnsi" w:cs="Times"/>
          <w:color w:val="262626"/>
        </w:rPr>
        <w:t xml:space="preserve">resently,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does not levy any fee for browsing the </w:t>
      </w:r>
      <w:r w:rsidR="002F1B69">
        <w:rPr>
          <w:rFonts w:asciiTheme="majorHAnsi" w:hAnsiTheme="majorHAnsi" w:cs="Times"/>
          <w:color w:val="262626"/>
        </w:rPr>
        <w:t>Mobile App</w:t>
      </w:r>
      <w:r>
        <w:rPr>
          <w:rFonts w:asciiTheme="majorHAnsi" w:hAnsiTheme="majorHAnsi" w:cs="Times"/>
          <w:color w:val="262626"/>
        </w:rPr>
        <w:t xml:space="preserve">.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may charge users certain fees for the use of the </w:t>
      </w:r>
      <w:r w:rsidR="002F1B69">
        <w:rPr>
          <w:rFonts w:asciiTheme="majorHAnsi" w:hAnsiTheme="majorHAnsi" w:cs="Times"/>
          <w:color w:val="262626"/>
        </w:rPr>
        <w:t>Mobile App</w:t>
      </w:r>
      <w:r w:rsidR="009A4025">
        <w:rPr>
          <w:rFonts w:asciiTheme="majorHAnsi" w:hAnsiTheme="majorHAnsi" w:cs="Times"/>
          <w:color w:val="262626"/>
        </w:rPr>
        <w:t xml:space="preserve"> </w:t>
      </w:r>
      <w:r w:rsidR="00D228DE" w:rsidRPr="0045405A">
        <w:rPr>
          <w:rFonts w:asciiTheme="majorHAnsi" w:hAnsiTheme="majorHAnsi" w:cs="Times"/>
          <w:color w:val="262626"/>
        </w:rPr>
        <w:t xml:space="preserve">and services as a whole, or certain features of the </w:t>
      </w:r>
      <w:r w:rsidR="002F1B69">
        <w:rPr>
          <w:rFonts w:asciiTheme="majorHAnsi" w:hAnsiTheme="majorHAnsi" w:cs="Times"/>
          <w:color w:val="262626"/>
        </w:rPr>
        <w:t>Mobile App</w:t>
      </w:r>
      <w:r w:rsidR="009A4025">
        <w:rPr>
          <w:rFonts w:asciiTheme="majorHAnsi" w:hAnsiTheme="majorHAnsi" w:cs="Times"/>
          <w:color w:val="262626"/>
        </w:rPr>
        <w:t>/ services. Y</w:t>
      </w:r>
      <w:r w:rsidR="00D228DE" w:rsidRPr="0045405A">
        <w:rPr>
          <w:rFonts w:asciiTheme="majorHAnsi" w:hAnsiTheme="majorHAnsi" w:cs="Times"/>
          <w:color w:val="262626"/>
        </w:rPr>
        <w:t>ou agree to pay any such fees, as may be applicable</w:t>
      </w:r>
      <w:r>
        <w:rPr>
          <w:rFonts w:asciiTheme="majorHAnsi" w:hAnsiTheme="majorHAnsi" w:cs="Times"/>
          <w:color w:val="262626"/>
        </w:rPr>
        <w:t xml:space="preserve"> to the services that you use.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will try to ensure that you </w:t>
      </w:r>
      <w:proofErr w:type="gramStart"/>
      <w:r w:rsidR="00D228DE" w:rsidRPr="0045405A">
        <w:rPr>
          <w:rFonts w:asciiTheme="majorHAnsi" w:hAnsiTheme="majorHAnsi" w:cs="Times"/>
          <w:color w:val="262626"/>
        </w:rPr>
        <w:t xml:space="preserve">are made aware of the applicability of any fees for a particular use of the </w:t>
      </w:r>
      <w:r w:rsidR="002F1B69">
        <w:rPr>
          <w:rFonts w:asciiTheme="majorHAnsi" w:hAnsiTheme="majorHAnsi" w:cs="Times"/>
          <w:color w:val="262626"/>
        </w:rPr>
        <w:t>Mobile App</w:t>
      </w:r>
      <w:r w:rsidR="00D228DE" w:rsidRPr="0045405A">
        <w:rPr>
          <w:rFonts w:asciiTheme="majorHAnsi" w:hAnsiTheme="majorHAnsi" w:cs="Times"/>
          <w:color w:val="262626"/>
        </w:rPr>
        <w:t>/ services, as well as the amount of fees payable by you</w:t>
      </w:r>
      <w:proofErr w:type="gramEnd"/>
      <w:r w:rsidR="00D228DE" w:rsidRPr="0045405A">
        <w:rPr>
          <w:rFonts w:asciiTheme="majorHAnsi" w:hAnsiTheme="majorHAnsi" w:cs="Times"/>
          <w:color w:val="262626"/>
        </w:rPr>
        <w:t xml:space="preserve"> for any such use of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service. </w:t>
      </w:r>
      <w:proofErr w:type="gramStart"/>
      <w:r w:rsidR="00D228DE" w:rsidRPr="0045405A">
        <w:rPr>
          <w:rFonts w:asciiTheme="majorHAnsi" w:hAnsiTheme="majorHAnsi" w:cs="Times"/>
          <w:color w:val="262626"/>
        </w:rPr>
        <w:t>you</w:t>
      </w:r>
      <w:proofErr w:type="gramEnd"/>
      <w:r w:rsidR="00D228DE" w:rsidRPr="0045405A">
        <w:rPr>
          <w:rFonts w:asciiTheme="majorHAnsi" w:hAnsiTheme="majorHAnsi" w:cs="Times"/>
          <w:color w:val="262626"/>
        </w:rPr>
        <w:t xml:space="preserve"> agree that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may, at any time, charge, modify or waive fees required to use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your continued use of the </w:t>
      </w:r>
      <w:r w:rsidR="002F1B69">
        <w:rPr>
          <w:rFonts w:asciiTheme="majorHAnsi" w:hAnsiTheme="majorHAnsi" w:cs="Times"/>
          <w:color w:val="262626"/>
        </w:rPr>
        <w:t>Mobile App</w:t>
      </w:r>
      <w:r w:rsidR="00D228DE" w:rsidRPr="0045405A">
        <w:rPr>
          <w:rFonts w:asciiTheme="majorHAnsi" w:hAnsiTheme="majorHAnsi" w:cs="Times"/>
          <w:color w:val="262626"/>
        </w:rPr>
        <w:t>/ services after such change in the fees will be considered to be your acceptance of such changes, and the applicability of these terms of use to such changes.</w:t>
      </w:r>
    </w:p>
    <w:p w14:paraId="2771E56B" w14:textId="77777777" w:rsidR="00801267" w:rsidRPr="0045405A" w:rsidRDefault="00801267" w:rsidP="00302F16">
      <w:pPr>
        <w:widowControl w:val="0"/>
        <w:autoSpaceDE w:val="0"/>
        <w:autoSpaceDN w:val="0"/>
        <w:adjustRightInd w:val="0"/>
        <w:jc w:val="both"/>
        <w:rPr>
          <w:rFonts w:asciiTheme="majorHAnsi" w:hAnsiTheme="majorHAnsi" w:cs="Times"/>
          <w:color w:val="262626"/>
        </w:rPr>
      </w:pPr>
    </w:p>
    <w:p w14:paraId="04A7DE29" w14:textId="2F157A76" w:rsidR="009D43A2" w:rsidRPr="0045405A" w:rsidRDefault="009B67CE"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D228DE" w:rsidRPr="0045405A">
        <w:rPr>
          <w:rFonts w:asciiTheme="majorHAnsi" w:hAnsiTheme="majorHAnsi" w:cs="Times"/>
          <w:color w:val="262626"/>
        </w:rPr>
        <w:t xml:space="preserve">ou agree to provide correct and accurate financial information, such as credit/debit card details to the approved payment gateway or pre-paid payment instrument account details for availing services on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you shall not use the credit/debit card or pre-paid payment instrument which is not lawfully owned by you, i.e. in any transaction, you must use your own credit/debit card or pre-paid instrument account. </w:t>
      </w:r>
      <w:proofErr w:type="gramStart"/>
      <w:r w:rsidR="00D228DE" w:rsidRPr="0045405A">
        <w:rPr>
          <w:rFonts w:asciiTheme="majorHAnsi" w:hAnsiTheme="majorHAnsi" w:cs="Times"/>
          <w:color w:val="262626"/>
        </w:rPr>
        <w:t>the</w:t>
      </w:r>
      <w:proofErr w:type="gramEnd"/>
      <w:r w:rsidR="00D228DE" w:rsidRPr="0045405A">
        <w:rPr>
          <w:rFonts w:asciiTheme="majorHAnsi" w:hAnsiTheme="majorHAnsi" w:cs="Times"/>
          <w:color w:val="262626"/>
        </w:rPr>
        <w:t xml:space="preserve"> information provided by you will not be utilized or shared with any third party unless required in relation to fraud verifications or by law, regulation or court order or in accordance with the terms of the privacy policy. </w:t>
      </w:r>
      <w:proofErr w:type="gramStart"/>
      <w:r w:rsidR="00D228DE" w:rsidRPr="0045405A">
        <w:rPr>
          <w:rFonts w:asciiTheme="majorHAnsi" w:hAnsiTheme="majorHAnsi" w:cs="Times"/>
          <w:color w:val="262626"/>
        </w:rPr>
        <w:t>you</w:t>
      </w:r>
      <w:proofErr w:type="gramEnd"/>
      <w:r w:rsidR="00D228DE" w:rsidRPr="0045405A">
        <w:rPr>
          <w:rFonts w:asciiTheme="majorHAnsi" w:hAnsiTheme="majorHAnsi" w:cs="Times"/>
          <w:color w:val="262626"/>
        </w:rPr>
        <w:t xml:space="preserve"> will be solely responsible for the security and confidentiality of your credit/debit card details or pre-paid instrument account.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expressly disclaims all liabilities that may arise as a consequence of any unauthorized use of your credit/ debit card or pre-paid instrument account.</w:t>
      </w:r>
    </w:p>
    <w:p w14:paraId="37028078" w14:textId="1D0AC181" w:rsidR="009D43A2" w:rsidRPr="0045405A" w:rsidRDefault="009D43A2" w:rsidP="00302F16">
      <w:pPr>
        <w:widowControl w:val="0"/>
        <w:autoSpaceDE w:val="0"/>
        <w:autoSpaceDN w:val="0"/>
        <w:adjustRightInd w:val="0"/>
        <w:jc w:val="both"/>
        <w:outlineLvl w:val="0"/>
        <w:rPr>
          <w:rFonts w:asciiTheme="majorHAnsi" w:hAnsiTheme="majorHAnsi" w:cs="Times"/>
          <w:color w:val="262626"/>
        </w:rPr>
      </w:pPr>
    </w:p>
    <w:p w14:paraId="27302176" w14:textId="0A431A30" w:rsidR="009D43A2" w:rsidRPr="0045405A" w:rsidRDefault="00C96A90" w:rsidP="00840EB8">
      <w:pPr>
        <w:widowControl w:val="0"/>
        <w:autoSpaceDE w:val="0"/>
        <w:autoSpaceDN w:val="0"/>
        <w:adjustRightInd w:val="0"/>
        <w:jc w:val="both"/>
        <w:rPr>
          <w:rFonts w:asciiTheme="majorHAnsi" w:hAnsiTheme="majorHAnsi" w:cs="Times"/>
          <w:color w:val="262626"/>
        </w:rPr>
      </w:pP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may have existing arrangements with its banks, regarding limits on the amounts you can pay (if you are a buyer) or receive (if you are a seller) in the course of a single transaction.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will work towards ensuring that you are made aware of such limits if </w:t>
      </w:r>
      <w:r w:rsidR="00892E35">
        <w:rPr>
          <w:rFonts w:asciiTheme="majorHAnsi" w:hAnsiTheme="majorHAnsi" w:cs="Times"/>
          <w:color w:val="262626"/>
        </w:rPr>
        <w:t>they may be applicable to you. H</w:t>
      </w:r>
      <w:r w:rsidR="00D228DE" w:rsidRPr="0045405A">
        <w:rPr>
          <w:rFonts w:asciiTheme="majorHAnsi" w:hAnsiTheme="majorHAnsi" w:cs="Times"/>
          <w:color w:val="262626"/>
        </w:rPr>
        <w:t xml:space="preserve">owever,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shall </w:t>
      </w:r>
      <w:proofErr w:type="gramStart"/>
      <w:r w:rsidR="00D228DE" w:rsidRPr="0045405A">
        <w:rPr>
          <w:rFonts w:asciiTheme="majorHAnsi" w:hAnsiTheme="majorHAnsi" w:cs="Times"/>
          <w:color w:val="262626"/>
        </w:rPr>
        <w:t>be under no liability whatsoever in respect of any loss or damage arising directly or indirectly out of the decline of authorization for any transaction, on account of you/cardholder having exceeded the preset limit mutually agreed by</w:t>
      </w:r>
      <w:proofErr w:type="gramEnd"/>
      <w:r w:rsidR="00D228DE" w:rsidRPr="0045405A">
        <w:rPr>
          <w:rFonts w:asciiTheme="majorHAnsi" w:hAnsiTheme="majorHAnsi" w:cs="Times"/>
          <w:color w:val="262626"/>
        </w:rPr>
        <w:t xml:space="preserve">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with its bank from time to time.</w:t>
      </w:r>
    </w:p>
    <w:p w14:paraId="68FD3FC1" w14:textId="77777777" w:rsidR="00840EB8" w:rsidRPr="0045405A" w:rsidRDefault="00840EB8" w:rsidP="00840EB8">
      <w:pPr>
        <w:widowControl w:val="0"/>
        <w:autoSpaceDE w:val="0"/>
        <w:autoSpaceDN w:val="0"/>
        <w:adjustRightInd w:val="0"/>
        <w:jc w:val="both"/>
        <w:rPr>
          <w:rFonts w:asciiTheme="majorHAnsi" w:hAnsiTheme="majorHAnsi" w:cs="Times"/>
          <w:color w:val="262626"/>
        </w:rPr>
      </w:pPr>
    </w:p>
    <w:p w14:paraId="7C807239" w14:textId="05C67060" w:rsidR="009D43A2" w:rsidRPr="0045405A" w:rsidRDefault="00C96A90" w:rsidP="00302F16">
      <w:pPr>
        <w:widowControl w:val="0"/>
        <w:autoSpaceDE w:val="0"/>
        <w:autoSpaceDN w:val="0"/>
        <w:adjustRightInd w:val="0"/>
        <w:jc w:val="both"/>
        <w:rPr>
          <w:rFonts w:asciiTheme="majorHAnsi" w:hAnsiTheme="majorHAnsi" w:cs="Times"/>
          <w:color w:val="262626"/>
        </w:rPr>
      </w:pP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may from time to time contract with third party payment service providers including banks to open nodal</w:t>
      </w:r>
      <w:r w:rsidR="00892E35">
        <w:rPr>
          <w:rFonts w:asciiTheme="majorHAnsi" w:hAnsiTheme="majorHAnsi" w:cs="Times"/>
          <w:color w:val="262626"/>
        </w:rPr>
        <w:t xml:space="preserve"> bank account under applicable I</w:t>
      </w:r>
      <w:r w:rsidR="00D228DE" w:rsidRPr="0045405A">
        <w:rPr>
          <w:rFonts w:asciiTheme="majorHAnsi" w:hAnsiTheme="majorHAnsi" w:cs="Times"/>
          <w:color w:val="262626"/>
        </w:rPr>
        <w:t xml:space="preserve">ndian laws, to facilitate the payment between users i.e. buyers and sellers and for collection of </w:t>
      </w:r>
      <w:proofErr w:type="spellStart"/>
      <w:r>
        <w:rPr>
          <w:rFonts w:asciiTheme="majorHAnsi" w:hAnsiTheme="majorHAnsi" w:cs="Times"/>
          <w:color w:val="262626"/>
        </w:rPr>
        <w:t>StylFlip</w:t>
      </w:r>
      <w:r w:rsidR="00D228DE" w:rsidRPr="0045405A">
        <w:rPr>
          <w:rFonts w:asciiTheme="majorHAnsi" w:hAnsiTheme="majorHAnsi" w:cs="Times"/>
          <w:color w:val="262626"/>
        </w:rPr>
        <w:t>'s</w:t>
      </w:r>
      <w:proofErr w:type="spellEnd"/>
      <w:r w:rsidR="00D228DE" w:rsidRPr="0045405A">
        <w:rPr>
          <w:rFonts w:asciiTheme="majorHAnsi" w:hAnsiTheme="majorHAnsi" w:cs="Times"/>
          <w:color w:val="262626"/>
        </w:rPr>
        <w:t xml:space="preserve"> fees</w:t>
      </w:r>
      <w:r w:rsidR="00892E35">
        <w:rPr>
          <w:rFonts w:asciiTheme="majorHAnsi" w:hAnsiTheme="majorHAnsi" w:cs="Times"/>
          <w:color w:val="262626"/>
        </w:rPr>
        <w:t xml:space="preserve"> and other charges. T</w:t>
      </w:r>
      <w:r w:rsidR="00D228DE" w:rsidRPr="0045405A">
        <w:rPr>
          <w:rFonts w:asciiTheme="majorHAnsi" w:hAnsiTheme="majorHAnsi" w:cs="Times"/>
          <w:color w:val="262626"/>
        </w:rPr>
        <w:t>hese third party payment service providers may include third party banking or credit card payment gateways, payment aggregators, pre-paid instruments, cash on delivery or demand draft / pay order on delivery service providers, mobile payment service providers or through any facility as may be aut</w:t>
      </w:r>
      <w:r w:rsidR="00892E35">
        <w:rPr>
          <w:rFonts w:asciiTheme="majorHAnsi" w:hAnsiTheme="majorHAnsi" w:cs="Times"/>
          <w:color w:val="262626"/>
        </w:rPr>
        <w:t>horized by the reserve bank of I</w:t>
      </w:r>
      <w:r w:rsidR="00D228DE" w:rsidRPr="0045405A">
        <w:rPr>
          <w:rFonts w:asciiTheme="majorHAnsi" w:hAnsiTheme="majorHAnsi" w:cs="Times"/>
          <w:color w:val="262626"/>
        </w:rPr>
        <w:t xml:space="preserve">ndia for collection, refund and remittance, as the case may be of payment or supporting the same in any manner.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shall initiate the remittance of the payments made by your for your purchase orders on the </w:t>
      </w:r>
      <w:r w:rsidR="002F1B69">
        <w:rPr>
          <w:rFonts w:asciiTheme="majorHAnsi" w:hAnsiTheme="majorHAnsi" w:cs="Times"/>
          <w:color w:val="262626"/>
        </w:rPr>
        <w:t>Mobile App</w:t>
      </w:r>
      <w:r w:rsidR="00892E35">
        <w:rPr>
          <w:rFonts w:asciiTheme="majorHAnsi" w:hAnsiTheme="majorHAnsi" w:cs="Times"/>
          <w:color w:val="262626"/>
        </w:rPr>
        <w:t xml:space="preserve"> </w:t>
      </w:r>
      <w:r w:rsidR="00D228DE" w:rsidRPr="0045405A">
        <w:rPr>
          <w:rFonts w:asciiTheme="majorHAnsi" w:hAnsiTheme="majorHAnsi" w:cs="Times"/>
          <w:color w:val="262626"/>
        </w:rPr>
        <w:t xml:space="preserve">after the products are delivered to you and the date of completion of transaction shall be after the products are delivered to you and such other additional time as may be agreed between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and sellers.</w:t>
      </w:r>
    </w:p>
    <w:p w14:paraId="03D88B29" w14:textId="49F9A83B" w:rsidR="009D43A2" w:rsidRPr="0045405A" w:rsidRDefault="00D228DE" w:rsidP="00302F16">
      <w:pPr>
        <w:widowControl w:val="0"/>
        <w:autoSpaceDE w:val="0"/>
        <w:autoSpaceDN w:val="0"/>
        <w:adjustRightInd w:val="0"/>
        <w:jc w:val="both"/>
        <w:rPr>
          <w:rFonts w:asciiTheme="majorHAnsi" w:hAnsiTheme="majorHAnsi" w:cs="Times"/>
          <w:b/>
          <w:bCs/>
          <w:color w:val="FFFFFF"/>
        </w:rPr>
      </w:pPr>
      <w:r w:rsidRPr="0045405A">
        <w:rPr>
          <w:rFonts w:asciiTheme="majorHAnsi" w:hAnsiTheme="majorHAnsi" w:cs="Times"/>
          <w:b/>
          <w:bCs/>
          <w:color w:val="FFFFFF"/>
        </w:rPr>
        <w:t>6.</w:t>
      </w:r>
    </w:p>
    <w:p w14:paraId="255F6250" w14:textId="40ECAA2C" w:rsidR="009D43A2" w:rsidRPr="0045405A" w:rsidRDefault="002C4EF2" w:rsidP="00302F16">
      <w:pPr>
        <w:widowControl w:val="0"/>
        <w:autoSpaceDE w:val="0"/>
        <w:autoSpaceDN w:val="0"/>
        <w:adjustRightInd w:val="0"/>
        <w:jc w:val="both"/>
        <w:outlineLvl w:val="0"/>
        <w:rPr>
          <w:rFonts w:asciiTheme="majorHAnsi" w:hAnsiTheme="majorHAnsi" w:cs="Times"/>
          <w:b/>
          <w:bCs/>
          <w:color w:val="262626"/>
          <w:u w:val="single"/>
        </w:rPr>
      </w:pPr>
      <w:r w:rsidRPr="0045405A">
        <w:rPr>
          <w:rFonts w:asciiTheme="majorHAnsi" w:hAnsiTheme="majorHAnsi" w:cs="Times"/>
          <w:b/>
          <w:bCs/>
          <w:color w:val="262626"/>
          <w:u w:val="single"/>
        </w:rPr>
        <w:t>U</w:t>
      </w:r>
      <w:r w:rsidR="00D228DE" w:rsidRPr="0045405A">
        <w:rPr>
          <w:rFonts w:asciiTheme="majorHAnsi" w:hAnsiTheme="majorHAnsi" w:cs="Times"/>
          <w:b/>
          <w:bCs/>
          <w:color w:val="262626"/>
          <w:u w:val="single"/>
        </w:rPr>
        <w:t xml:space="preserve">ser </w:t>
      </w:r>
      <w:r w:rsidRPr="0045405A">
        <w:rPr>
          <w:rFonts w:asciiTheme="majorHAnsi" w:hAnsiTheme="majorHAnsi" w:cs="Times"/>
          <w:b/>
          <w:bCs/>
          <w:color w:val="262626"/>
          <w:u w:val="single"/>
        </w:rPr>
        <w:t xml:space="preserve">obligations </w:t>
      </w:r>
    </w:p>
    <w:p w14:paraId="2E56BF0B" w14:textId="77777777" w:rsidR="00ED60D2" w:rsidRPr="0045405A" w:rsidRDefault="00ED60D2" w:rsidP="00302F16">
      <w:pPr>
        <w:widowControl w:val="0"/>
        <w:autoSpaceDE w:val="0"/>
        <w:autoSpaceDN w:val="0"/>
        <w:adjustRightInd w:val="0"/>
        <w:jc w:val="both"/>
        <w:outlineLvl w:val="0"/>
        <w:rPr>
          <w:rFonts w:asciiTheme="majorHAnsi" w:hAnsiTheme="majorHAnsi" w:cs="Times"/>
          <w:b/>
          <w:bCs/>
          <w:color w:val="262626"/>
        </w:rPr>
      </w:pPr>
    </w:p>
    <w:p w14:paraId="661EE60F" w14:textId="78FE9154" w:rsidR="009D43A2" w:rsidRPr="0045405A" w:rsidRDefault="00931617"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S</w:t>
      </w:r>
      <w:r w:rsidR="00D228DE" w:rsidRPr="0045405A">
        <w:rPr>
          <w:rFonts w:asciiTheme="majorHAnsi" w:hAnsiTheme="majorHAnsi" w:cs="Times"/>
          <w:color w:val="262626"/>
        </w:rPr>
        <w:t xml:space="preserve">ubject to compliance with the agreement(s),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grants you a non-exclusive, non-sub-licensable, non-transferable, revocable, and limited right to access and use this </w:t>
      </w:r>
      <w:r w:rsidR="002F1B69">
        <w:rPr>
          <w:rFonts w:asciiTheme="majorHAnsi" w:hAnsiTheme="majorHAnsi" w:cs="Times"/>
          <w:color w:val="262626"/>
        </w:rPr>
        <w:t>Mobile App</w:t>
      </w:r>
      <w:r w:rsidR="002E11AB">
        <w:rPr>
          <w:rFonts w:asciiTheme="majorHAnsi" w:hAnsiTheme="majorHAnsi" w:cs="Times"/>
          <w:color w:val="262626"/>
        </w:rPr>
        <w:t xml:space="preserve"> </w:t>
      </w:r>
      <w:r w:rsidR="00D228DE" w:rsidRPr="0045405A">
        <w:rPr>
          <w:rFonts w:asciiTheme="majorHAnsi" w:hAnsiTheme="majorHAnsi" w:cs="Times"/>
          <w:color w:val="262626"/>
        </w:rPr>
        <w:t>and the services provided therein.</w:t>
      </w:r>
    </w:p>
    <w:p w14:paraId="6B564166" w14:textId="77777777" w:rsidR="00FD66F6" w:rsidRDefault="00FD66F6" w:rsidP="00302F16">
      <w:pPr>
        <w:widowControl w:val="0"/>
        <w:autoSpaceDE w:val="0"/>
        <w:autoSpaceDN w:val="0"/>
        <w:adjustRightInd w:val="0"/>
        <w:jc w:val="both"/>
        <w:rPr>
          <w:rFonts w:asciiTheme="majorHAnsi" w:hAnsiTheme="majorHAnsi" w:cs="Times"/>
          <w:color w:val="262626"/>
        </w:rPr>
      </w:pPr>
    </w:p>
    <w:p w14:paraId="46ADD2AE" w14:textId="591A3F4C" w:rsidR="009D43A2" w:rsidRPr="0045405A" w:rsidRDefault="00931617"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D228DE" w:rsidRPr="0045405A">
        <w:rPr>
          <w:rFonts w:asciiTheme="majorHAnsi" w:hAnsiTheme="majorHAnsi" w:cs="Times"/>
          <w:color w:val="262626"/>
        </w:rPr>
        <w:t xml:space="preserve">ou agree to use the services, </w:t>
      </w:r>
      <w:r w:rsidR="002F1B69">
        <w:rPr>
          <w:rFonts w:asciiTheme="majorHAnsi" w:hAnsiTheme="majorHAnsi" w:cs="Times"/>
          <w:color w:val="262626"/>
        </w:rPr>
        <w:t>Mobile App</w:t>
      </w:r>
      <w:r w:rsidR="002E11AB">
        <w:rPr>
          <w:rFonts w:asciiTheme="majorHAnsi" w:hAnsiTheme="majorHAnsi" w:cs="Times"/>
          <w:color w:val="262626"/>
        </w:rPr>
        <w:t xml:space="preserve"> </w:t>
      </w:r>
      <w:r w:rsidR="00D228DE" w:rsidRPr="0045405A">
        <w:rPr>
          <w:rFonts w:asciiTheme="majorHAnsi" w:hAnsiTheme="majorHAnsi" w:cs="Times"/>
          <w:color w:val="262626"/>
        </w:rPr>
        <w:t>and the content (as defined herein) provided therein only for purposes that are permitted by: (a) the agreement(s) (including these terms of use); and (b) any applicable law.</w:t>
      </w:r>
    </w:p>
    <w:p w14:paraId="0C35143E" w14:textId="77777777" w:rsidR="00FD66F6" w:rsidRDefault="00FD66F6" w:rsidP="00302F16">
      <w:pPr>
        <w:widowControl w:val="0"/>
        <w:autoSpaceDE w:val="0"/>
        <w:autoSpaceDN w:val="0"/>
        <w:adjustRightInd w:val="0"/>
        <w:jc w:val="both"/>
        <w:rPr>
          <w:rFonts w:asciiTheme="majorHAnsi" w:hAnsiTheme="majorHAnsi" w:cs="Times"/>
          <w:color w:val="262626"/>
        </w:rPr>
      </w:pPr>
    </w:p>
    <w:p w14:paraId="40F8B2FB" w14:textId="533387E5" w:rsidR="009D43A2" w:rsidRPr="0045405A" w:rsidRDefault="00931617"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D228DE" w:rsidRPr="0045405A">
        <w:rPr>
          <w:rFonts w:asciiTheme="majorHAnsi" w:hAnsiTheme="majorHAnsi" w:cs="Times"/>
          <w:color w:val="262626"/>
        </w:rPr>
        <w:t xml:space="preserve">ou agree to adhere to all limitations on dissemination, use and reproduction of any materials </w:t>
      </w:r>
      <w:r w:rsidR="00727E13" w:rsidRPr="0045405A">
        <w:rPr>
          <w:rFonts w:asciiTheme="majorHAnsi" w:hAnsiTheme="majorHAnsi" w:cs="Times"/>
          <w:color w:val="262626"/>
        </w:rPr>
        <w:t xml:space="preserve">that your access on the </w:t>
      </w:r>
      <w:r w:rsidR="002F1B69">
        <w:rPr>
          <w:rFonts w:asciiTheme="majorHAnsi" w:hAnsiTheme="majorHAnsi" w:cs="Times"/>
          <w:color w:val="262626"/>
        </w:rPr>
        <w:t>Mobile App</w:t>
      </w:r>
      <w:r w:rsidR="00727E13" w:rsidRPr="0045405A">
        <w:rPr>
          <w:rFonts w:asciiTheme="majorHAnsi" w:hAnsiTheme="majorHAnsi" w:cs="Times"/>
          <w:color w:val="262626"/>
        </w:rPr>
        <w:t>.</w:t>
      </w:r>
    </w:p>
    <w:p w14:paraId="349BA604" w14:textId="77777777" w:rsidR="00D66299" w:rsidRPr="0045405A" w:rsidRDefault="00D66299" w:rsidP="00302F16">
      <w:pPr>
        <w:widowControl w:val="0"/>
        <w:autoSpaceDE w:val="0"/>
        <w:autoSpaceDN w:val="0"/>
        <w:adjustRightInd w:val="0"/>
        <w:jc w:val="both"/>
        <w:rPr>
          <w:rFonts w:asciiTheme="majorHAnsi" w:hAnsiTheme="majorHAnsi" w:cs="Times"/>
          <w:color w:val="262626"/>
        </w:rPr>
      </w:pPr>
    </w:p>
    <w:p w14:paraId="64DD8A51" w14:textId="5E75C185" w:rsidR="009D43A2" w:rsidRPr="0045405A" w:rsidRDefault="00931617"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D228DE" w:rsidRPr="0045405A">
        <w:rPr>
          <w:rFonts w:asciiTheme="majorHAnsi" w:hAnsiTheme="majorHAnsi" w:cs="Times"/>
          <w:color w:val="262626"/>
        </w:rPr>
        <w:t xml:space="preserve">ou agree not to access (or attempt to access) the </w:t>
      </w:r>
      <w:r w:rsidR="002F1B69">
        <w:rPr>
          <w:rFonts w:asciiTheme="majorHAnsi" w:hAnsiTheme="majorHAnsi" w:cs="Times"/>
          <w:color w:val="262626"/>
        </w:rPr>
        <w:t>Mobile App</w:t>
      </w:r>
      <w:r w:rsidR="00A97BF2">
        <w:rPr>
          <w:rFonts w:asciiTheme="majorHAnsi" w:hAnsiTheme="majorHAnsi" w:cs="Times"/>
          <w:color w:val="262626"/>
        </w:rPr>
        <w:t xml:space="preserve"> </w:t>
      </w:r>
      <w:r w:rsidR="00D228DE" w:rsidRPr="0045405A">
        <w:rPr>
          <w:rFonts w:asciiTheme="majorHAnsi" w:hAnsiTheme="majorHAnsi" w:cs="Times"/>
          <w:color w:val="262626"/>
        </w:rPr>
        <w:t xml:space="preserve">or services by any means other than through the interfaces that are provided by </w:t>
      </w:r>
      <w:proofErr w:type="spellStart"/>
      <w:r w:rsidR="00C96A90">
        <w:rPr>
          <w:rFonts w:asciiTheme="majorHAnsi" w:hAnsiTheme="majorHAnsi" w:cs="Times"/>
          <w:color w:val="262626"/>
        </w:rPr>
        <w:t>StylFlip</w:t>
      </w:r>
      <w:proofErr w:type="spellEnd"/>
      <w:r w:rsidR="008732B2">
        <w:rPr>
          <w:rFonts w:asciiTheme="majorHAnsi" w:hAnsiTheme="majorHAnsi" w:cs="Times"/>
          <w:color w:val="262626"/>
        </w:rPr>
        <w:t>. Y</w:t>
      </w:r>
      <w:r w:rsidR="00D228DE" w:rsidRPr="0045405A">
        <w:rPr>
          <w:rFonts w:asciiTheme="majorHAnsi" w:hAnsiTheme="majorHAnsi" w:cs="Times"/>
          <w:color w:val="262626"/>
        </w:rPr>
        <w:t xml:space="preserve">ou shall not use any deep-link, robot, spider or other automatic device, program, algorithm or methodology, or any similar or equivalent manual process, to access, acquire, copy or monitor any portion of the </w:t>
      </w:r>
      <w:r w:rsidR="002F1B69">
        <w:rPr>
          <w:rFonts w:asciiTheme="majorHAnsi" w:hAnsiTheme="majorHAnsi" w:cs="Times"/>
          <w:color w:val="262626"/>
        </w:rPr>
        <w:t>Mobile App</w:t>
      </w:r>
      <w:r w:rsidR="00C01D5F">
        <w:rPr>
          <w:rFonts w:asciiTheme="majorHAnsi" w:hAnsiTheme="majorHAnsi" w:cs="Times"/>
          <w:color w:val="262626"/>
        </w:rPr>
        <w:t xml:space="preserve"> </w:t>
      </w:r>
      <w:r w:rsidR="00D228DE" w:rsidRPr="0045405A">
        <w:rPr>
          <w:rFonts w:asciiTheme="majorHAnsi" w:hAnsiTheme="majorHAnsi" w:cs="Times"/>
          <w:color w:val="262626"/>
        </w:rPr>
        <w:t xml:space="preserve">or content (as defined below), or in any way reproduce or circumvent the navigational structure or presentation of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to obtain or attempt to obtain any materials, documents or information through any means not specifically made available through the </w:t>
      </w:r>
      <w:r w:rsidR="002F1B69">
        <w:rPr>
          <w:rFonts w:asciiTheme="majorHAnsi" w:hAnsiTheme="majorHAnsi" w:cs="Times"/>
          <w:color w:val="262626"/>
        </w:rPr>
        <w:t>Mobile App</w:t>
      </w:r>
      <w:r w:rsidR="00D228DE" w:rsidRPr="0045405A">
        <w:rPr>
          <w:rFonts w:asciiTheme="majorHAnsi" w:hAnsiTheme="majorHAnsi" w:cs="Times"/>
          <w:color w:val="262626"/>
        </w:rPr>
        <w:t>.</w:t>
      </w:r>
    </w:p>
    <w:p w14:paraId="4D579929" w14:textId="77777777" w:rsidR="00D66299" w:rsidRPr="0045405A" w:rsidRDefault="00D66299" w:rsidP="00302F16">
      <w:pPr>
        <w:widowControl w:val="0"/>
        <w:autoSpaceDE w:val="0"/>
        <w:autoSpaceDN w:val="0"/>
        <w:adjustRightInd w:val="0"/>
        <w:jc w:val="both"/>
        <w:rPr>
          <w:rFonts w:asciiTheme="majorHAnsi" w:hAnsiTheme="majorHAnsi" w:cs="Times"/>
          <w:color w:val="262626"/>
        </w:rPr>
      </w:pPr>
    </w:p>
    <w:p w14:paraId="772A8D16" w14:textId="668DF2DE" w:rsidR="009D43A2" w:rsidRPr="0045405A" w:rsidRDefault="00931617"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T</w:t>
      </w:r>
      <w:r w:rsidR="00D228DE" w:rsidRPr="0045405A">
        <w:rPr>
          <w:rFonts w:asciiTheme="majorHAnsi" w:hAnsiTheme="majorHAnsi" w:cs="Times"/>
          <w:color w:val="262626"/>
        </w:rPr>
        <w:t xml:space="preserve">he </w:t>
      </w:r>
      <w:r w:rsidR="002F1B69">
        <w:rPr>
          <w:rFonts w:asciiTheme="majorHAnsi" w:hAnsiTheme="majorHAnsi" w:cs="Times"/>
          <w:color w:val="262626"/>
        </w:rPr>
        <w:t>Mobile App</w:t>
      </w:r>
      <w:r w:rsidR="00C01D5F">
        <w:rPr>
          <w:rFonts w:asciiTheme="majorHAnsi" w:hAnsiTheme="majorHAnsi" w:cs="Times"/>
          <w:color w:val="262626"/>
        </w:rPr>
        <w:t xml:space="preserve"> </w:t>
      </w:r>
      <w:r w:rsidR="00D228DE" w:rsidRPr="0045405A">
        <w:rPr>
          <w:rFonts w:asciiTheme="majorHAnsi" w:hAnsiTheme="majorHAnsi" w:cs="Times"/>
          <w:color w:val="262626"/>
        </w:rPr>
        <w:t xml:space="preserve">may allow you to post certain content, data or information of your own such as allowing you to rate products, seller, post your comments, and reviews in relation to products on specific pages of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as well as submit any suggestions, comments, questions or other information to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using the </w:t>
      </w:r>
      <w:r w:rsidR="002F1B69">
        <w:rPr>
          <w:rFonts w:asciiTheme="majorHAnsi" w:hAnsiTheme="majorHAnsi" w:cs="Times"/>
          <w:color w:val="262626"/>
        </w:rPr>
        <w:t>Mobile App</w:t>
      </w:r>
      <w:r w:rsidR="00D228DE" w:rsidRPr="0045405A">
        <w:rPr>
          <w:rFonts w:asciiTheme="majorHAnsi" w:hAnsiTheme="majorHAnsi" w:cs="Times"/>
          <w:color w:val="262626"/>
        </w:rPr>
        <w:t>/ services (collectivel</w:t>
      </w:r>
      <w:r w:rsidR="00C200FC">
        <w:rPr>
          <w:rFonts w:asciiTheme="majorHAnsi" w:hAnsiTheme="majorHAnsi" w:cs="Times"/>
          <w:color w:val="262626"/>
        </w:rPr>
        <w:t>y referred to "user content"). Y</w:t>
      </w:r>
      <w:r w:rsidR="00D228DE" w:rsidRPr="0045405A">
        <w:rPr>
          <w:rFonts w:asciiTheme="majorHAnsi" w:hAnsiTheme="majorHAnsi" w:cs="Times"/>
          <w:color w:val="262626"/>
        </w:rPr>
        <w:t xml:space="preserve">ou, being the originator of the user content, are responsible for the user content that you upload, post, publish, transmit or otherwise make available on the </w:t>
      </w:r>
      <w:r w:rsidR="002F1B69">
        <w:rPr>
          <w:rFonts w:asciiTheme="majorHAnsi" w:hAnsiTheme="majorHAnsi" w:cs="Times"/>
          <w:color w:val="262626"/>
        </w:rPr>
        <w:t>Mobile App</w:t>
      </w:r>
      <w:r w:rsidR="00D228DE" w:rsidRPr="0045405A">
        <w:rPr>
          <w:rFonts w:asciiTheme="majorHAnsi" w:hAnsiTheme="majorHAnsi" w:cs="Times"/>
          <w:color w:val="262626"/>
        </w:rPr>
        <w:t>. you represent that you have obtained all relevant consents and approvals in o</w:t>
      </w:r>
      <w:r w:rsidR="00C200FC">
        <w:rPr>
          <w:rFonts w:asciiTheme="majorHAnsi" w:hAnsiTheme="majorHAnsi" w:cs="Times"/>
          <w:color w:val="262626"/>
        </w:rPr>
        <w:t>rder to post any user content. Y</w:t>
      </w:r>
      <w:r w:rsidR="00D228DE" w:rsidRPr="0045405A">
        <w:rPr>
          <w:rFonts w:asciiTheme="majorHAnsi" w:hAnsiTheme="majorHAnsi" w:cs="Times"/>
          <w:color w:val="262626"/>
        </w:rPr>
        <w:t>ou further represent that all such user content will be in a</w:t>
      </w:r>
      <w:r w:rsidR="00C200FC">
        <w:rPr>
          <w:rFonts w:asciiTheme="majorHAnsi" w:hAnsiTheme="majorHAnsi" w:cs="Times"/>
          <w:color w:val="262626"/>
        </w:rPr>
        <w:t>ccordance with applicable law. Y</w:t>
      </w:r>
      <w:r w:rsidR="00D228DE" w:rsidRPr="0045405A">
        <w:rPr>
          <w:rFonts w:asciiTheme="majorHAnsi" w:hAnsiTheme="majorHAnsi" w:cs="Times"/>
          <w:color w:val="262626"/>
        </w:rPr>
        <w:t xml:space="preserve">ou acknowledge that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does not endorse any user content on the </w:t>
      </w:r>
      <w:r w:rsidR="002F1B69">
        <w:rPr>
          <w:rFonts w:asciiTheme="majorHAnsi" w:hAnsiTheme="majorHAnsi" w:cs="Times"/>
          <w:color w:val="262626"/>
        </w:rPr>
        <w:t>Mobile App</w:t>
      </w:r>
      <w:r w:rsidR="00C200FC">
        <w:rPr>
          <w:rFonts w:asciiTheme="majorHAnsi" w:hAnsiTheme="majorHAnsi" w:cs="Times"/>
          <w:color w:val="262626"/>
        </w:rPr>
        <w:t xml:space="preserve"> </w:t>
      </w:r>
      <w:r w:rsidR="00D228DE" w:rsidRPr="0045405A">
        <w:rPr>
          <w:rFonts w:asciiTheme="majorHAnsi" w:hAnsiTheme="majorHAnsi" w:cs="Times"/>
          <w:color w:val="262626"/>
        </w:rPr>
        <w:t xml:space="preserve">and is not responsible or liable for any user content.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reserve the right to disable access to the user content on the </w:t>
      </w:r>
      <w:r w:rsidR="002F1B69">
        <w:rPr>
          <w:rFonts w:asciiTheme="majorHAnsi" w:hAnsiTheme="majorHAnsi" w:cs="Times"/>
          <w:color w:val="262626"/>
        </w:rPr>
        <w:t>Mobile App</w:t>
      </w:r>
      <w:r w:rsidR="00D228DE" w:rsidRPr="0045405A">
        <w:rPr>
          <w:rFonts w:asciiTheme="majorHAnsi" w:hAnsiTheme="majorHAnsi" w:cs="Times"/>
          <w:color w:val="262626"/>
        </w:rPr>
        <w:t>.</w:t>
      </w:r>
    </w:p>
    <w:p w14:paraId="4B1BFFE7" w14:textId="77777777" w:rsidR="00FD66F6" w:rsidRDefault="00FD66F6" w:rsidP="00302F16">
      <w:pPr>
        <w:widowControl w:val="0"/>
        <w:autoSpaceDE w:val="0"/>
        <w:autoSpaceDN w:val="0"/>
        <w:adjustRightInd w:val="0"/>
        <w:jc w:val="both"/>
        <w:rPr>
          <w:rFonts w:asciiTheme="majorHAnsi" w:hAnsiTheme="majorHAnsi" w:cs="Times"/>
          <w:color w:val="262626"/>
        </w:rPr>
      </w:pPr>
    </w:p>
    <w:p w14:paraId="093C9BBE" w14:textId="37B4B127" w:rsidR="009D43A2" w:rsidRPr="0045405A" w:rsidRDefault="00931617"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D228DE" w:rsidRPr="0045405A">
        <w:rPr>
          <w:rFonts w:asciiTheme="majorHAnsi" w:hAnsiTheme="majorHAnsi" w:cs="Times"/>
          <w:color w:val="262626"/>
        </w:rPr>
        <w:t xml:space="preserve">ou hereby grant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a perpetual, non-revocable, worldwide, royalty-free and sub-licensable right and license to use, copy, distribute, display, publish, transmit, make available, reproduce, modify, adapt the user content and create deriv</w:t>
      </w:r>
      <w:r w:rsidR="00C200FC">
        <w:rPr>
          <w:rFonts w:asciiTheme="majorHAnsi" w:hAnsiTheme="majorHAnsi" w:cs="Times"/>
          <w:color w:val="262626"/>
        </w:rPr>
        <w:t>ate works of the user content. Y</w:t>
      </w:r>
      <w:r w:rsidR="00D228DE" w:rsidRPr="0045405A">
        <w:rPr>
          <w:rFonts w:asciiTheme="majorHAnsi" w:hAnsiTheme="majorHAnsi" w:cs="Times"/>
          <w:color w:val="262626"/>
        </w:rPr>
        <w:t xml:space="preserve">ou represent and warrant that you own or otherwise control all of the rights to the user content that you post or that you otherwise provide on or through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and that, as at the date that the user content is posted or submitted on the </w:t>
      </w:r>
      <w:r w:rsidR="002F1B69">
        <w:rPr>
          <w:rFonts w:asciiTheme="majorHAnsi" w:hAnsiTheme="majorHAnsi" w:cs="Times"/>
          <w:color w:val="262626"/>
        </w:rPr>
        <w:t>Mobile App</w:t>
      </w:r>
      <w:r w:rsidR="00D228DE" w:rsidRPr="0045405A">
        <w:rPr>
          <w:rFonts w:asciiTheme="majorHAnsi" w:hAnsiTheme="majorHAnsi" w:cs="Times"/>
          <w:color w:val="262626"/>
        </w:rPr>
        <w:t>: (</w:t>
      </w:r>
      <w:proofErr w:type="spellStart"/>
      <w:r w:rsidR="00D228DE" w:rsidRPr="0045405A">
        <w:rPr>
          <w:rFonts w:asciiTheme="majorHAnsi" w:hAnsiTheme="majorHAnsi" w:cs="Times"/>
          <w:color w:val="262626"/>
        </w:rPr>
        <w:t>i</w:t>
      </w:r>
      <w:proofErr w:type="spellEnd"/>
      <w:r w:rsidR="00D228DE" w:rsidRPr="0045405A">
        <w:rPr>
          <w:rFonts w:asciiTheme="majorHAnsi" w:hAnsiTheme="majorHAnsi" w:cs="Times"/>
          <w:color w:val="262626"/>
        </w:rPr>
        <w:t>) the user content is accurate; (ii) use of the user content you supply does not breach these terms of use; and (iii) that such user content is lawful.</w:t>
      </w:r>
    </w:p>
    <w:p w14:paraId="3C05F1DA" w14:textId="77777777" w:rsidR="00FD66F6" w:rsidRDefault="00FD66F6" w:rsidP="00302F16">
      <w:pPr>
        <w:widowControl w:val="0"/>
        <w:autoSpaceDE w:val="0"/>
        <w:autoSpaceDN w:val="0"/>
        <w:adjustRightInd w:val="0"/>
        <w:jc w:val="both"/>
        <w:rPr>
          <w:rFonts w:asciiTheme="majorHAnsi" w:hAnsiTheme="majorHAnsi" w:cs="Times"/>
          <w:color w:val="262626"/>
        </w:rPr>
      </w:pPr>
    </w:p>
    <w:p w14:paraId="38E6D794" w14:textId="26D56160" w:rsidR="009D43A2" w:rsidRPr="0045405A" w:rsidRDefault="00931617"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D228DE" w:rsidRPr="0045405A">
        <w:rPr>
          <w:rFonts w:asciiTheme="majorHAnsi" w:hAnsiTheme="majorHAnsi" w:cs="Times"/>
          <w:color w:val="262626"/>
        </w:rPr>
        <w:t xml:space="preserve">ou agree, understand and acknowledge that the </w:t>
      </w:r>
      <w:r w:rsidR="002F1B69">
        <w:rPr>
          <w:rFonts w:asciiTheme="majorHAnsi" w:hAnsiTheme="majorHAnsi" w:cs="Times"/>
          <w:color w:val="262626"/>
        </w:rPr>
        <w:t>Mobile App</w:t>
      </w:r>
      <w:r w:rsidR="008B744A">
        <w:rPr>
          <w:rFonts w:asciiTheme="majorHAnsi" w:hAnsiTheme="majorHAnsi" w:cs="Times"/>
          <w:color w:val="262626"/>
        </w:rPr>
        <w:t xml:space="preserve"> </w:t>
      </w:r>
      <w:r w:rsidR="00D228DE" w:rsidRPr="0045405A">
        <w:rPr>
          <w:rFonts w:asciiTheme="majorHAnsi" w:hAnsiTheme="majorHAnsi" w:cs="Times"/>
          <w:color w:val="262626"/>
        </w:rPr>
        <w:t>is an electronic platform in the form of an electronic marketplace and an intermediary that provides an electronic venue where various users may electronically meet and interact with each other to en</w:t>
      </w:r>
      <w:r w:rsidR="008B744A">
        <w:rPr>
          <w:rFonts w:asciiTheme="majorHAnsi" w:hAnsiTheme="majorHAnsi" w:cs="Times"/>
          <w:color w:val="262626"/>
        </w:rPr>
        <w:t>gage in commerce and transact. Y</w:t>
      </w:r>
      <w:r w:rsidR="00D228DE" w:rsidRPr="0045405A">
        <w:rPr>
          <w:rFonts w:asciiTheme="majorHAnsi" w:hAnsiTheme="majorHAnsi" w:cs="Times"/>
          <w:color w:val="262626"/>
        </w:rPr>
        <w:t xml:space="preserve">ou further agree and acknowledge that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is only a facilitator and is not and cannot be a party to or control in any manner any advertisement, exhibition, making available, offer to sell or transactions of sale or purchase of products on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is not the seller of the products. </w:t>
      </w:r>
      <w:proofErr w:type="gramStart"/>
      <w:r w:rsidR="00D228DE" w:rsidRPr="0045405A">
        <w:rPr>
          <w:rFonts w:asciiTheme="majorHAnsi" w:hAnsiTheme="majorHAnsi" w:cs="Times"/>
          <w:color w:val="262626"/>
        </w:rPr>
        <w:t>accordingly</w:t>
      </w:r>
      <w:proofErr w:type="gramEnd"/>
      <w:r w:rsidR="00D228DE" w:rsidRPr="0045405A">
        <w:rPr>
          <w:rFonts w:asciiTheme="majorHAnsi" w:hAnsiTheme="majorHAnsi" w:cs="Times"/>
          <w:color w:val="262626"/>
        </w:rPr>
        <w:t xml:space="preserve">, any contract for the sale / purchase of products on the </w:t>
      </w:r>
      <w:r w:rsidR="002F1B69">
        <w:rPr>
          <w:rFonts w:asciiTheme="majorHAnsi" w:hAnsiTheme="majorHAnsi" w:cs="Times"/>
          <w:color w:val="262626"/>
        </w:rPr>
        <w:t>Mobile App</w:t>
      </w:r>
      <w:r w:rsidR="008B744A">
        <w:rPr>
          <w:rFonts w:asciiTheme="majorHAnsi" w:hAnsiTheme="majorHAnsi" w:cs="Times"/>
          <w:color w:val="262626"/>
        </w:rPr>
        <w:t xml:space="preserve"> </w:t>
      </w:r>
      <w:r w:rsidR="00D228DE" w:rsidRPr="0045405A">
        <w:rPr>
          <w:rFonts w:asciiTheme="majorHAnsi" w:hAnsiTheme="majorHAnsi" w:cs="Times"/>
          <w:color w:val="262626"/>
        </w:rPr>
        <w:t xml:space="preserve">is a bipartite contract between you and the sellers (if you are a buyer) or you and the buyer (if you are a seller).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neither recommends you to buy or sell any products on the </w:t>
      </w:r>
      <w:r w:rsidR="002F1B69">
        <w:rPr>
          <w:rFonts w:asciiTheme="majorHAnsi" w:hAnsiTheme="majorHAnsi" w:cs="Times"/>
          <w:color w:val="262626"/>
        </w:rPr>
        <w:t>Mobile App</w:t>
      </w:r>
      <w:r w:rsidR="005C4475">
        <w:rPr>
          <w:rFonts w:asciiTheme="majorHAnsi" w:hAnsiTheme="majorHAnsi" w:cs="Times"/>
          <w:color w:val="262626"/>
        </w:rPr>
        <w:t xml:space="preserve"> </w:t>
      </w:r>
      <w:r w:rsidR="00D228DE" w:rsidRPr="0045405A">
        <w:rPr>
          <w:rFonts w:asciiTheme="majorHAnsi" w:hAnsiTheme="majorHAnsi" w:cs="Times"/>
          <w:color w:val="262626"/>
        </w:rPr>
        <w:t xml:space="preserve">nor does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endorses any such products and nor does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provides any guarantee, warranties or assurance with respect to the advertisement, exhibition, making available, offer to sell or transactions of sale or purchase of products on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further,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does not guarantee, warranty or provide any assurance on the </w:t>
      </w:r>
      <w:proofErr w:type="spellStart"/>
      <w:r w:rsidR="00D228DE" w:rsidRPr="0045405A">
        <w:rPr>
          <w:rFonts w:asciiTheme="majorHAnsi" w:hAnsiTheme="majorHAnsi" w:cs="Times"/>
          <w:color w:val="262626"/>
        </w:rPr>
        <w:t>behaviour</w:t>
      </w:r>
      <w:proofErr w:type="spellEnd"/>
      <w:r w:rsidR="00D228DE" w:rsidRPr="0045405A">
        <w:rPr>
          <w:rFonts w:asciiTheme="majorHAnsi" w:hAnsiTheme="majorHAnsi" w:cs="Times"/>
          <w:color w:val="262626"/>
        </w:rPr>
        <w:t xml:space="preserve"> of any user of the </w:t>
      </w:r>
      <w:r w:rsidR="002F1B69">
        <w:rPr>
          <w:rFonts w:asciiTheme="majorHAnsi" w:hAnsiTheme="majorHAnsi" w:cs="Times"/>
          <w:color w:val="262626"/>
        </w:rPr>
        <w:t>Mobile App</w:t>
      </w:r>
      <w:r w:rsidR="005C4475">
        <w:rPr>
          <w:rFonts w:asciiTheme="majorHAnsi" w:hAnsiTheme="majorHAnsi" w:cs="Times"/>
          <w:color w:val="262626"/>
        </w:rPr>
        <w:t xml:space="preserve"> </w:t>
      </w:r>
      <w:r w:rsidR="00D228DE" w:rsidRPr="0045405A">
        <w:rPr>
          <w:rFonts w:asciiTheme="majorHAnsi" w:hAnsiTheme="majorHAnsi" w:cs="Times"/>
          <w:color w:val="262626"/>
        </w:rPr>
        <w:t>including any guarantee, warranty or assurance that any user (whether buyer or seller) will complete any transaction or act in a prudent manner.</w:t>
      </w:r>
    </w:p>
    <w:p w14:paraId="0AE9218F" w14:textId="41590EB8" w:rsidR="009D43A2" w:rsidRDefault="009D43A2" w:rsidP="00302F16">
      <w:pPr>
        <w:widowControl w:val="0"/>
        <w:autoSpaceDE w:val="0"/>
        <w:autoSpaceDN w:val="0"/>
        <w:adjustRightInd w:val="0"/>
        <w:jc w:val="both"/>
        <w:outlineLvl w:val="0"/>
        <w:rPr>
          <w:rFonts w:asciiTheme="majorHAnsi" w:hAnsiTheme="majorHAnsi" w:cs="Times"/>
          <w:color w:val="262626"/>
        </w:rPr>
      </w:pPr>
    </w:p>
    <w:p w14:paraId="2E54D25A" w14:textId="77777777" w:rsidR="00910ECB" w:rsidRPr="0045405A" w:rsidRDefault="00910ECB" w:rsidP="00302F16">
      <w:pPr>
        <w:widowControl w:val="0"/>
        <w:autoSpaceDE w:val="0"/>
        <w:autoSpaceDN w:val="0"/>
        <w:adjustRightInd w:val="0"/>
        <w:jc w:val="both"/>
        <w:outlineLvl w:val="0"/>
        <w:rPr>
          <w:rFonts w:asciiTheme="majorHAnsi" w:hAnsiTheme="majorHAnsi" w:cs="Times"/>
          <w:color w:val="262626"/>
        </w:rPr>
      </w:pPr>
    </w:p>
    <w:p w14:paraId="1096853C" w14:textId="77777777" w:rsidR="00727E13" w:rsidRPr="0045405A" w:rsidRDefault="00727E13" w:rsidP="00302F16">
      <w:pPr>
        <w:widowControl w:val="0"/>
        <w:autoSpaceDE w:val="0"/>
        <w:autoSpaceDN w:val="0"/>
        <w:adjustRightInd w:val="0"/>
        <w:jc w:val="both"/>
        <w:outlineLvl w:val="0"/>
        <w:rPr>
          <w:rFonts w:asciiTheme="majorHAnsi" w:hAnsiTheme="majorHAnsi" w:cs="Times"/>
          <w:color w:val="262626"/>
        </w:rPr>
      </w:pPr>
    </w:p>
    <w:p w14:paraId="798217D9" w14:textId="03C75B03" w:rsidR="00727E13" w:rsidRPr="0045405A" w:rsidRDefault="00727E13" w:rsidP="00302F16">
      <w:pPr>
        <w:widowControl w:val="0"/>
        <w:autoSpaceDE w:val="0"/>
        <w:autoSpaceDN w:val="0"/>
        <w:adjustRightInd w:val="0"/>
        <w:jc w:val="both"/>
        <w:outlineLvl w:val="0"/>
        <w:rPr>
          <w:rFonts w:asciiTheme="majorHAnsi" w:hAnsiTheme="majorHAnsi" w:cs="Times"/>
          <w:b/>
          <w:color w:val="262626"/>
          <w:u w:val="single"/>
        </w:rPr>
      </w:pPr>
      <w:r w:rsidRPr="0045405A">
        <w:rPr>
          <w:rFonts w:asciiTheme="majorHAnsi" w:hAnsiTheme="majorHAnsi" w:cs="Times"/>
          <w:b/>
          <w:color w:val="262626"/>
          <w:u w:val="single"/>
        </w:rPr>
        <w:t xml:space="preserve">Use of the </w:t>
      </w:r>
      <w:r w:rsidR="002F1B69">
        <w:rPr>
          <w:rFonts w:asciiTheme="majorHAnsi" w:hAnsiTheme="majorHAnsi" w:cs="Times"/>
          <w:b/>
          <w:color w:val="262626"/>
          <w:u w:val="single"/>
        </w:rPr>
        <w:t>Mobile App</w:t>
      </w:r>
      <w:r w:rsidRPr="0045405A">
        <w:rPr>
          <w:rFonts w:asciiTheme="majorHAnsi" w:hAnsiTheme="majorHAnsi" w:cs="Times"/>
          <w:b/>
          <w:color w:val="262626"/>
          <w:u w:val="single"/>
        </w:rPr>
        <w:t>/App</w:t>
      </w:r>
    </w:p>
    <w:p w14:paraId="0ED9E3DC" w14:textId="77777777" w:rsidR="00727E13" w:rsidRPr="0045405A" w:rsidRDefault="00727E13" w:rsidP="00302F16">
      <w:pPr>
        <w:widowControl w:val="0"/>
        <w:autoSpaceDE w:val="0"/>
        <w:autoSpaceDN w:val="0"/>
        <w:adjustRightInd w:val="0"/>
        <w:jc w:val="both"/>
        <w:outlineLvl w:val="0"/>
        <w:rPr>
          <w:rFonts w:asciiTheme="majorHAnsi" w:hAnsiTheme="majorHAnsi" w:cs="Times"/>
          <w:color w:val="262626"/>
        </w:rPr>
      </w:pPr>
    </w:p>
    <w:p w14:paraId="2CB927CB" w14:textId="17A5ADD7" w:rsidR="009D43A2" w:rsidRPr="0045405A" w:rsidRDefault="00727E13" w:rsidP="00302F16">
      <w:pPr>
        <w:widowControl w:val="0"/>
        <w:autoSpaceDE w:val="0"/>
        <w:autoSpaceDN w:val="0"/>
        <w:adjustRightInd w:val="0"/>
        <w:jc w:val="both"/>
        <w:rPr>
          <w:rFonts w:asciiTheme="majorHAnsi" w:hAnsiTheme="majorHAnsi" w:cs="Times"/>
          <w:color w:val="5B5B5B"/>
        </w:rPr>
      </w:pPr>
      <w:r w:rsidRPr="0045405A">
        <w:rPr>
          <w:rFonts w:asciiTheme="majorHAnsi" w:hAnsiTheme="majorHAnsi" w:cs="Times"/>
          <w:color w:val="262626"/>
        </w:rPr>
        <w:t>W</w:t>
      </w:r>
      <w:r w:rsidR="00D228DE" w:rsidRPr="0045405A">
        <w:rPr>
          <w:rFonts w:asciiTheme="majorHAnsi" w:hAnsiTheme="majorHAnsi" w:cs="Times"/>
          <w:color w:val="262626"/>
        </w:rPr>
        <w:t xml:space="preserve">hen you use the </w:t>
      </w:r>
      <w:r w:rsidR="002F1B69">
        <w:rPr>
          <w:rFonts w:asciiTheme="majorHAnsi" w:hAnsiTheme="majorHAnsi" w:cs="Times"/>
          <w:color w:val="262626"/>
        </w:rPr>
        <w:t>Mobile App</w:t>
      </w:r>
      <w:r w:rsidR="00191245">
        <w:rPr>
          <w:rFonts w:asciiTheme="majorHAnsi" w:hAnsiTheme="majorHAnsi" w:cs="Times"/>
          <w:color w:val="262626"/>
        </w:rPr>
        <w:t xml:space="preserve"> </w:t>
      </w:r>
      <w:r w:rsidR="00D228DE" w:rsidRPr="0045405A">
        <w:rPr>
          <w:rFonts w:asciiTheme="majorHAnsi" w:hAnsiTheme="majorHAnsi" w:cs="Times"/>
          <w:color w:val="262626"/>
        </w:rPr>
        <w:t>and/or the services you specifically undertake not to host, display, upload, modify, publish, transmit, update or share any information or content that:</w:t>
      </w:r>
    </w:p>
    <w:p w14:paraId="56385D1A" w14:textId="3AA1CC36"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belongs</w:t>
      </w:r>
      <w:proofErr w:type="gramEnd"/>
      <w:r w:rsidRPr="0045405A">
        <w:rPr>
          <w:rFonts w:asciiTheme="majorHAnsi" w:hAnsiTheme="majorHAnsi" w:cs="Times"/>
          <w:color w:val="5B5B5B"/>
        </w:rPr>
        <w:t xml:space="preserve"> to another person and to which the user does not have any right to;</w:t>
      </w:r>
    </w:p>
    <w:p w14:paraId="4B589DCA" w14:textId="1BDACD9A"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is</w:t>
      </w:r>
      <w:proofErr w:type="gramEnd"/>
      <w:r w:rsidRPr="0045405A">
        <w:rPr>
          <w:rFonts w:asciiTheme="majorHAnsi" w:hAnsiTheme="majorHAnsi" w:cs="Times"/>
          <w:color w:val="5B5B5B"/>
        </w:rPr>
        <w:t xml:space="preserve"> grossly harmful, harassing, blasphemous, defamatory, obscene, pornographic, </w:t>
      </w:r>
      <w:proofErr w:type="spellStart"/>
      <w:r w:rsidRPr="0045405A">
        <w:rPr>
          <w:rFonts w:asciiTheme="majorHAnsi" w:hAnsiTheme="majorHAnsi" w:cs="Times"/>
          <w:color w:val="5B5B5B"/>
        </w:rPr>
        <w:t>paedophilic</w:t>
      </w:r>
      <w:proofErr w:type="spellEnd"/>
      <w:r w:rsidRPr="0045405A">
        <w:rPr>
          <w:rFonts w:asciiTheme="majorHAnsi" w:hAnsiTheme="majorHAnsi" w:cs="Times"/>
          <w:color w:val="5B5B5B"/>
        </w:rPr>
        <w:t xml:space="preserve">, libelous, invasive of another's privacy, </w:t>
      </w:r>
      <w:r w:rsidR="00771E3C">
        <w:rPr>
          <w:rFonts w:asciiTheme="majorHAnsi" w:hAnsiTheme="majorHAnsi" w:cs="Times"/>
          <w:color w:val="5B5B5B"/>
        </w:rPr>
        <w:t xml:space="preserve">hateful, or racially, ethnical </w:t>
      </w:r>
      <w:r w:rsidRPr="0045405A">
        <w:rPr>
          <w:rFonts w:asciiTheme="majorHAnsi" w:hAnsiTheme="majorHAnsi" w:cs="Times"/>
          <w:color w:val="5B5B5B"/>
        </w:rPr>
        <w:t>objectionable, disparaging, relating or encouraging money laundering or gambling, or otherwise unlawful in any manner whatsoever;</w:t>
      </w:r>
    </w:p>
    <w:p w14:paraId="21AA2514" w14:textId="0997F931"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harms</w:t>
      </w:r>
      <w:proofErr w:type="gramEnd"/>
      <w:r w:rsidRPr="0045405A">
        <w:rPr>
          <w:rFonts w:asciiTheme="majorHAnsi" w:hAnsiTheme="majorHAnsi" w:cs="Times"/>
          <w:color w:val="5B5B5B"/>
        </w:rPr>
        <w:t xml:space="preserve"> minors in any way;</w:t>
      </w:r>
    </w:p>
    <w:p w14:paraId="175D29D0" w14:textId="238D9A51"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impersonate</w:t>
      </w:r>
      <w:proofErr w:type="gramEnd"/>
      <w:r w:rsidRPr="0045405A">
        <w:rPr>
          <w:rFonts w:asciiTheme="majorHAnsi" w:hAnsiTheme="majorHAnsi" w:cs="Times"/>
          <w:color w:val="5B5B5B"/>
        </w:rPr>
        <w:t xml:space="preserve"> any person or entity, or falsely state or otherwise misrepresent your affiliation with a person or entity;</w:t>
      </w:r>
    </w:p>
    <w:p w14:paraId="6C19D738" w14:textId="6E9C6118"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threatens</w:t>
      </w:r>
      <w:proofErr w:type="gramEnd"/>
      <w:r w:rsidRPr="0045405A">
        <w:rPr>
          <w:rFonts w:asciiTheme="majorHAnsi" w:hAnsiTheme="majorHAnsi" w:cs="Times"/>
          <w:color w:val="5B5B5B"/>
        </w:rPr>
        <w:t xml:space="preserve"> the unity, integrity, defen</w:t>
      </w:r>
      <w:r w:rsidR="00866753">
        <w:rPr>
          <w:rFonts w:asciiTheme="majorHAnsi" w:hAnsiTheme="majorHAnsi" w:cs="Times"/>
          <w:color w:val="5B5B5B"/>
        </w:rPr>
        <w:t>se, security or sovereignty of I</w:t>
      </w:r>
      <w:r w:rsidRPr="0045405A">
        <w:rPr>
          <w:rFonts w:asciiTheme="majorHAnsi" w:hAnsiTheme="majorHAnsi" w:cs="Times"/>
          <w:color w:val="5B5B5B"/>
        </w:rPr>
        <w:t>ndia, friendly relations with foreign states or public order or causes incitement to the commission of any cognizable offence or prevents investigation of any offence or is insulting of any other nation;</w:t>
      </w:r>
    </w:p>
    <w:p w14:paraId="36626433" w14:textId="6F1F6C86"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infringes</w:t>
      </w:r>
      <w:proofErr w:type="gramEnd"/>
      <w:r w:rsidRPr="0045405A">
        <w:rPr>
          <w:rFonts w:asciiTheme="majorHAnsi" w:hAnsiTheme="majorHAnsi" w:cs="Times"/>
          <w:color w:val="5B5B5B"/>
        </w:rPr>
        <w:t xml:space="preserve"> any patent, trademark, copyright or other proprietary rights;</w:t>
      </w:r>
    </w:p>
    <w:p w14:paraId="77AABEE2" w14:textId="1F4D2AD2"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contain</w:t>
      </w:r>
      <w:proofErr w:type="gramEnd"/>
      <w:r w:rsidRPr="0045405A">
        <w:rPr>
          <w:rFonts w:asciiTheme="majorHAnsi" w:hAnsiTheme="majorHAnsi" w:cs="Times"/>
          <w:color w:val="5B5B5B"/>
        </w:rPr>
        <w:t xml:space="preserve"> software viruses or any other computer code, files or programs designed to interrupt destroy or limit the functionality of any computer resource;</w:t>
      </w:r>
    </w:p>
    <w:p w14:paraId="6C69D371" w14:textId="6CC20C42"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deceives</w:t>
      </w:r>
      <w:proofErr w:type="gramEnd"/>
      <w:r w:rsidRPr="0045405A">
        <w:rPr>
          <w:rFonts w:asciiTheme="majorHAnsi" w:hAnsiTheme="majorHAnsi" w:cs="Times"/>
          <w:color w:val="5B5B5B"/>
        </w:rPr>
        <w:t xml:space="preserve"> or misleads the addressee about the origin of such messages or communicates any information which is grossly offensive or menacing in nature;</w:t>
      </w:r>
    </w:p>
    <w:p w14:paraId="32E19342" w14:textId="0045B721"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engage</w:t>
      </w:r>
      <w:proofErr w:type="gramEnd"/>
      <w:r w:rsidRPr="0045405A">
        <w:rPr>
          <w:rFonts w:asciiTheme="majorHAnsi" w:hAnsiTheme="majorHAnsi" w:cs="Times"/>
          <w:color w:val="5B5B5B"/>
        </w:rPr>
        <w:t xml:space="preserve"> in any activity that interferes with or disrupts access to the </w:t>
      </w:r>
      <w:r w:rsidR="002F1B69">
        <w:rPr>
          <w:rFonts w:asciiTheme="majorHAnsi" w:hAnsiTheme="majorHAnsi" w:cs="Times"/>
          <w:color w:val="5B5B5B"/>
        </w:rPr>
        <w:t>Mobile App</w:t>
      </w:r>
      <w:r w:rsidR="00866753">
        <w:rPr>
          <w:rFonts w:asciiTheme="majorHAnsi" w:hAnsiTheme="majorHAnsi" w:cs="Times"/>
          <w:color w:val="5B5B5B"/>
        </w:rPr>
        <w:t xml:space="preserve"> </w:t>
      </w:r>
      <w:r w:rsidRPr="0045405A">
        <w:rPr>
          <w:rFonts w:asciiTheme="majorHAnsi" w:hAnsiTheme="majorHAnsi" w:cs="Times"/>
          <w:color w:val="5B5B5B"/>
        </w:rPr>
        <w:t xml:space="preserve">or the services (or the servers and networks which are connected to the </w:t>
      </w:r>
      <w:r w:rsidR="002F1B69">
        <w:rPr>
          <w:rFonts w:asciiTheme="majorHAnsi" w:hAnsiTheme="majorHAnsi" w:cs="Times"/>
          <w:color w:val="5B5B5B"/>
        </w:rPr>
        <w:t>Mobile App</w:t>
      </w:r>
      <w:r w:rsidRPr="0045405A">
        <w:rPr>
          <w:rFonts w:asciiTheme="majorHAnsi" w:hAnsiTheme="majorHAnsi" w:cs="Times"/>
          <w:color w:val="5B5B5B"/>
        </w:rPr>
        <w:t>);</w:t>
      </w:r>
    </w:p>
    <w:p w14:paraId="12DB1289" w14:textId="09EC5923"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attempt</w:t>
      </w:r>
      <w:proofErr w:type="gramEnd"/>
      <w:r w:rsidRPr="0045405A">
        <w:rPr>
          <w:rFonts w:asciiTheme="majorHAnsi" w:hAnsiTheme="majorHAnsi" w:cs="Times"/>
          <w:color w:val="5B5B5B"/>
        </w:rPr>
        <w:t xml:space="preserve"> to gain unauthorized access to any portion or feature of the </w:t>
      </w:r>
      <w:r w:rsidR="002F1B69">
        <w:rPr>
          <w:rFonts w:asciiTheme="majorHAnsi" w:hAnsiTheme="majorHAnsi" w:cs="Times"/>
          <w:color w:val="5B5B5B"/>
        </w:rPr>
        <w:t>Mobile App</w:t>
      </w:r>
      <w:r w:rsidRPr="0045405A">
        <w:rPr>
          <w:rFonts w:asciiTheme="majorHAnsi" w:hAnsiTheme="majorHAnsi" w:cs="Times"/>
          <w:color w:val="5B5B5B"/>
        </w:rPr>
        <w:t xml:space="preserve">, any other systems or networks connected to the </w:t>
      </w:r>
      <w:r w:rsidR="002F1B69">
        <w:rPr>
          <w:rFonts w:asciiTheme="majorHAnsi" w:hAnsiTheme="majorHAnsi" w:cs="Times"/>
          <w:color w:val="5B5B5B"/>
        </w:rPr>
        <w:t>Mobile App</w:t>
      </w:r>
      <w:r w:rsidRPr="0045405A">
        <w:rPr>
          <w:rFonts w:asciiTheme="majorHAnsi" w:hAnsiTheme="majorHAnsi" w:cs="Times"/>
          <w:color w:val="5B5B5B"/>
        </w:rPr>
        <w:t xml:space="preserve">, to any </w:t>
      </w:r>
      <w:proofErr w:type="spellStart"/>
      <w:r w:rsidR="00C96A90">
        <w:rPr>
          <w:rFonts w:asciiTheme="majorHAnsi" w:hAnsiTheme="majorHAnsi" w:cs="Times"/>
          <w:color w:val="5B5B5B"/>
        </w:rPr>
        <w:t>StylFlip</w:t>
      </w:r>
      <w:proofErr w:type="spellEnd"/>
      <w:r w:rsidRPr="0045405A">
        <w:rPr>
          <w:rFonts w:asciiTheme="majorHAnsi" w:hAnsiTheme="majorHAnsi" w:cs="Times"/>
          <w:color w:val="5B5B5B"/>
        </w:rPr>
        <w:t xml:space="preserve"> server, or to any of the services offered on or through the </w:t>
      </w:r>
      <w:r w:rsidR="002F1B69">
        <w:rPr>
          <w:rFonts w:asciiTheme="majorHAnsi" w:hAnsiTheme="majorHAnsi" w:cs="Times"/>
          <w:color w:val="5B5B5B"/>
        </w:rPr>
        <w:t>Mobile App</w:t>
      </w:r>
      <w:r w:rsidRPr="0045405A">
        <w:rPr>
          <w:rFonts w:asciiTheme="majorHAnsi" w:hAnsiTheme="majorHAnsi" w:cs="Times"/>
          <w:color w:val="5B5B5B"/>
        </w:rPr>
        <w:t>, by hacking, password mining or any other illegitimate means;</w:t>
      </w:r>
    </w:p>
    <w:p w14:paraId="7962D726" w14:textId="3F64E5F9"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probe</w:t>
      </w:r>
      <w:proofErr w:type="gramEnd"/>
      <w:r w:rsidRPr="0045405A">
        <w:rPr>
          <w:rFonts w:asciiTheme="majorHAnsi" w:hAnsiTheme="majorHAnsi" w:cs="Times"/>
          <w:color w:val="5B5B5B"/>
        </w:rPr>
        <w:t xml:space="preserve">, scan or test the vulnerability of the </w:t>
      </w:r>
      <w:r w:rsidR="002F1B69">
        <w:rPr>
          <w:rFonts w:asciiTheme="majorHAnsi" w:hAnsiTheme="majorHAnsi" w:cs="Times"/>
          <w:color w:val="5B5B5B"/>
        </w:rPr>
        <w:t>Mobile App</w:t>
      </w:r>
      <w:r w:rsidR="00A923D7">
        <w:rPr>
          <w:rFonts w:asciiTheme="majorHAnsi" w:hAnsiTheme="majorHAnsi" w:cs="Times"/>
          <w:color w:val="5B5B5B"/>
        </w:rPr>
        <w:t xml:space="preserve"> </w:t>
      </w:r>
      <w:r w:rsidRPr="0045405A">
        <w:rPr>
          <w:rFonts w:asciiTheme="majorHAnsi" w:hAnsiTheme="majorHAnsi" w:cs="Times"/>
          <w:color w:val="5B5B5B"/>
        </w:rPr>
        <w:t xml:space="preserve">or any network connected to the </w:t>
      </w:r>
      <w:r w:rsidR="002F1B69">
        <w:rPr>
          <w:rFonts w:asciiTheme="majorHAnsi" w:hAnsiTheme="majorHAnsi" w:cs="Times"/>
          <w:color w:val="5B5B5B"/>
        </w:rPr>
        <w:t>Mobile App</w:t>
      </w:r>
      <w:r w:rsidRPr="0045405A">
        <w:rPr>
          <w:rFonts w:asciiTheme="majorHAnsi" w:hAnsiTheme="majorHAnsi" w:cs="Times"/>
          <w:color w:val="5B5B5B"/>
        </w:rPr>
        <w:t xml:space="preserve">, nor breach the security or authentication measures on the </w:t>
      </w:r>
      <w:r w:rsidR="002F1B69">
        <w:rPr>
          <w:rFonts w:asciiTheme="majorHAnsi" w:hAnsiTheme="majorHAnsi" w:cs="Times"/>
          <w:color w:val="5B5B5B"/>
        </w:rPr>
        <w:t>Mobile App</w:t>
      </w:r>
      <w:r w:rsidR="00A923D7">
        <w:rPr>
          <w:rFonts w:asciiTheme="majorHAnsi" w:hAnsiTheme="majorHAnsi" w:cs="Times"/>
          <w:color w:val="5B5B5B"/>
        </w:rPr>
        <w:t xml:space="preserve"> </w:t>
      </w:r>
      <w:r w:rsidRPr="0045405A">
        <w:rPr>
          <w:rFonts w:asciiTheme="majorHAnsi" w:hAnsiTheme="majorHAnsi" w:cs="Times"/>
          <w:color w:val="5B5B5B"/>
        </w:rPr>
        <w:t xml:space="preserve">or any network connected to the </w:t>
      </w:r>
      <w:r w:rsidR="002F1B69">
        <w:rPr>
          <w:rFonts w:asciiTheme="majorHAnsi" w:hAnsiTheme="majorHAnsi" w:cs="Times"/>
          <w:color w:val="5B5B5B"/>
        </w:rPr>
        <w:t>Mobile App</w:t>
      </w:r>
      <w:r w:rsidRPr="0045405A">
        <w:rPr>
          <w:rFonts w:asciiTheme="majorHAnsi" w:hAnsiTheme="majorHAnsi" w:cs="Times"/>
          <w:color w:val="5B5B5B"/>
        </w:rPr>
        <w:t xml:space="preserve">. you may not reverse look-up, trace or seek to trace any information on any other user, of or visitor to, the </w:t>
      </w:r>
      <w:r w:rsidR="002F1B69">
        <w:rPr>
          <w:rFonts w:asciiTheme="majorHAnsi" w:hAnsiTheme="majorHAnsi" w:cs="Times"/>
          <w:color w:val="5B5B5B"/>
        </w:rPr>
        <w:t>Mobile App</w:t>
      </w:r>
      <w:r w:rsidRPr="0045405A">
        <w:rPr>
          <w:rFonts w:asciiTheme="majorHAnsi" w:hAnsiTheme="majorHAnsi" w:cs="Times"/>
          <w:color w:val="5B5B5B"/>
        </w:rPr>
        <w:t xml:space="preserve">, or any other customer of </w:t>
      </w:r>
      <w:proofErr w:type="spellStart"/>
      <w:r w:rsidR="00C96A90">
        <w:rPr>
          <w:rFonts w:asciiTheme="majorHAnsi" w:hAnsiTheme="majorHAnsi" w:cs="Times"/>
          <w:color w:val="5B5B5B"/>
        </w:rPr>
        <w:t>StylFlip</w:t>
      </w:r>
      <w:proofErr w:type="spellEnd"/>
      <w:r w:rsidRPr="0045405A">
        <w:rPr>
          <w:rFonts w:asciiTheme="majorHAnsi" w:hAnsiTheme="majorHAnsi" w:cs="Times"/>
          <w:color w:val="5B5B5B"/>
        </w:rPr>
        <w:t xml:space="preserve">, including any </w:t>
      </w:r>
      <w:proofErr w:type="spellStart"/>
      <w:r w:rsidR="00C96A90">
        <w:rPr>
          <w:rFonts w:asciiTheme="majorHAnsi" w:hAnsiTheme="majorHAnsi" w:cs="Times"/>
          <w:color w:val="5B5B5B"/>
        </w:rPr>
        <w:t>StylFlip</w:t>
      </w:r>
      <w:proofErr w:type="spellEnd"/>
      <w:r w:rsidRPr="0045405A">
        <w:rPr>
          <w:rFonts w:asciiTheme="majorHAnsi" w:hAnsiTheme="majorHAnsi" w:cs="Times"/>
          <w:color w:val="5B5B5B"/>
        </w:rPr>
        <w:t xml:space="preserve"> account not owned by you, to its source, or exploit the </w:t>
      </w:r>
      <w:r w:rsidR="002F1B69">
        <w:rPr>
          <w:rFonts w:asciiTheme="majorHAnsi" w:hAnsiTheme="majorHAnsi" w:cs="Times"/>
          <w:color w:val="5B5B5B"/>
        </w:rPr>
        <w:t>Mobile App</w:t>
      </w:r>
      <w:r w:rsidR="00A923D7">
        <w:rPr>
          <w:rFonts w:asciiTheme="majorHAnsi" w:hAnsiTheme="majorHAnsi" w:cs="Times"/>
          <w:color w:val="5B5B5B"/>
        </w:rPr>
        <w:t xml:space="preserve"> </w:t>
      </w:r>
      <w:r w:rsidRPr="0045405A">
        <w:rPr>
          <w:rFonts w:asciiTheme="majorHAnsi" w:hAnsiTheme="majorHAnsi" w:cs="Times"/>
          <w:color w:val="5B5B5B"/>
        </w:rPr>
        <w:t xml:space="preserve">or service or information made available or offered by or through the </w:t>
      </w:r>
      <w:r w:rsidR="002F1B69">
        <w:rPr>
          <w:rFonts w:asciiTheme="majorHAnsi" w:hAnsiTheme="majorHAnsi" w:cs="Times"/>
          <w:color w:val="5B5B5B"/>
        </w:rPr>
        <w:t>Mobile App</w:t>
      </w:r>
      <w:r w:rsidRPr="0045405A">
        <w:rPr>
          <w:rFonts w:asciiTheme="majorHAnsi" w:hAnsiTheme="majorHAnsi" w:cs="Times"/>
          <w:color w:val="5B5B5B"/>
        </w:rPr>
        <w:t xml:space="preserve">, in any way whether or not the purpose is to reveal any information, including but not limited to personal identification information, other than your own information, as provided for by the </w:t>
      </w:r>
      <w:r w:rsidR="002F1B69">
        <w:rPr>
          <w:rFonts w:asciiTheme="majorHAnsi" w:hAnsiTheme="majorHAnsi" w:cs="Times"/>
          <w:color w:val="5B5B5B"/>
        </w:rPr>
        <w:t>Mobile App</w:t>
      </w:r>
      <w:r w:rsidRPr="0045405A">
        <w:rPr>
          <w:rFonts w:asciiTheme="majorHAnsi" w:hAnsiTheme="majorHAnsi" w:cs="Times"/>
          <w:color w:val="5B5B5B"/>
        </w:rPr>
        <w:t>;</w:t>
      </w:r>
    </w:p>
    <w:p w14:paraId="5FE4D4A6" w14:textId="26A9A325"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disrupt</w:t>
      </w:r>
      <w:proofErr w:type="gramEnd"/>
      <w:r w:rsidRPr="0045405A">
        <w:rPr>
          <w:rFonts w:asciiTheme="majorHAnsi" w:hAnsiTheme="majorHAnsi" w:cs="Times"/>
          <w:color w:val="5B5B5B"/>
        </w:rPr>
        <w:t xml:space="preserve"> or interfere with the security of, or otherwise cause harm to, the </w:t>
      </w:r>
      <w:r w:rsidR="002F1B69">
        <w:rPr>
          <w:rFonts w:asciiTheme="majorHAnsi" w:hAnsiTheme="majorHAnsi" w:cs="Times"/>
          <w:color w:val="5B5B5B"/>
        </w:rPr>
        <w:t>Mobile App</w:t>
      </w:r>
      <w:r w:rsidRPr="0045405A">
        <w:rPr>
          <w:rFonts w:asciiTheme="majorHAnsi" w:hAnsiTheme="majorHAnsi" w:cs="Times"/>
          <w:color w:val="5B5B5B"/>
        </w:rPr>
        <w:t xml:space="preserve">, systems resources, accounts, passwords, servers or networks connected to or accessible through the </w:t>
      </w:r>
      <w:r w:rsidR="002F1B69">
        <w:rPr>
          <w:rFonts w:asciiTheme="majorHAnsi" w:hAnsiTheme="majorHAnsi" w:cs="Times"/>
          <w:color w:val="5B5B5B"/>
        </w:rPr>
        <w:t>Mobile App</w:t>
      </w:r>
      <w:r w:rsidRPr="0045405A">
        <w:rPr>
          <w:rFonts w:asciiTheme="majorHAnsi" w:hAnsiTheme="majorHAnsi" w:cs="Times"/>
          <w:color w:val="5B5B5B"/>
        </w:rPr>
        <w:t>s or any affiliated or linked sites;</w:t>
      </w:r>
    </w:p>
    <w:p w14:paraId="68BECA48" w14:textId="7296BD50"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use</w:t>
      </w:r>
      <w:proofErr w:type="gramEnd"/>
      <w:r w:rsidRPr="0045405A">
        <w:rPr>
          <w:rFonts w:asciiTheme="majorHAnsi" w:hAnsiTheme="majorHAnsi" w:cs="Times"/>
          <w:color w:val="5B5B5B"/>
        </w:rPr>
        <w:t xml:space="preserve"> the </w:t>
      </w:r>
      <w:r w:rsidR="002F1B69">
        <w:rPr>
          <w:rFonts w:asciiTheme="majorHAnsi" w:hAnsiTheme="majorHAnsi" w:cs="Times"/>
          <w:color w:val="5B5B5B"/>
        </w:rPr>
        <w:t>Mobile App</w:t>
      </w:r>
      <w:r w:rsidR="00A923D7">
        <w:rPr>
          <w:rFonts w:asciiTheme="majorHAnsi" w:hAnsiTheme="majorHAnsi" w:cs="Times"/>
          <w:color w:val="5B5B5B"/>
        </w:rPr>
        <w:t xml:space="preserve"> </w:t>
      </w:r>
      <w:r w:rsidRPr="0045405A">
        <w:rPr>
          <w:rFonts w:asciiTheme="majorHAnsi" w:hAnsiTheme="majorHAnsi" w:cs="Times"/>
          <w:color w:val="5B5B5B"/>
        </w:rPr>
        <w:t xml:space="preserve">or content for any purpose that is unlawful or prohibited by the agreement, or to solicit the performance of any illegal activity or other activity which infringes the rights of </w:t>
      </w:r>
      <w:proofErr w:type="spellStart"/>
      <w:r w:rsidR="00C96A90">
        <w:rPr>
          <w:rFonts w:asciiTheme="majorHAnsi" w:hAnsiTheme="majorHAnsi" w:cs="Times"/>
          <w:color w:val="5B5B5B"/>
        </w:rPr>
        <w:t>StylFlip</w:t>
      </w:r>
      <w:proofErr w:type="spellEnd"/>
      <w:r w:rsidRPr="0045405A">
        <w:rPr>
          <w:rFonts w:asciiTheme="majorHAnsi" w:hAnsiTheme="majorHAnsi" w:cs="Times"/>
          <w:color w:val="5B5B5B"/>
        </w:rPr>
        <w:t xml:space="preserve"> or other third parties;</w:t>
      </w:r>
    </w:p>
    <w:p w14:paraId="7A630E29" w14:textId="629ADB99"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falsify</w:t>
      </w:r>
      <w:proofErr w:type="gramEnd"/>
      <w:r w:rsidRPr="0045405A">
        <w:rPr>
          <w:rFonts w:asciiTheme="majorHAnsi" w:hAnsiTheme="majorHAnsi" w:cs="Times"/>
          <w:color w:val="5B5B5B"/>
        </w:rPr>
        <w:t xml:space="preserve"> or delete any author attributions, legal or other proper notices or proprietary designations or labels of the origin or source of software or other material contained in a file that is uploaded;</w:t>
      </w:r>
    </w:p>
    <w:p w14:paraId="45232B36" w14:textId="03E4D4A7"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violate</w:t>
      </w:r>
      <w:proofErr w:type="gramEnd"/>
      <w:r w:rsidRPr="0045405A">
        <w:rPr>
          <w:rFonts w:asciiTheme="majorHAnsi" w:hAnsiTheme="majorHAnsi" w:cs="Times"/>
          <w:color w:val="5B5B5B"/>
        </w:rPr>
        <w:t xml:space="preserve"> any code of conduct or other guidelines, which may be applicable for or to any particular service;</w:t>
      </w:r>
    </w:p>
    <w:p w14:paraId="713D9B3E" w14:textId="3E886C7B"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violate</w:t>
      </w:r>
      <w:proofErr w:type="gramEnd"/>
      <w:r w:rsidRPr="0045405A">
        <w:rPr>
          <w:rFonts w:asciiTheme="majorHAnsi" w:hAnsiTheme="majorHAnsi" w:cs="Times"/>
          <w:color w:val="5B5B5B"/>
        </w:rPr>
        <w:t xml:space="preserve"> any applicable laws or regulations for the time being in force within or outside </w:t>
      </w:r>
      <w:proofErr w:type="spellStart"/>
      <w:r w:rsidRPr="0045405A">
        <w:rPr>
          <w:rFonts w:asciiTheme="majorHAnsi" w:hAnsiTheme="majorHAnsi" w:cs="Times"/>
          <w:color w:val="5B5B5B"/>
        </w:rPr>
        <w:t>india</w:t>
      </w:r>
      <w:proofErr w:type="spellEnd"/>
      <w:r w:rsidRPr="0045405A">
        <w:rPr>
          <w:rFonts w:asciiTheme="majorHAnsi" w:hAnsiTheme="majorHAnsi" w:cs="Times"/>
          <w:color w:val="5B5B5B"/>
        </w:rPr>
        <w:t>;</w:t>
      </w:r>
    </w:p>
    <w:p w14:paraId="6379978D" w14:textId="00208DAF" w:rsidR="009D43A2" w:rsidRPr="0045405A" w:rsidRDefault="00D228DE" w:rsidP="005760C3">
      <w:pPr>
        <w:widowControl w:val="0"/>
        <w:numPr>
          <w:ilvl w:val="0"/>
          <w:numId w:val="2"/>
        </w:numPr>
        <w:tabs>
          <w:tab w:val="left" w:pos="180"/>
          <w:tab w:val="left" w:pos="220"/>
        </w:tabs>
        <w:autoSpaceDE w:val="0"/>
        <w:autoSpaceDN w:val="0"/>
        <w:adjustRightInd w:val="0"/>
        <w:ind w:left="180" w:hanging="180"/>
        <w:jc w:val="both"/>
        <w:rPr>
          <w:rFonts w:asciiTheme="majorHAnsi" w:hAnsiTheme="majorHAnsi" w:cs="Times"/>
          <w:color w:val="5B5B5B"/>
        </w:rPr>
      </w:pPr>
      <w:proofErr w:type="gramStart"/>
      <w:r w:rsidRPr="0045405A">
        <w:rPr>
          <w:rFonts w:asciiTheme="majorHAnsi" w:hAnsiTheme="majorHAnsi" w:cs="Times"/>
          <w:color w:val="5B5B5B"/>
        </w:rPr>
        <w:t>violate</w:t>
      </w:r>
      <w:proofErr w:type="gramEnd"/>
      <w:r w:rsidRPr="0045405A">
        <w:rPr>
          <w:rFonts w:asciiTheme="majorHAnsi" w:hAnsiTheme="majorHAnsi" w:cs="Times"/>
          <w:color w:val="5B5B5B"/>
        </w:rPr>
        <w:t xml:space="preserve"> the terms of the agreement.</w:t>
      </w:r>
    </w:p>
    <w:p w14:paraId="51750F4B" w14:textId="77777777" w:rsidR="00201939" w:rsidRPr="0045405A" w:rsidRDefault="00201939" w:rsidP="00302F16">
      <w:pPr>
        <w:widowControl w:val="0"/>
        <w:autoSpaceDE w:val="0"/>
        <w:autoSpaceDN w:val="0"/>
        <w:adjustRightInd w:val="0"/>
        <w:jc w:val="both"/>
        <w:rPr>
          <w:rFonts w:asciiTheme="majorHAnsi" w:hAnsiTheme="majorHAnsi" w:cs="Times"/>
          <w:color w:val="262626"/>
        </w:rPr>
      </w:pPr>
    </w:p>
    <w:p w14:paraId="0C9E52D4" w14:textId="359FD45E" w:rsidR="009D43A2" w:rsidRPr="0045405A" w:rsidRDefault="00256224"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D228DE" w:rsidRPr="0045405A">
        <w:rPr>
          <w:rFonts w:asciiTheme="majorHAnsi" w:hAnsiTheme="majorHAnsi" w:cs="Times"/>
          <w:color w:val="262626"/>
        </w:rPr>
        <w:t xml:space="preserve">ou agree that you are solely responsible to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and to any third party for any breach of your obligations under these terms of use or other agreements and for the consequences (including any loss or damage which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or its affiliates or its vendors may suffer) for any such breach.</w:t>
      </w:r>
    </w:p>
    <w:p w14:paraId="12D88046" w14:textId="77777777" w:rsidR="00201939" w:rsidRPr="0045405A" w:rsidRDefault="00201939" w:rsidP="00302F16">
      <w:pPr>
        <w:widowControl w:val="0"/>
        <w:autoSpaceDE w:val="0"/>
        <w:autoSpaceDN w:val="0"/>
        <w:adjustRightInd w:val="0"/>
        <w:jc w:val="both"/>
        <w:rPr>
          <w:rFonts w:asciiTheme="majorHAnsi" w:hAnsiTheme="majorHAnsi" w:cs="Times"/>
          <w:color w:val="262626"/>
        </w:rPr>
      </w:pPr>
    </w:p>
    <w:p w14:paraId="0E14E042" w14:textId="586D6AB6" w:rsidR="009D43A2" w:rsidRPr="0045405A" w:rsidRDefault="00C96A90" w:rsidP="00302F16">
      <w:pPr>
        <w:widowControl w:val="0"/>
        <w:autoSpaceDE w:val="0"/>
        <w:autoSpaceDN w:val="0"/>
        <w:adjustRightInd w:val="0"/>
        <w:jc w:val="both"/>
        <w:rPr>
          <w:rFonts w:asciiTheme="majorHAnsi" w:hAnsiTheme="majorHAnsi" w:cs="Times"/>
          <w:color w:val="262626"/>
        </w:rPr>
      </w:pP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does not pre-screen user content.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has no obligatio</w:t>
      </w:r>
      <w:r w:rsidR="00A923D7">
        <w:rPr>
          <w:rFonts w:asciiTheme="majorHAnsi" w:hAnsiTheme="majorHAnsi" w:cs="Times"/>
          <w:color w:val="262626"/>
        </w:rPr>
        <w:t>n to monitor any user content. H</w:t>
      </w:r>
      <w:r w:rsidR="00D228DE" w:rsidRPr="0045405A">
        <w:rPr>
          <w:rFonts w:asciiTheme="majorHAnsi" w:hAnsiTheme="majorHAnsi" w:cs="Times"/>
          <w:color w:val="262626"/>
        </w:rPr>
        <w:t xml:space="preserve">owever,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at its discretion and/or in accordance with applicable law may monitor any user content and may remove any user content from the </w:t>
      </w:r>
      <w:r w:rsidR="002F1B69">
        <w:rPr>
          <w:rFonts w:asciiTheme="majorHAnsi" w:hAnsiTheme="majorHAnsi" w:cs="Times"/>
          <w:color w:val="262626"/>
        </w:rPr>
        <w:t>Mobile App</w:t>
      </w:r>
      <w:r w:rsidR="00621508">
        <w:rPr>
          <w:rFonts w:asciiTheme="majorHAnsi" w:hAnsiTheme="majorHAnsi" w:cs="Times"/>
          <w:color w:val="262626"/>
        </w:rPr>
        <w:t xml:space="preserve"> </w:t>
      </w:r>
      <w:r w:rsidR="00D228DE" w:rsidRPr="0045405A">
        <w:rPr>
          <w:rFonts w:asciiTheme="majorHAnsi" w:hAnsiTheme="majorHAnsi" w:cs="Times"/>
          <w:color w:val="262626"/>
        </w:rPr>
        <w:t xml:space="preserve">if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determines in its sole discretion that such user content is in violation of these terms of use or any appl</w:t>
      </w:r>
      <w:r w:rsidR="00377365">
        <w:rPr>
          <w:rFonts w:asciiTheme="majorHAnsi" w:hAnsiTheme="majorHAnsi" w:cs="Times"/>
          <w:color w:val="262626"/>
        </w:rPr>
        <w:t>icable law. W</w:t>
      </w:r>
      <w:r w:rsidR="00D228DE" w:rsidRPr="0045405A">
        <w:rPr>
          <w:rFonts w:asciiTheme="majorHAnsi" w:hAnsiTheme="majorHAnsi" w:cs="Times"/>
          <w:color w:val="262626"/>
        </w:rPr>
        <w:t xml:space="preserve">here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removes any user content from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will make reasonable efforts to inform the user who</w:t>
      </w:r>
      <w:r w:rsidR="00621508">
        <w:rPr>
          <w:rFonts w:asciiTheme="majorHAnsi" w:hAnsiTheme="majorHAnsi" w:cs="Times"/>
          <w:color w:val="262626"/>
        </w:rPr>
        <w:t xml:space="preserve"> had posted such user content. S</w:t>
      </w:r>
      <w:r w:rsidR="00D228DE" w:rsidRPr="0045405A">
        <w:rPr>
          <w:rFonts w:asciiTheme="majorHAnsi" w:hAnsiTheme="majorHAnsi" w:cs="Times"/>
          <w:color w:val="262626"/>
        </w:rPr>
        <w:t xml:space="preserve">uch actions do not in manner negate or dilute </w:t>
      </w:r>
      <w:proofErr w:type="spellStart"/>
      <w:r>
        <w:rPr>
          <w:rFonts w:asciiTheme="majorHAnsi" w:hAnsiTheme="majorHAnsi" w:cs="Times"/>
          <w:color w:val="262626"/>
        </w:rPr>
        <w:t>StylFlip</w:t>
      </w:r>
      <w:r w:rsidR="00D228DE" w:rsidRPr="0045405A">
        <w:rPr>
          <w:rFonts w:asciiTheme="majorHAnsi" w:hAnsiTheme="majorHAnsi" w:cs="Times"/>
          <w:color w:val="262626"/>
        </w:rPr>
        <w:t>'s</w:t>
      </w:r>
      <w:proofErr w:type="spellEnd"/>
      <w:r w:rsidR="00D228DE" w:rsidRPr="0045405A">
        <w:rPr>
          <w:rFonts w:asciiTheme="majorHAnsi" w:hAnsiTheme="majorHAnsi" w:cs="Times"/>
          <w:color w:val="262626"/>
        </w:rPr>
        <w:t xml:space="preserve"> position as an intermediary or impose any liability on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with respect to user content.</w:t>
      </w:r>
    </w:p>
    <w:p w14:paraId="39DBB6A1" w14:textId="77777777" w:rsidR="005E1C1D" w:rsidRPr="0045405A" w:rsidRDefault="005E1C1D" w:rsidP="00302F16">
      <w:pPr>
        <w:widowControl w:val="0"/>
        <w:autoSpaceDE w:val="0"/>
        <w:autoSpaceDN w:val="0"/>
        <w:adjustRightInd w:val="0"/>
        <w:jc w:val="both"/>
        <w:outlineLvl w:val="0"/>
        <w:rPr>
          <w:rFonts w:asciiTheme="majorHAnsi" w:hAnsiTheme="majorHAnsi" w:cs="Times"/>
          <w:color w:val="262626"/>
        </w:rPr>
      </w:pPr>
    </w:p>
    <w:p w14:paraId="22CB4996" w14:textId="296EFCCA" w:rsidR="009D43A2" w:rsidRPr="0045405A" w:rsidRDefault="00256224"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T</w:t>
      </w:r>
      <w:r w:rsidR="00D228DE" w:rsidRPr="0045405A">
        <w:rPr>
          <w:rFonts w:asciiTheme="majorHAnsi" w:hAnsiTheme="majorHAnsi" w:cs="Times"/>
          <w:color w:val="262626"/>
        </w:rPr>
        <w:t xml:space="preserve">here may be certain orders that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is unable to process or pass on buyer's order </w:t>
      </w:r>
      <w:r w:rsidR="00621508">
        <w:rPr>
          <w:rFonts w:asciiTheme="majorHAnsi" w:hAnsiTheme="majorHAnsi" w:cs="Times"/>
          <w:color w:val="262626"/>
        </w:rPr>
        <w:t>to the seller and must cancel. S</w:t>
      </w:r>
      <w:r w:rsidR="00D228DE" w:rsidRPr="0045405A">
        <w:rPr>
          <w:rFonts w:asciiTheme="majorHAnsi" w:hAnsiTheme="majorHAnsi" w:cs="Times"/>
          <w:color w:val="262626"/>
        </w:rPr>
        <w:t xml:space="preserve">ome situations that may result in </w:t>
      </w:r>
      <w:proofErr w:type="spellStart"/>
      <w:r w:rsidR="00C96A90">
        <w:rPr>
          <w:rFonts w:asciiTheme="majorHAnsi" w:hAnsiTheme="majorHAnsi" w:cs="Times"/>
          <w:color w:val="262626"/>
        </w:rPr>
        <w:t>StylFlip</w:t>
      </w:r>
      <w:r w:rsidR="00D228DE" w:rsidRPr="0045405A">
        <w:rPr>
          <w:rFonts w:asciiTheme="majorHAnsi" w:hAnsiTheme="majorHAnsi" w:cs="Times"/>
          <w:color w:val="262626"/>
        </w:rPr>
        <w:t>'s</w:t>
      </w:r>
      <w:proofErr w:type="spellEnd"/>
      <w:r w:rsidR="00D228DE" w:rsidRPr="0045405A">
        <w:rPr>
          <w:rFonts w:asciiTheme="majorHAnsi" w:hAnsiTheme="majorHAnsi" w:cs="Times"/>
          <w:color w:val="262626"/>
        </w:rPr>
        <w:t xml:space="preserve"> inability to process or pass on buyer's order to the seller include, without limitation, non- availability of the </w:t>
      </w:r>
      <w:r w:rsidR="002F1B69">
        <w:rPr>
          <w:rFonts w:asciiTheme="majorHAnsi" w:hAnsiTheme="majorHAnsi" w:cs="Times"/>
          <w:color w:val="262626"/>
        </w:rPr>
        <w:t>Mobile App</w:t>
      </w:r>
      <w:r w:rsidR="00621508">
        <w:rPr>
          <w:rFonts w:asciiTheme="majorHAnsi" w:hAnsiTheme="majorHAnsi" w:cs="Times"/>
          <w:color w:val="262626"/>
        </w:rPr>
        <w:t xml:space="preserve"> </w:t>
      </w:r>
      <w:r w:rsidR="00D228DE" w:rsidRPr="0045405A">
        <w:rPr>
          <w:rFonts w:asciiTheme="majorHAnsi" w:hAnsiTheme="majorHAnsi" w:cs="Times"/>
          <w:color w:val="262626"/>
        </w:rPr>
        <w:t>service, force majeure, credit limitations or suspected fraud.</w:t>
      </w:r>
    </w:p>
    <w:p w14:paraId="30D894BF" w14:textId="77777777" w:rsidR="005E1C1D" w:rsidRPr="0045405A" w:rsidRDefault="005E1C1D" w:rsidP="00302F16">
      <w:pPr>
        <w:widowControl w:val="0"/>
        <w:autoSpaceDE w:val="0"/>
        <w:autoSpaceDN w:val="0"/>
        <w:adjustRightInd w:val="0"/>
        <w:jc w:val="both"/>
        <w:rPr>
          <w:rFonts w:asciiTheme="majorHAnsi" w:hAnsiTheme="majorHAnsi" w:cs="Times"/>
          <w:color w:val="262626"/>
        </w:rPr>
      </w:pPr>
    </w:p>
    <w:p w14:paraId="2436C13B" w14:textId="263836A2" w:rsidR="009D43A2" w:rsidRPr="0045405A" w:rsidRDefault="00256224"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I</w:t>
      </w:r>
      <w:r w:rsidR="00D228DE" w:rsidRPr="0045405A">
        <w:rPr>
          <w:rFonts w:asciiTheme="majorHAnsi" w:hAnsiTheme="majorHAnsi" w:cs="Times"/>
          <w:color w:val="262626"/>
        </w:rPr>
        <w:t>n certain cases, where buyer requires certain services in relation to a product, such as warranty, after-sales or installation services, buyer shall directly conta</w:t>
      </w:r>
      <w:r w:rsidR="0093035C">
        <w:rPr>
          <w:rFonts w:asciiTheme="majorHAnsi" w:hAnsiTheme="majorHAnsi" w:cs="Times"/>
          <w:color w:val="262626"/>
        </w:rPr>
        <w:t>ct seller or the manufacturer. H</w:t>
      </w:r>
      <w:r w:rsidR="00D228DE" w:rsidRPr="0045405A">
        <w:rPr>
          <w:rFonts w:asciiTheme="majorHAnsi" w:hAnsiTheme="majorHAnsi" w:cs="Times"/>
          <w:color w:val="262626"/>
        </w:rPr>
        <w:t xml:space="preserve">owever, in the event, buyer contacts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for the same,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may inform the seller to provide or facilitate the provision of such services to the buyer.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is not and shall not be obliged to provide any such additional services. </w:t>
      </w:r>
      <w:proofErr w:type="spellStart"/>
      <w:r w:rsidR="00C96A90">
        <w:rPr>
          <w:rFonts w:asciiTheme="majorHAnsi" w:hAnsiTheme="majorHAnsi" w:cs="Times"/>
          <w:color w:val="262626"/>
        </w:rPr>
        <w:t>StylFlip</w:t>
      </w:r>
      <w:r w:rsidR="00D228DE" w:rsidRPr="0045405A">
        <w:rPr>
          <w:rFonts w:asciiTheme="majorHAnsi" w:hAnsiTheme="majorHAnsi" w:cs="Times"/>
          <w:color w:val="262626"/>
        </w:rPr>
        <w:t>'s</w:t>
      </w:r>
      <w:proofErr w:type="spellEnd"/>
      <w:r w:rsidR="00D228DE" w:rsidRPr="0045405A">
        <w:rPr>
          <w:rFonts w:asciiTheme="majorHAnsi" w:hAnsiTheme="majorHAnsi" w:cs="Times"/>
          <w:color w:val="262626"/>
        </w:rPr>
        <w:t xml:space="preserve"> role in relation to facilitating such services shall be limited to facilitating communication between buyer and the seller for the purpose of provision of such additional services.</w:t>
      </w:r>
    </w:p>
    <w:p w14:paraId="2B744FC6" w14:textId="77777777" w:rsidR="009D43A2" w:rsidRPr="0045405A" w:rsidRDefault="009D43A2" w:rsidP="00302F16">
      <w:pPr>
        <w:widowControl w:val="0"/>
        <w:autoSpaceDE w:val="0"/>
        <w:autoSpaceDN w:val="0"/>
        <w:adjustRightInd w:val="0"/>
        <w:jc w:val="both"/>
        <w:rPr>
          <w:rFonts w:asciiTheme="majorHAnsi" w:hAnsiTheme="majorHAnsi" w:cs="Times"/>
          <w:color w:val="262626"/>
        </w:rPr>
      </w:pPr>
    </w:p>
    <w:p w14:paraId="24595D10" w14:textId="1A9E860A" w:rsidR="00E60818" w:rsidRPr="009535FB" w:rsidRDefault="00E60818" w:rsidP="00E60818">
      <w:pPr>
        <w:widowControl w:val="0"/>
        <w:autoSpaceDE w:val="0"/>
        <w:autoSpaceDN w:val="0"/>
        <w:adjustRightInd w:val="0"/>
        <w:jc w:val="both"/>
        <w:outlineLvl w:val="0"/>
        <w:rPr>
          <w:rFonts w:asciiTheme="majorHAnsi" w:hAnsiTheme="majorHAnsi" w:cs="Times"/>
          <w:b/>
          <w:bCs/>
          <w:color w:val="262626"/>
          <w:u w:val="single"/>
        </w:rPr>
      </w:pPr>
      <w:r w:rsidRPr="009535FB">
        <w:rPr>
          <w:rFonts w:asciiTheme="majorHAnsi" w:hAnsiTheme="majorHAnsi" w:cs="Times"/>
          <w:b/>
          <w:bCs/>
          <w:color w:val="262626"/>
          <w:u w:val="single"/>
        </w:rPr>
        <w:t xml:space="preserve">Termination </w:t>
      </w:r>
    </w:p>
    <w:p w14:paraId="1353F121" w14:textId="77777777" w:rsidR="00E60818" w:rsidRPr="0045405A" w:rsidRDefault="00E60818" w:rsidP="00E60818">
      <w:pPr>
        <w:widowControl w:val="0"/>
        <w:autoSpaceDE w:val="0"/>
        <w:autoSpaceDN w:val="0"/>
        <w:adjustRightInd w:val="0"/>
        <w:jc w:val="both"/>
        <w:outlineLvl w:val="0"/>
        <w:rPr>
          <w:rFonts w:asciiTheme="majorHAnsi" w:hAnsiTheme="majorHAnsi" w:cs="Times"/>
          <w:b/>
          <w:bCs/>
          <w:color w:val="262626"/>
        </w:rPr>
      </w:pPr>
    </w:p>
    <w:p w14:paraId="026DC155" w14:textId="731D4134" w:rsidR="00E60818" w:rsidRPr="0045405A" w:rsidRDefault="009535FB" w:rsidP="00E60818">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T</w:t>
      </w:r>
      <w:r w:rsidR="00E60818" w:rsidRPr="0045405A">
        <w:rPr>
          <w:rFonts w:asciiTheme="majorHAnsi" w:hAnsiTheme="majorHAnsi" w:cs="Times"/>
          <w:color w:val="262626"/>
        </w:rPr>
        <w:t xml:space="preserve">he agreement will continue to apply until terminated by either you or </w:t>
      </w:r>
      <w:proofErr w:type="spellStart"/>
      <w:r w:rsidR="00C96A90">
        <w:rPr>
          <w:rFonts w:asciiTheme="majorHAnsi" w:hAnsiTheme="majorHAnsi" w:cs="Times"/>
          <w:color w:val="262626"/>
        </w:rPr>
        <w:t>StylFlip</w:t>
      </w:r>
      <w:proofErr w:type="spellEnd"/>
      <w:r w:rsidR="008C2884">
        <w:rPr>
          <w:rFonts w:asciiTheme="majorHAnsi" w:hAnsiTheme="majorHAnsi" w:cs="Times"/>
          <w:color w:val="262626"/>
        </w:rPr>
        <w:t xml:space="preserve"> as set forth below. I</w:t>
      </w:r>
      <w:r w:rsidR="00E60818" w:rsidRPr="0045405A">
        <w:rPr>
          <w:rFonts w:asciiTheme="majorHAnsi" w:hAnsiTheme="majorHAnsi" w:cs="Times"/>
          <w:color w:val="262626"/>
        </w:rPr>
        <w:t xml:space="preserve">f you want to terminate your agreement with </w:t>
      </w:r>
      <w:proofErr w:type="spellStart"/>
      <w:r w:rsidR="00C96A90">
        <w:rPr>
          <w:rFonts w:asciiTheme="majorHAnsi" w:hAnsiTheme="majorHAnsi" w:cs="Times"/>
          <w:color w:val="262626"/>
        </w:rPr>
        <w:t>StylFlip</w:t>
      </w:r>
      <w:proofErr w:type="spellEnd"/>
      <w:r w:rsidR="00E60818" w:rsidRPr="0045405A">
        <w:rPr>
          <w:rFonts w:asciiTheme="majorHAnsi" w:hAnsiTheme="majorHAnsi" w:cs="Times"/>
          <w:color w:val="262626"/>
        </w:rPr>
        <w:t>, you may do so by (</w:t>
      </w:r>
      <w:proofErr w:type="spellStart"/>
      <w:r w:rsidR="00E60818" w:rsidRPr="0045405A">
        <w:rPr>
          <w:rFonts w:asciiTheme="majorHAnsi" w:hAnsiTheme="majorHAnsi" w:cs="Times"/>
          <w:color w:val="262626"/>
        </w:rPr>
        <w:t>i</w:t>
      </w:r>
      <w:proofErr w:type="spellEnd"/>
      <w:r w:rsidR="00E60818" w:rsidRPr="0045405A">
        <w:rPr>
          <w:rFonts w:asciiTheme="majorHAnsi" w:hAnsiTheme="majorHAnsi" w:cs="Times"/>
          <w:color w:val="262626"/>
        </w:rPr>
        <w:t xml:space="preserve">) not accessing the </w:t>
      </w:r>
      <w:r w:rsidR="002F1B69">
        <w:rPr>
          <w:rFonts w:asciiTheme="majorHAnsi" w:hAnsiTheme="majorHAnsi" w:cs="Times"/>
          <w:color w:val="262626"/>
        </w:rPr>
        <w:t>Mobile App</w:t>
      </w:r>
      <w:r w:rsidR="00E60818" w:rsidRPr="0045405A">
        <w:rPr>
          <w:rFonts w:asciiTheme="majorHAnsi" w:hAnsiTheme="majorHAnsi" w:cs="Times"/>
          <w:color w:val="262626"/>
        </w:rPr>
        <w:t xml:space="preserve">; or (ii) closing your account for all of the services that you use, where </w:t>
      </w:r>
      <w:proofErr w:type="spellStart"/>
      <w:r w:rsidR="00C96A90">
        <w:rPr>
          <w:rFonts w:asciiTheme="majorHAnsi" w:hAnsiTheme="majorHAnsi" w:cs="Times"/>
          <w:color w:val="262626"/>
        </w:rPr>
        <w:t>StylFlip</w:t>
      </w:r>
      <w:proofErr w:type="spellEnd"/>
      <w:r w:rsidR="00E60818" w:rsidRPr="0045405A">
        <w:rPr>
          <w:rFonts w:asciiTheme="majorHAnsi" w:hAnsiTheme="majorHAnsi" w:cs="Times"/>
          <w:color w:val="262626"/>
        </w:rPr>
        <w:t xml:space="preserve"> has made this option available to you.</w:t>
      </w:r>
    </w:p>
    <w:p w14:paraId="479E7F31" w14:textId="7B16F54E" w:rsidR="00E60818" w:rsidRPr="0045405A" w:rsidRDefault="00E60818" w:rsidP="00E60818">
      <w:pPr>
        <w:widowControl w:val="0"/>
        <w:autoSpaceDE w:val="0"/>
        <w:autoSpaceDN w:val="0"/>
        <w:adjustRightInd w:val="0"/>
        <w:jc w:val="both"/>
        <w:outlineLvl w:val="0"/>
        <w:rPr>
          <w:rFonts w:asciiTheme="majorHAnsi" w:hAnsiTheme="majorHAnsi" w:cs="Times"/>
          <w:color w:val="262626"/>
        </w:rPr>
      </w:pPr>
    </w:p>
    <w:p w14:paraId="2682662D" w14:textId="13F32837" w:rsidR="00E60818" w:rsidRPr="0045405A" w:rsidRDefault="009F723D" w:rsidP="00E60818">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E60818" w:rsidRPr="0045405A">
        <w:rPr>
          <w:rFonts w:asciiTheme="majorHAnsi" w:hAnsiTheme="majorHAnsi" w:cs="Times"/>
          <w:color w:val="262626"/>
        </w:rPr>
        <w:t xml:space="preserve">ou agree that </w:t>
      </w:r>
      <w:proofErr w:type="spellStart"/>
      <w:r w:rsidR="00C96A90">
        <w:rPr>
          <w:rFonts w:asciiTheme="majorHAnsi" w:hAnsiTheme="majorHAnsi" w:cs="Times"/>
          <w:color w:val="262626"/>
        </w:rPr>
        <w:t>StylFlip</w:t>
      </w:r>
      <w:proofErr w:type="spellEnd"/>
      <w:r w:rsidR="00E60818" w:rsidRPr="0045405A">
        <w:rPr>
          <w:rFonts w:asciiTheme="majorHAnsi" w:hAnsiTheme="majorHAnsi" w:cs="Times"/>
          <w:color w:val="262626"/>
        </w:rPr>
        <w:t xml:space="preserve"> may, in its sole discretion and without prior notice, terminate your access to the </w:t>
      </w:r>
      <w:r w:rsidR="002F1B69">
        <w:rPr>
          <w:rFonts w:asciiTheme="majorHAnsi" w:hAnsiTheme="majorHAnsi" w:cs="Times"/>
          <w:color w:val="262626"/>
        </w:rPr>
        <w:t>Mobile App</w:t>
      </w:r>
      <w:r w:rsidR="00E76250">
        <w:rPr>
          <w:rFonts w:asciiTheme="majorHAnsi" w:hAnsiTheme="majorHAnsi" w:cs="Times"/>
          <w:color w:val="262626"/>
        </w:rPr>
        <w:t xml:space="preserve"> </w:t>
      </w:r>
      <w:r w:rsidR="00E60818" w:rsidRPr="0045405A">
        <w:rPr>
          <w:rFonts w:asciiTheme="majorHAnsi" w:hAnsiTheme="majorHAnsi" w:cs="Times"/>
          <w:color w:val="262626"/>
        </w:rPr>
        <w:t xml:space="preserve">and block your future access to the </w:t>
      </w:r>
      <w:r w:rsidR="002F1B69">
        <w:rPr>
          <w:rFonts w:asciiTheme="majorHAnsi" w:hAnsiTheme="majorHAnsi" w:cs="Times"/>
          <w:color w:val="262626"/>
        </w:rPr>
        <w:t>Mobile App</w:t>
      </w:r>
      <w:r w:rsidR="00E76250">
        <w:rPr>
          <w:rFonts w:asciiTheme="majorHAnsi" w:hAnsiTheme="majorHAnsi" w:cs="Times"/>
          <w:color w:val="262626"/>
        </w:rPr>
        <w:t xml:space="preserve"> </w:t>
      </w:r>
      <w:r w:rsidR="00E60818" w:rsidRPr="0045405A">
        <w:rPr>
          <w:rFonts w:asciiTheme="majorHAnsi" w:hAnsiTheme="majorHAnsi" w:cs="Times"/>
          <w:color w:val="262626"/>
        </w:rPr>
        <w:t xml:space="preserve">if </w:t>
      </w:r>
      <w:proofErr w:type="spellStart"/>
      <w:r w:rsidR="00C96A90">
        <w:rPr>
          <w:rFonts w:asciiTheme="majorHAnsi" w:hAnsiTheme="majorHAnsi" w:cs="Times"/>
          <w:color w:val="262626"/>
        </w:rPr>
        <w:t>StylFlip</w:t>
      </w:r>
      <w:proofErr w:type="spellEnd"/>
      <w:r w:rsidR="00E60818" w:rsidRPr="0045405A">
        <w:rPr>
          <w:rFonts w:asciiTheme="majorHAnsi" w:hAnsiTheme="majorHAnsi" w:cs="Times"/>
          <w:color w:val="262626"/>
        </w:rPr>
        <w:t xml:space="preserve"> determines that you have violated the terms of these terms of </w:t>
      </w:r>
      <w:r w:rsidR="00E76250">
        <w:rPr>
          <w:rFonts w:asciiTheme="majorHAnsi" w:hAnsiTheme="majorHAnsi" w:cs="Times"/>
          <w:color w:val="262626"/>
        </w:rPr>
        <w:t>use or any other agreement(s). Y</w:t>
      </w:r>
      <w:r w:rsidR="00E60818" w:rsidRPr="0045405A">
        <w:rPr>
          <w:rFonts w:asciiTheme="majorHAnsi" w:hAnsiTheme="majorHAnsi" w:cs="Times"/>
          <w:color w:val="262626"/>
        </w:rPr>
        <w:t xml:space="preserve">ou also agree that any violation by you of the agreement(s) will cause irreparable harm to </w:t>
      </w:r>
      <w:proofErr w:type="spellStart"/>
      <w:r w:rsidR="00C96A90">
        <w:rPr>
          <w:rFonts w:asciiTheme="majorHAnsi" w:hAnsiTheme="majorHAnsi" w:cs="Times"/>
          <w:color w:val="262626"/>
        </w:rPr>
        <w:t>StylFlip</w:t>
      </w:r>
      <w:proofErr w:type="spellEnd"/>
      <w:r w:rsidR="00E60818" w:rsidRPr="0045405A">
        <w:rPr>
          <w:rFonts w:asciiTheme="majorHAnsi" w:hAnsiTheme="majorHAnsi" w:cs="Times"/>
          <w:color w:val="262626"/>
        </w:rPr>
        <w:t xml:space="preserve">, for which monetary damages may be inadequate, and you consent to </w:t>
      </w:r>
      <w:proofErr w:type="spellStart"/>
      <w:r w:rsidR="00C96A90">
        <w:rPr>
          <w:rFonts w:asciiTheme="majorHAnsi" w:hAnsiTheme="majorHAnsi" w:cs="Times"/>
          <w:color w:val="262626"/>
        </w:rPr>
        <w:t>StylFlip</w:t>
      </w:r>
      <w:proofErr w:type="spellEnd"/>
      <w:r w:rsidR="00E60818" w:rsidRPr="0045405A">
        <w:rPr>
          <w:rFonts w:asciiTheme="majorHAnsi" w:hAnsiTheme="majorHAnsi" w:cs="Times"/>
          <w:color w:val="262626"/>
        </w:rPr>
        <w:t xml:space="preserve"> obtaining any injunctive or equitable relief that </w:t>
      </w:r>
      <w:proofErr w:type="spellStart"/>
      <w:r w:rsidR="00C96A90">
        <w:rPr>
          <w:rFonts w:asciiTheme="majorHAnsi" w:hAnsiTheme="majorHAnsi" w:cs="Times"/>
          <w:color w:val="262626"/>
        </w:rPr>
        <w:t>StylFlip</w:t>
      </w:r>
      <w:proofErr w:type="spellEnd"/>
      <w:r w:rsidR="00E60818" w:rsidRPr="0045405A">
        <w:rPr>
          <w:rFonts w:asciiTheme="majorHAnsi" w:hAnsiTheme="majorHAnsi" w:cs="Times"/>
          <w:color w:val="262626"/>
        </w:rPr>
        <w:t xml:space="preserve"> deems necessary or appr</w:t>
      </w:r>
      <w:r w:rsidR="00E76250">
        <w:rPr>
          <w:rFonts w:asciiTheme="majorHAnsi" w:hAnsiTheme="majorHAnsi" w:cs="Times"/>
          <w:color w:val="262626"/>
        </w:rPr>
        <w:t>opriate in such circumstances. T</w:t>
      </w:r>
      <w:r w:rsidR="00E60818" w:rsidRPr="0045405A">
        <w:rPr>
          <w:rFonts w:asciiTheme="majorHAnsi" w:hAnsiTheme="majorHAnsi" w:cs="Times"/>
          <w:color w:val="262626"/>
        </w:rPr>
        <w:t xml:space="preserve">hese remedies are in addition to any other remedies </w:t>
      </w:r>
      <w:proofErr w:type="spellStart"/>
      <w:r w:rsidR="00C96A90">
        <w:rPr>
          <w:rFonts w:asciiTheme="majorHAnsi" w:hAnsiTheme="majorHAnsi" w:cs="Times"/>
          <w:color w:val="262626"/>
        </w:rPr>
        <w:t>StylFlip</w:t>
      </w:r>
      <w:proofErr w:type="spellEnd"/>
      <w:r w:rsidR="00E60818" w:rsidRPr="0045405A">
        <w:rPr>
          <w:rFonts w:asciiTheme="majorHAnsi" w:hAnsiTheme="majorHAnsi" w:cs="Times"/>
          <w:color w:val="262626"/>
        </w:rPr>
        <w:t xml:space="preserve"> may have at law or in equity.</w:t>
      </w:r>
    </w:p>
    <w:p w14:paraId="3ACDA9BF" w14:textId="77777777" w:rsidR="00C45FAB" w:rsidRPr="0045405A" w:rsidRDefault="00C45FAB" w:rsidP="00E60818">
      <w:pPr>
        <w:widowControl w:val="0"/>
        <w:autoSpaceDE w:val="0"/>
        <w:autoSpaceDN w:val="0"/>
        <w:adjustRightInd w:val="0"/>
        <w:jc w:val="both"/>
        <w:rPr>
          <w:rFonts w:asciiTheme="majorHAnsi" w:hAnsiTheme="majorHAnsi" w:cs="Times"/>
          <w:color w:val="262626"/>
        </w:rPr>
      </w:pPr>
    </w:p>
    <w:p w14:paraId="74D15859" w14:textId="1342BE86" w:rsidR="00E60818" w:rsidRPr="0045405A" w:rsidRDefault="00AB2ABA" w:rsidP="003E73FF">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I</w:t>
      </w:r>
      <w:r w:rsidR="00C45FAB" w:rsidRPr="0045405A">
        <w:rPr>
          <w:rFonts w:asciiTheme="majorHAnsi" w:hAnsiTheme="majorHAnsi" w:cs="Times"/>
          <w:color w:val="262626"/>
        </w:rPr>
        <w:t xml:space="preserve">n addition to the </w:t>
      </w:r>
      <w:r w:rsidR="00E60818" w:rsidRPr="0045405A">
        <w:rPr>
          <w:rFonts w:asciiTheme="majorHAnsi" w:hAnsiTheme="majorHAnsi" w:cs="Times"/>
          <w:color w:val="262626"/>
        </w:rPr>
        <w:t xml:space="preserve">above, </w:t>
      </w:r>
      <w:proofErr w:type="spellStart"/>
      <w:r w:rsidR="00C96A90">
        <w:rPr>
          <w:rFonts w:asciiTheme="majorHAnsi" w:hAnsiTheme="majorHAnsi" w:cs="Times"/>
          <w:color w:val="262626"/>
        </w:rPr>
        <w:t>StylFlip</w:t>
      </w:r>
      <w:proofErr w:type="spellEnd"/>
      <w:r w:rsidR="00E60818" w:rsidRPr="0045405A">
        <w:rPr>
          <w:rFonts w:asciiTheme="majorHAnsi" w:hAnsiTheme="majorHAnsi" w:cs="Times"/>
          <w:color w:val="262626"/>
        </w:rPr>
        <w:t xml:space="preserve"> may, at any time, with or without notice, terminate these terms of use (or portion thereof, such as any individual additional terms) with you if:</w:t>
      </w:r>
    </w:p>
    <w:p w14:paraId="1E374ED6" w14:textId="7BBD41AC" w:rsidR="00E60818" w:rsidRPr="0045405A" w:rsidRDefault="00C96A90" w:rsidP="003E73FF">
      <w:pPr>
        <w:widowControl w:val="0"/>
        <w:numPr>
          <w:ilvl w:val="0"/>
          <w:numId w:val="4"/>
        </w:numPr>
        <w:tabs>
          <w:tab w:val="left" w:pos="220"/>
          <w:tab w:val="left" w:pos="720"/>
        </w:tabs>
        <w:autoSpaceDE w:val="0"/>
        <w:autoSpaceDN w:val="0"/>
        <w:adjustRightInd w:val="0"/>
        <w:ind w:left="0" w:firstLine="0"/>
        <w:jc w:val="both"/>
        <w:rPr>
          <w:rFonts w:asciiTheme="majorHAnsi" w:hAnsiTheme="majorHAnsi" w:cs="Times"/>
          <w:color w:val="262626"/>
        </w:rPr>
      </w:pPr>
      <w:proofErr w:type="spellStart"/>
      <w:r>
        <w:rPr>
          <w:rFonts w:asciiTheme="majorHAnsi" w:hAnsiTheme="majorHAnsi" w:cs="Times"/>
          <w:color w:val="262626"/>
        </w:rPr>
        <w:t>StylFlip</w:t>
      </w:r>
      <w:proofErr w:type="spellEnd"/>
      <w:r w:rsidR="00E60818" w:rsidRPr="0045405A">
        <w:rPr>
          <w:rFonts w:asciiTheme="majorHAnsi" w:hAnsiTheme="majorHAnsi" w:cs="Times"/>
          <w:color w:val="262626"/>
        </w:rPr>
        <w:t xml:space="preserve"> is required to do so by law (for example, where the provision of the services to you is, or becomes, unlawful), or upon request by any law enforcement or other government agencies;</w:t>
      </w:r>
    </w:p>
    <w:p w14:paraId="4AD82F00" w14:textId="2579BC16" w:rsidR="00E60818" w:rsidRPr="0045405A" w:rsidRDefault="00E60818" w:rsidP="003E73FF">
      <w:pPr>
        <w:widowControl w:val="0"/>
        <w:numPr>
          <w:ilvl w:val="0"/>
          <w:numId w:val="4"/>
        </w:numPr>
        <w:tabs>
          <w:tab w:val="left" w:pos="220"/>
          <w:tab w:val="left" w:pos="720"/>
        </w:tabs>
        <w:autoSpaceDE w:val="0"/>
        <w:autoSpaceDN w:val="0"/>
        <w:adjustRightInd w:val="0"/>
        <w:ind w:left="0" w:firstLine="0"/>
        <w:jc w:val="both"/>
        <w:rPr>
          <w:rFonts w:asciiTheme="majorHAnsi" w:hAnsiTheme="majorHAnsi" w:cs="Times"/>
          <w:color w:val="262626"/>
        </w:rPr>
      </w:pPr>
      <w:proofErr w:type="gramStart"/>
      <w:r w:rsidRPr="0045405A">
        <w:rPr>
          <w:rFonts w:asciiTheme="majorHAnsi" w:hAnsiTheme="majorHAnsi" w:cs="Times"/>
          <w:color w:val="262626"/>
        </w:rPr>
        <w:t>the</w:t>
      </w:r>
      <w:proofErr w:type="gramEnd"/>
      <w:r w:rsidRPr="0045405A">
        <w:rPr>
          <w:rFonts w:asciiTheme="majorHAnsi" w:hAnsiTheme="majorHAnsi" w:cs="Times"/>
          <w:color w:val="262626"/>
        </w:rPr>
        <w:t xml:space="preserve"> provision of the services to you by </w:t>
      </w:r>
      <w:proofErr w:type="spellStart"/>
      <w:r w:rsidR="00C96A90">
        <w:rPr>
          <w:rFonts w:asciiTheme="majorHAnsi" w:hAnsiTheme="majorHAnsi" w:cs="Times"/>
          <w:color w:val="262626"/>
        </w:rPr>
        <w:t>StylFlip</w:t>
      </w:r>
      <w:proofErr w:type="spellEnd"/>
      <w:r w:rsidRPr="0045405A">
        <w:rPr>
          <w:rFonts w:asciiTheme="majorHAnsi" w:hAnsiTheme="majorHAnsi" w:cs="Times"/>
          <w:color w:val="262626"/>
        </w:rPr>
        <w:t xml:space="preserve"> is, in </w:t>
      </w:r>
      <w:proofErr w:type="spellStart"/>
      <w:r w:rsidR="00C96A90">
        <w:rPr>
          <w:rFonts w:asciiTheme="majorHAnsi" w:hAnsiTheme="majorHAnsi" w:cs="Times"/>
          <w:color w:val="262626"/>
        </w:rPr>
        <w:t>StylFlip</w:t>
      </w:r>
      <w:r w:rsidRPr="0045405A">
        <w:rPr>
          <w:rFonts w:asciiTheme="majorHAnsi" w:hAnsiTheme="majorHAnsi" w:cs="Times"/>
          <w:color w:val="262626"/>
        </w:rPr>
        <w:t>'s</w:t>
      </w:r>
      <w:proofErr w:type="spellEnd"/>
      <w:r w:rsidRPr="0045405A">
        <w:rPr>
          <w:rFonts w:asciiTheme="majorHAnsi" w:hAnsiTheme="majorHAnsi" w:cs="Times"/>
          <w:color w:val="262626"/>
        </w:rPr>
        <w:t xml:space="preserve"> opinion, no longer commercially viable;</w:t>
      </w:r>
    </w:p>
    <w:p w14:paraId="628FE2DF" w14:textId="16D232CF" w:rsidR="00E60818" w:rsidRPr="0045405A" w:rsidRDefault="00C96A90" w:rsidP="003E73FF">
      <w:pPr>
        <w:widowControl w:val="0"/>
        <w:numPr>
          <w:ilvl w:val="0"/>
          <w:numId w:val="4"/>
        </w:numPr>
        <w:tabs>
          <w:tab w:val="left" w:pos="220"/>
          <w:tab w:val="left" w:pos="720"/>
        </w:tabs>
        <w:autoSpaceDE w:val="0"/>
        <w:autoSpaceDN w:val="0"/>
        <w:adjustRightInd w:val="0"/>
        <w:ind w:left="0" w:firstLine="0"/>
        <w:jc w:val="both"/>
        <w:rPr>
          <w:rFonts w:asciiTheme="majorHAnsi" w:hAnsiTheme="majorHAnsi" w:cs="Times"/>
          <w:color w:val="262626"/>
        </w:rPr>
      </w:pPr>
      <w:proofErr w:type="spellStart"/>
      <w:r>
        <w:rPr>
          <w:rFonts w:asciiTheme="majorHAnsi" w:hAnsiTheme="majorHAnsi" w:cs="Times"/>
          <w:color w:val="262626"/>
        </w:rPr>
        <w:t>StylFlip</w:t>
      </w:r>
      <w:proofErr w:type="spellEnd"/>
      <w:r w:rsidR="00E60818" w:rsidRPr="0045405A">
        <w:rPr>
          <w:rFonts w:asciiTheme="majorHAnsi" w:hAnsiTheme="majorHAnsi" w:cs="Times"/>
          <w:color w:val="262626"/>
        </w:rPr>
        <w:t xml:space="preserve"> has elected to discontinue, with or without reason, access to the </w:t>
      </w:r>
      <w:r w:rsidR="002F1B69">
        <w:rPr>
          <w:rFonts w:asciiTheme="majorHAnsi" w:hAnsiTheme="majorHAnsi" w:cs="Times"/>
          <w:color w:val="262626"/>
        </w:rPr>
        <w:t>Mobile App</w:t>
      </w:r>
      <w:r w:rsidR="00E60818" w:rsidRPr="0045405A">
        <w:rPr>
          <w:rFonts w:asciiTheme="majorHAnsi" w:hAnsiTheme="majorHAnsi" w:cs="Times"/>
          <w:color w:val="262626"/>
        </w:rPr>
        <w:t>, the services (or any part thereof); or</w:t>
      </w:r>
    </w:p>
    <w:p w14:paraId="44FF76FA" w14:textId="46587A37" w:rsidR="00E60818" w:rsidRPr="0045405A" w:rsidRDefault="00E60818" w:rsidP="003E73FF">
      <w:pPr>
        <w:widowControl w:val="0"/>
        <w:numPr>
          <w:ilvl w:val="0"/>
          <w:numId w:val="4"/>
        </w:numPr>
        <w:tabs>
          <w:tab w:val="left" w:pos="220"/>
          <w:tab w:val="left" w:pos="720"/>
        </w:tabs>
        <w:autoSpaceDE w:val="0"/>
        <w:autoSpaceDN w:val="0"/>
        <w:adjustRightInd w:val="0"/>
        <w:ind w:left="0" w:firstLine="0"/>
        <w:jc w:val="both"/>
        <w:rPr>
          <w:rFonts w:asciiTheme="majorHAnsi" w:hAnsiTheme="majorHAnsi" w:cs="Times"/>
          <w:color w:val="262626"/>
        </w:rPr>
      </w:pPr>
      <w:proofErr w:type="gramStart"/>
      <w:r w:rsidRPr="0045405A">
        <w:rPr>
          <w:rFonts w:asciiTheme="majorHAnsi" w:hAnsiTheme="majorHAnsi" w:cs="Times"/>
          <w:color w:val="262626"/>
        </w:rPr>
        <w:t>in</w:t>
      </w:r>
      <w:proofErr w:type="gramEnd"/>
      <w:r w:rsidRPr="0045405A">
        <w:rPr>
          <w:rFonts w:asciiTheme="majorHAnsi" w:hAnsiTheme="majorHAnsi" w:cs="Times"/>
          <w:color w:val="262626"/>
        </w:rPr>
        <w:t xml:space="preserve"> the event </w:t>
      </w:r>
      <w:proofErr w:type="spellStart"/>
      <w:r w:rsidR="00C96A90">
        <w:rPr>
          <w:rFonts w:asciiTheme="majorHAnsi" w:hAnsiTheme="majorHAnsi" w:cs="Times"/>
          <w:color w:val="262626"/>
        </w:rPr>
        <w:t>StylFlip</w:t>
      </w:r>
      <w:proofErr w:type="spellEnd"/>
      <w:r w:rsidRPr="0045405A">
        <w:rPr>
          <w:rFonts w:asciiTheme="majorHAnsi" w:hAnsiTheme="majorHAnsi" w:cs="Times"/>
          <w:color w:val="262626"/>
        </w:rPr>
        <w:t xml:space="preserve"> faces any unexpected technical issues or problems that prevent the </w:t>
      </w:r>
      <w:r w:rsidR="002F1B69">
        <w:rPr>
          <w:rFonts w:asciiTheme="majorHAnsi" w:hAnsiTheme="majorHAnsi" w:cs="Times"/>
          <w:color w:val="262626"/>
        </w:rPr>
        <w:t>Mobile App</w:t>
      </w:r>
      <w:r w:rsidR="00A7622B">
        <w:rPr>
          <w:rFonts w:asciiTheme="majorHAnsi" w:hAnsiTheme="majorHAnsi" w:cs="Times"/>
          <w:color w:val="262626"/>
        </w:rPr>
        <w:t xml:space="preserve"> </w:t>
      </w:r>
      <w:r w:rsidRPr="0045405A">
        <w:rPr>
          <w:rFonts w:asciiTheme="majorHAnsi" w:hAnsiTheme="majorHAnsi" w:cs="Times"/>
          <w:color w:val="262626"/>
        </w:rPr>
        <w:t>and / or services from working.</w:t>
      </w:r>
    </w:p>
    <w:p w14:paraId="0D6C51F9" w14:textId="77777777" w:rsidR="00C45FAB" w:rsidRPr="0045405A" w:rsidRDefault="00C45FAB" w:rsidP="00E60818">
      <w:pPr>
        <w:widowControl w:val="0"/>
        <w:autoSpaceDE w:val="0"/>
        <w:autoSpaceDN w:val="0"/>
        <w:adjustRightInd w:val="0"/>
        <w:jc w:val="both"/>
        <w:rPr>
          <w:rFonts w:asciiTheme="majorHAnsi" w:hAnsiTheme="majorHAnsi" w:cs="Times"/>
          <w:color w:val="262626"/>
        </w:rPr>
      </w:pPr>
    </w:p>
    <w:p w14:paraId="4289597E" w14:textId="4B556B3E" w:rsidR="00E60818" w:rsidRPr="0045405A" w:rsidRDefault="00CD3ECA" w:rsidP="00E60818">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E60818" w:rsidRPr="0045405A">
        <w:rPr>
          <w:rFonts w:asciiTheme="majorHAnsi" w:hAnsiTheme="majorHAnsi" w:cs="Times"/>
          <w:color w:val="262626"/>
        </w:rPr>
        <w:t xml:space="preserve">ou agree that all terminations shall be made in </w:t>
      </w:r>
      <w:proofErr w:type="spellStart"/>
      <w:r w:rsidR="00C96A90">
        <w:rPr>
          <w:rFonts w:asciiTheme="majorHAnsi" w:hAnsiTheme="majorHAnsi" w:cs="Times"/>
          <w:color w:val="262626"/>
        </w:rPr>
        <w:t>StylFlip</w:t>
      </w:r>
      <w:r w:rsidR="00E60818" w:rsidRPr="0045405A">
        <w:rPr>
          <w:rFonts w:asciiTheme="majorHAnsi" w:hAnsiTheme="majorHAnsi" w:cs="Times"/>
          <w:color w:val="262626"/>
        </w:rPr>
        <w:t>'s</w:t>
      </w:r>
      <w:proofErr w:type="spellEnd"/>
      <w:r w:rsidR="00E60818" w:rsidRPr="0045405A">
        <w:rPr>
          <w:rFonts w:asciiTheme="majorHAnsi" w:hAnsiTheme="majorHAnsi" w:cs="Times"/>
          <w:color w:val="262626"/>
        </w:rPr>
        <w:t xml:space="preserve"> sole discretion and that </w:t>
      </w:r>
      <w:proofErr w:type="spellStart"/>
      <w:r w:rsidR="00C96A90">
        <w:rPr>
          <w:rFonts w:asciiTheme="majorHAnsi" w:hAnsiTheme="majorHAnsi" w:cs="Times"/>
          <w:color w:val="262626"/>
        </w:rPr>
        <w:t>StylFlip</w:t>
      </w:r>
      <w:proofErr w:type="spellEnd"/>
      <w:r w:rsidR="00E60818" w:rsidRPr="0045405A">
        <w:rPr>
          <w:rFonts w:asciiTheme="majorHAnsi" w:hAnsiTheme="majorHAnsi" w:cs="Times"/>
          <w:color w:val="262626"/>
        </w:rPr>
        <w:t xml:space="preserve"> shall not be liable to you or any third party for any termination of your account (and accompanying deletion of your account information), or your access to the </w:t>
      </w:r>
      <w:r w:rsidR="002F1B69">
        <w:rPr>
          <w:rFonts w:asciiTheme="majorHAnsi" w:hAnsiTheme="majorHAnsi" w:cs="Times"/>
          <w:color w:val="262626"/>
        </w:rPr>
        <w:t>Mobile App</w:t>
      </w:r>
      <w:r w:rsidR="00A7622B">
        <w:rPr>
          <w:rFonts w:asciiTheme="majorHAnsi" w:hAnsiTheme="majorHAnsi" w:cs="Times"/>
          <w:color w:val="262626"/>
        </w:rPr>
        <w:t xml:space="preserve"> </w:t>
      </w:r>
      <w:r w:rsidR="00E60818" w:rsidRPr="0045405A">
        <w:rPr>
          <w:rFonts w:asciiTheme="majorHAnsi" w:hAnsiTheme="majorHAnsi" w:cs="Times"/>
          <w:color w:val="262626"/>
        </w:rPr>
        <w:t>and services.</w:t>
      </w:r>
    </w:p>
    <w:p w14:paraId="28253420" w14:textId="49D3A388" w:rsidR="009D43A2" w:rsidRPr="0045405A" w:rsidRDefault="00D228DE" w:rsidP="00302F16">
      <w:pPr>
        <w:widowControl w:val="0"/>
        <w:autoSpaceDE w:val="0"/>
        <w:autoSpaceDN w:val="0"/>
        <w:adjustRightInd w:val="0"/>
        <w:jc w:val="both"/>
        <w:rPr>
          <w:rFonts w:asciiTheme="majorHAnsi" w:hAnsiTheme="majorHAnsi" w:cs="Times"/>
          <w:b/>
          <w:bCs/>
          <w:color w:val="FFFFFF"/>
        </w:rPr>
      </w:pPr>
      <w:r w:rsidRPr="0045405A">
        <w:rPr>
          <w:rFonts w:asciiTheme="majorHAnsi" w:hAnsiTheme="majorHAnsi" w:cs="Times"/>
          <w:b/>
          <w:bCs/>
          <w:color w:val="FFFFFF"/>
        </w:rPr>
        <w:t>.</w:t>
      </w:r>
    </w:p>
    <w:p w14:paraId="364D7742" w14:textId="08608EC4" w:rsidR="009D43A2" w:rsidRPr="0045405A" w:rsidRDefault="00C324AF" w:rsidP="00302F16">
      <w:pPr>
        <w:widowControl w:val="0"/>
        <w:autoSpaceDE w:val="0"/>
        <w:autoSpaceDN w:val="0"/>
        <w:adjustRightInd w:val="0"/>
        <w:jc w:val="both"/>
        <w:outlineLvl w:val="0"/>
        <w:rPr>
          <w:rFonts w:asciiTheme="majorHAnsi" w:hAnsiTheme="majorHAnsi" w:cs="Times"/>
          <w:b/>
          <w:bCs/>
          <w:color w:val="262626"/>
          <w:u w:val="single"/>
        </w:rPr>
      </w:pPr>
      <w:r w:rsidRPr="0045405A">
        <w:rPr>
          <w:rFonts w:asciiTheme="majorHAnsi" w:hAnsiTheme="majorHAnsi" w:cs="Times"/>
          <w:b/>
          <w:bCs/>
          <w:color w:val="262626"/>
          <w:u w:val="single"/>
        </w:rPr>
        <w:t>I</w:t>
      </w:r>
      <w:r w:rsidR="00D228DE" w:rsidRPr="0045405A">
        <w:rPr>
          <w:rFonts w:asciiTheme="majorHAnsi" w:hAnsiTheme="majorHAnsi" w:cs="Times"/>
          <w:b/>
          <w:bCs/>
          <w:color w:val="262626"/>
          <w:u w:val="single"/>
        </w:rPr>
        <w:t>ntellectual property rights</w:t>
      </w:r>
    </w:p>
    <w:p w14:paraId="6D24D2E0" w14:textId="76141EF3" w:rsidR="009D43A2" w:rsidRPr="0045405A" w:rsidRDefault="009D43A2" w:rsidP="00A11795">
      <w:pPr>
        <w:widowControl w:val="0"/>
        <w:autoSpaceDE w:val="0"/>
        <w:autoSpaceDN w:val="0"/>
        <w:adjustRightInd w:val="0"/>
        <w:jc w:val="both"/>
        <w:rPr>
          <w:rFonts w:asciiTheme="majorHAnsi" w:hAnsiTheme="majorHAnsi" w:cs="Calibri"/>
        </w:rPr>
      </w:pPr>
    </w:p>
    <w:p w14:paraId="38BAC1A7" w14:textId="61C940B0" w:rsidR="009D43A2" w:rsidRPr="0045405A" w:rsidRDefault="00925478"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T</w:t>
      </w:r>
      <w:r w:rsidR="00D228DE" w:rsidRPr="0045405A">
        <w:rPr>
          <w:rFonts w:asciiTheme="majorHAnsi" w:hAnsiTheme="majorHAnsi" w:cs="Times"/>
          <w:color w:val="262626"/>
        </w:rPr>
        <w:t xml:space="preserve">he </w:t>
      </w:r>
      <w:r w:rsidR="002F1B69">
        <w:rPr>
          <w:rFonts w:asciiTheme="majorHAnsi" w:hAnsiTheme="majorHAnsi" w:cs="Times"/>
          <w:color w:val="262626"/>
        </w:rPr>
        <w:t>Mobile App</w:t>
      </w:r>
      <w:r w:rsidR="00434FD2">
        <w:rPr>
          <w:rFonts w:asciiTheme="majorHAnsi" w:hAnsiTheme="majorHAnsi" w:cs="Times"/>
          <w:color w:val="262626"/>
        </w:rPr>
        <w:t xml:space="preserve"> </w:t>
      </w:r>
      <w:r w:rsidR="00D228DE" w:rsidRPr="0045405A">
        <w:rPr>
          <w:rFonts w:asciiTheme="majorHAnsi" w:hAnsiTheme="majorHAnsi" w:cs="Times"/>
          <w:color w:val="262626"/>
        </w:rPr>
        <w:t xml:space="preserve">and the processes, and their selection and arrangement, including but not limited to all text, graphics, user interfaces, visual interfaces, sounds and music (if any), artwork and computer code (collectively, the "content") on the </w:t>
      </w:r>
      <w:r w:rsidR="002F1B69">
        <w:rPr>
          <w:rFonts w:asciiTheme="majorHAnsi" w:hAnsiTheme="majorHAnsi" w:cs="Times"/>
          <w:color w:val="262626"/>
        </w:rPr>
        <w:t>Mobile App</w:t>
      </w:r>
      <w:r w:rsidR="00434FD2">
        <w:rPr>
          <w:rFonts w:asciiTheme="majorHAnsi" w:hAnsiTheme="majorHAnsi" w:cs="Times"/>
          <w:color w:val="262626"/>
        </w:rPr>
        <w:t xml:space="preserve"> </w:t>
      </w:r>
      <w:r w:rsidR="00D228DE" w:rsidRPr="0045405A">
        <w:rPr>
          <w:rFonts w:asciiTheme="majorHAnsi" w:hAnsiTheme="majorHAnsi" w:cs="Times"/>
          <w:color w:val="262626"/>
        </w:rPr>
        <w:t xml:space="preserve">is owned and controlled by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or its licensors and the design, structure, selection, coordination, expression, look and feel and arrangement of such content is protected by copyright, patent and trademark laws, and various other intellectual property rights. </w:t>
      </w:r>
      <w:proofErr w:type="gramStart"/>
      <w:r w:rsidR="00D228DE" w:rsidRPr="0045405A">
        <w:rPr>
          <w:rFonts w:asciiTheme="majorHAnsi" w:hAnsiTheme="majorHAnsi" w:cs="Times"/>
          <w:color w:val="262626"/>
        </w:rPr>
        <w:t>through</w:t>
      </w:r>
      <w:proofErr w:type="gramEnd"/>
      <w:r w:rsidR="00D228DE" w:rsidRPr="0045405A">
        <w:rPr>
          <w:rFonts w:asciiTheme="majorHAnsi" w:hAnsiTheme="majorHAnsi" w:cs="Times"/>
          <w:color w:val="262626"/>
        </w:rPr>
        <w:t xml:space="preserve"> your use of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by no means are any rights impliedly or expressly granted to you in respect of such content.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reserves the right to change or modify the content from time to time at its sole discretion.</w:t>
      </w:r>
    </w:p>
    <w:p w14:paraId="6484C3D7" w14:textId="77777777" w:rsidR="00A73C81" w:rsidRPr="0045405A" w:rsidRDefault="00A73C81" w:rsidP="00302F16">
      <w:pPr>
        <w:widowControl w:val="0"/>
        <w:autoSpaceDE w:val="0"/>
        <w:autoSpaceDN w:val="0"/>
        <w:adjustRightInd w:val="0"/>
        <w:jc w:val="both"/>
        <w:rPr>
          <w:rFonts w:asciiTheme="majorHAnsi" w:hAnsiTheme="majorHAnsi" w:cs="Times"/>
          <w:color w:val="262626"/>
        </w:rPr>
      </w:pPr>
    </w:p>
    <w:p w14:paraId="00EAF9C8" w14:textId="04230F20" w:rsidR="009D43A2" w:rsidRPr="0045405A" w:rsidRDefault="00925478"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T</w:t>
      </w:r>
      <w:r w:rsidR="00D228DE" w:rsidRPr="0045405A">
        <w:rPr>
          <w:rFonts w:asciiTheme="majorHAnsi" w:hAnsiTheme="majorHAnsi" w:cs="Times"/>
          <w:color w:val="262626"/>
        </w:rPr>
        <w:t xml:space="preserve">he trademarks, logos and service marks displayed on the </w:t>
      </w:r>
      <w:r w:rsidR="002F1B69">
        <w:rPr>
          <w:rFonts w:asciiTheme="majorHAnsi" w:hAnsiTheme="majorHAnsi" w:cs="Times"/>
          <w:color w:val="262626"/>
        </w:rPr>
        <w:t>Mobile App</w:t>
      </w:r>
      <w:r w:rsidR="00434FD2">
        <w:rPr>
          <w:rFonts w:asciiTheme="majorHAnsi" w:hAnsiTheme="majorHAnsi" w:cs="Times"/>
          <w:color w:val="262626"/>
        </w:rPr>
        <w:t xml:space="preserve"> </w:t>
      </w:r>
      <w:r w:rsidR="00D228DE" w:rsidRPr="0045405A">
        <w:rPr>
          <w:rFonts w:asciiTheme="majorHAnsi" w:hAnsiTheme="majorHAnsi" w:cs="Times"/>
          <w:color w:val="262626"/>
        </w:rPr>
        <w:t xml:space="preserve">("marks") are the property of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or their vendors/selle</w:t>
      </w:r>
      <w:r w:rsidR="009D093E">
        <w:rPr>
          <w:rFonts w:asciiTheme="majorHAnsi" w:hAnsiTheme="majorHAnsi" w:cs="Times"/>
          <w:color w:val="262626"/>
        </w:rPr>
        <w:t>r or respective third parties. Y</w:t>
      </w:r>
      <w:r w:rsidR="00D228DE" w:rsidRPr="0045405A">
        <w:rPr>
          <w:rFonts w:asciiTheme="majorHAnsi" w:hAnsiTheme="majorHAnsi" w:cs="Times"/>
          <w:color w:val="262626"/>
        </w:rPr>
        <w:t xml:space="preserve">ou are not permitted to use the marks without the prior consent of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the vendor/seller or the third party that may own the marks.</w:t>
      </w:r>
    </w:p>
    <w:p w14:paraId="517D2939" w14:textId="5459EC17" w:rsidR="009D43A2" w:rsidRPr="0045405A" w:rsidRDefault="009D43A2" w:rsidP="00302F16">
      <w:pPr>
        <w:widowControl w:val="0"/>
        <w:autoSpaceDE w:val="0"/>
        <w:autoSpaceDN w:val="0"/>
        <w:adjustRightInd w:val="0"/>
        <w:jc w:val="both"/>
        <w:outlineLvl w:val="0"/>
        <w:rPr>
          <w:rFonts w:asciiTheme="majorHAnsi" w:hAnsiTheme="majorHAnsi" w:cs="Times"/>
          <w:color w:val="262626"/>
        </w:rPr>
      </w:pPr>
    </w:p>
    <w:p w14:paraId="49A3590F" w14:textId="45AFBF3F" w:rsidR="009D43A2" w:rsidRPr="0045405A" w:rsidRDefault="00925478"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U</w:t>
      </w:r>
      <w:r w:rsidR="00D228DE" w:rsidRPr="0045405A">
        <w:rPr>
          <w:rFonts w:asciiTheme="majorHAnsi" w:hAnsiTheme="majorHAnsi" w:cs="Times"/>
          <w:color w:val="262626"/>
        </w:rPr>
        <w:t xml:space="preserve">nless otherwise indicated or anything contained to the contrary or any proprietary material owned by a third party and so expressly mentioned,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owns all intellectual property rights to and into the trademark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and the </w:t>
      </w:r>
      <w:r w:rsidR="002F1B69">
        <w:rPr>
          <w:rFonts w:asciiTheme="majorHAnsi" w:hAnsiTheme="majorHAnsi" w:cs="Times"/>
          <w:color w:val="262626"/>
        </w:rPr>
        <w:t>Mobile App</w:t>
      </w:r>
      <w:r w:rsidR="00D228DE" w:rsidRPr="0045405A">
        <w:rPr>
          <w:rFonts w:asciiTheme="majorHAnsi" w:hAnsiTheme="majorHAnsi" w:cs="Times"/>
          <w:color w:val="262626"/>
        </w:rPr>
        <w:t>, including, without limitation, any and all rights, title and interest in and to copyright, related rights, patents, utility models, designs, know-how, trade secrets and inventions (patent pending), goodwill, source code, meta tags, databases, text, content, graphics, icons, and hyperlinks.</w:t>
      </w:r>
    </w:p>
    <w:p w14:paraId="23A08C87" w14:textId="77777777" w:rsidR="00650619" w:rsidRPr="0045405A" w:rsidRDefault="00650619" w:rsidP="00302F16">
      <w:pPr>
        <w:widowControl w:val="0"/>
        <w:autoSpaceDE w:val="0"/>
        <w:autoSpaceDN w:val="0"/>
        <w:adjustRightInd w:val="0"/>
        <w:jc w:val="both"/>
        <w:rPr>
          <w:rFonts w:asciiTheme="majorHAnsi" w:hAnsiTheme="majorHAnsi" w:cs="Times"/>
          <w:color w:val="262626"/>
        </w:rPr>
      </w:pPr>
    </w:p>
    <w:p w14:paraId="7C71135F" w14:textId="719F9DDB" w:rsidR="009D43A2" w:rsidRPr="0045405A" w:rsidRDefault="00925478"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D228DE" w:rsidRPr="0045405A">
        <w:rPr>
          <w:rFonts w:asciiTheme="majorHAnsi" w:hAnsiTheme="majorHAnsi" w:cs="Times"/>
          <w:color w:val="262626"/>
        </w:rPr>
        <w:t xml:space="preserve">ou acknowledge and agree that you shall not copy, republish, post, display, translate, transmit, reproduce or distribute any content through any medium without obtaining the necessary authorization from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or thirty party owner of such content.</w:t>
      </w:r>
    </w:p>
    <w:p w14:paraId="5D64C266" w14:textId="77777777" w:rsidR="009D43A2" w:rsidRPr="0045405A" w:rsidRDefault="009D43A2" w:rsidP="00302F16">
      <w:pPr>
        <w:widowControl w:val="0"/>
        <w:autoSpaceDE w:val="0"/>
        <w:autoSpaceDN w:val="0"/>
        <w:adjustRightInd w:val="0"/>
        <w:jc w:val="both"/>
        <w:rPr>
          <w:rFonts w:asciiTheme="majorHAnsi" w:hAnsiTheme="majorHAnsi" w:cs="Times"/>
          <w:color w:val="262626"/>
        </w:rPr>
      </w:pPr>
    </w:p>
    <w:p w14:paraId="7D58B921" w14:textId="4A88EA55" w:rsidR="009D43A2" w:rsidRPr="0045405A" w:rsidRDefault="00D228DE" w:rsidP="00302F16">
      <w:pPr>
        <w:widowControl w:val="0"/>
        <w:autoSpaceDE w:val="0"/>
        <w:autoSpaceDN w:val="0"/>
        <w:adjustRightInd w:val="0"/>
        <w:jc w:val="both"/>
        <w:rPr>
          <w:rFonts w:asciiTheme="majorHAnsi" w:hAnsiTheme="majorHAnsi" w:cs="Times"/>
          <w:b/>
          <w:bCs/>
          <w:color w:val="FFFFFF"/>
        </w:rPr>
      </w:pPr>
      <w:r w:rsidRPr="0045405A">
        <w:rPr>
          <w:rFonts w:asciiTheme="majorHAnsi" w:hAnsiTheme="majorHAnsi" w:cs="Times"/>
          <w:b/>
          <w:bCs/>
          <w:color w:val="FFFFFF"/>
        </w:rPr>
        <w:t>10.</w:t>
      </w:r>
    </w:p>
    <w:p w14:paraId="4FC32551" w14:textId="6A374358" w:rsidR="009D43A2" w:rsidRPr="000E783B" w:rsidRDefault="000E783B" w:rsidP="00302F16">
      <w:pPr>
        <w:widowControl w:val="0"/>
        <w:autoSpaceDE w:val="0"/>
        <w:autoSpaceDN w:val="0"/>
        <w:adjustRightInd w:val="0"/>
        <w:jc w:val="both"/>
        <w:outlineLvl w:val="0"/>
        <w:rPr>
          <w:rFonts w:asciiTheme="majorHAnsi" w:hAnsiTheme="majorHAnsi" w:cs="Times"/>
          <w:b/>
          <w:bCs/>
          <w:color w:val="262626"/>
          <w:u w:val="single"/>
        </w:rPr>
      </w:pPr>
      <w:r>
        <w:rPr>
          <w:rFonts w:asciiTheme="majorHAnsi" w:hAnsiTheme="majorHAnsi" w:cs="Times"/>
          <w:b/>
          <w:bCs/>
          <w:color w:val="262626"/>
          <w:u w:val="single"/>
        </w:rPr>
        <w:t>D</w:t>
      </w:r>
      <w:r w:rsidR="00D228DE" w:rsidRPr="000E783B">
        <w:rPr>
          <w:rFonts w:asciiTheme="majorHAnsi" w:hAnsiTheme="majorHAnsi" w:cs="Times"/>
          <w:b/>
          <w:bCs/>
          <w:color w:val="262626"/>
          <w:u w:val="single"/>
        </w:rPr>
        <w:t xml:space="preserve">isclaimer of warranties </w:t>
      </w:r>
    </w:p>
    <w:p w14:paraId="1B0D963F" w14:textId="77777777" w:rsidR="000E783B" w:rsidRDefault="000E783B" w:rsidP="00302F16">
      <w:pPr>
        <w:widowControl w:val="0"/>
        <w:autoSpaceDE w:val="0"/>
        <w:autoSpaceDN w:val="0"/>
        <w:adjustRightInd w:val="0"/>
        <w:jc w:val="both"/>
        <w:rPr>
          <w:rFonts w:asciiTheme="majorHAnsi" w:hAnsiTheme="majorHAnsi" w:cs="Times"/>
          <w:color w:val="262626"/>
        </w:rPr>
      </w:pPr>
    </w:p>
    <w:p w14:paraId="7F174644" w14:textId="04464784" w:rsidR="009D43A2" w:rsidRPr="0045405A" w:rsidRDefault="00D766E7"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T</w:t>
      </w:r>
      <w:r w:rsidR="00D228DE" w:rsidRPr="0045405A">
        <w:rPr>
          <w:rFonts w:asciiTheme="majorHAnsi" w:hAnsiTheme="majorHAnsi" w:cs="Times"/>
          <w:color w:val="262626"/>
        </w:rPr>
        <w:t xml:space="preserve">he </w:t>
      </w:r>
      <w:r w:rsidR="002F1B69">
        <w:rPr>
          <w:rFonts w:asciiTheme="majorHAnsi" w:hAnsiTheme="majorHAnsi" w:cs="Times"/>
          <w:color w:val="262626"/>
        </w:rPr>
        <w:t>Mobile App</w:t>
      </w:r>
      <w:r w:rsidR="00D228DE" w:rsidRPr="0045405A">
        <w:rPr>
          <w:rFonts w:asciiTheme="majorHAnsi" w:hAnsiTheme="majorHAnsi" w:cs="Times"/>
          <w:color w:val="262626"/>
        </w:rPr>
        <w:t xml:space="preserve">, services, content, user content and any third party content are provided by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on an "as is" basis without warranty of any kind, express, implied, statutory or otherwise, including the implied warranties of title, non-infringement, merchantability or fitness for a particular purpose. </w:t>
      </w:r>
      <w:proofErr w:type="gramStart"/>
      <w:r w:rsidR="00D228DE" w:rsidRPr="0045405A">
        <w:rPr>
          <w:rFonts w:asciiTheme="majorHAnsi" w:hAnsiTheme="majorHAnsi" w:cs="Times"/>
          <w:color w:val="262626"/>
        </w:rPr>
        <w:t>without</w:t>
      </w:r>
      <w:proofErr w:type="gramEnd"/>
      <w:r w:rsidR="00D228DE" w:rsidRPr="0045405A">
        <w:rPr>
          <w:rFonts w:asciiTheme="majorHAnsi" w:hAnsiTheme="majorHAnsi" w:cs="Times"/>
          <w:color w:val="262626"/>
        </w:rPr>
        <w:t xml:space="preserve"> limiting the foregoing,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makes no warranty that (</w:t>
      </w:r>
      <w:proofErr w:type="spellStart"/>
      <w:r w:rsidR="00D228DE" w:rsidRPr="0045405A">
        <w:rPr>
          <w:rFonts w:asciiTheme="majorHAnsi" w:hAnsiTheme="majorHAnsi" w:cs="Times"/>
          <w:color w:val="262626"/>
        </w:rPr>
        <w:t>i</w:t>
      </w:r>
      <w:proofErr w:type="spellEnd"/>
      <w:r w:rsidR="00D228DE" w:rsidRPr="0045405A">
        <w:rPr>
          <w:rFonts w:asciiTheme="majorHAnsi" w:hAnsiTheme="majorHAnsi" w:cs="Times"/>
          <w:color w:val="262626"/>
        </w:rPr>
        <w:t xml:space="preserve">) the </w:t>
      </w:r>
      <w:r w:rsidR="002F1B69">
        <w:rPr>
          <w:rFonts w:asciiTheme="majorHAnsi" w:hAnsiTheme="majorHAnsi" w:cs="Times"/>
          <w:color w:val="262626"/>
        </w:rPr>
        <w:t>Mobile App</w:t>
      </w:r>
      <w:r w:rsidR="00C67E00">
        <w:rPr>
          <w:rFonts w:asciiTheme="majorHAnsi" w:hAnsiTheme="majorHAnsi" w:cs="Times"/>
          <w:color w:val="262626"/>
        </w:rPr>
        <w:t xml:space="preserve"> </w:t>
      </w:r>
      <w:r w:rsidR="00D228DE" w:rsidRPr="0045405A">
        <w:rPr>
          <w:rFonts w:asciiTheme="majorHAnsi" w:hAnsiTheme="majorHAnsi" w:cs="Times"/>
          <w:color w:val="262626"/>
        </w:rPr>
        <w:t xml:space="preserve">or the services will meet your requirements or your use of the </w:t>
      </w:r>
      <w:r w:rsidR="002F1B69">
        <w:rPr>
          <w:rFonts w:asciiTheme="majorHAnsi" w:hAnsiTheme="majorHAnsi" w:cs="Times"/>
          <w:color w:val="262626"/>
        </w:rPr>
        <w:t>Mobile App</w:t>
      </w:r>
      <w:r w:rsidR="00C67E00">
        <w:rPr>
          <w:rFonts w:asciiTheme="majorHAnsi" w:hAnsiTheme="majorHAnsi" w:cs="Times"/>
          <w:color w:val="262626"/>
        </w:rPr>
        <w:t xml:space="preserve"> </w:t>
      </w:r>
      <w:r w:rsidR="00D228DE" w:rsidRPr="0045405A">
        <w:rPr>
          <w:rFonts w:asciiTheme="majorHAnsi" w:hAnsiTheme="majorHAnsi" w:cs="Times"/>
          <w:color w:val="262626"/>
        </w:rPr>
        <w:t xml:space="preserve">or the services will be uninterrupted, timely, secure or error-free; (ii) the results that may be obtained from the use of the </w:t>
      </w:r>
      <w:r w:rsidR="002F1B69">
        <w:rPr>
          <w:rFonts w:asciiTheme="majorHAnsi" w:hAnsiTheme="majorHAnsi" w:cs="Times"/>
          <w:color w:val="262626"/>
        </w:rPr>
        <w:t>Mobile App</w:t>
      </w:r>
      <w:r w:rsidR="00C67E00">
        <w:rPr>
          <w:rFonts w:asciiTheme="majorHAnsi" w:hAnsiTheme="majorHAnsi" w:cs="Times"/>
          <w:color w:val="262626"/>
        </w:rPr>
        <w:t xml:space="preserve"> </w:t>
      </w:r>
      <w:r w:rsidR="00D228DE" w:rsidRPr="0045405A">
        <w:rPr>
          <w:rFonts w:asciiTheme="majorHAnsi" w:hAnsiTheme="majorHAnsi" w:cs="Times"/>
          <w:color w:val="262626"/>
        </w:rPr>
        <w:t xml:space="preserve">or services will be effective, accurate or reliable; (iii) the quality of the </w:t>
      </w:r>
      <w:r w:rsidR="002F1B69">
        <w:rPr>
          <w:rFonts w:asciiTheme="majorHAnsi" w:hAnsiTheme="majorHAnsi" w:cs="Times"/>
          <w:color w:val="262626"/>
        </w:rPr>
        <w:t>Mobile App</w:t>
      </w:r>
      <w:r w:rsidR="00C67E00">
        <w:rPr>
          <w:rFonts w:asciiTheme="majorHAnsi" w:hAnsiTheme="majorHAnsi" w:cs="Times"/>
          <w:color w:val="262626"/>
        </w:rPr>
        <w:t xml:space="preserve"> </w:t>
      </w:r>
      <w:r w:rsidR="00D228DE" w:rsidRPr="0045405A">
        <w:rPr>
          <w:rFonts w:asciiTheme="majorHAnsi" w:hAnsiTheme="majorHAnsi" w:cs="Times"/>
          <w:color w:val="262626"/>
        </w:rPr>
        <w:t xml:space="preserve">or services will meet your expectations; or that (iv) any errors or defects in the </w:t>
      </w:r>
      <w:r w:rsidR="002F1B69">
        <w:rPr>
          <w:rFonts w:asciiTheme="majorHAnsi" w:hAnsiTheme="majorHAnsi" w:cs="Times"/>
          <w:color w:val="262626"/>
        </w:rPr>
        <w:t>Mobile App</w:t>
      </w:r>
      <w:r w:rsidR="00C67E00">
        <w:rPr>
          <w:rFonts w:asciiTheme="majorHAnsi" w:hAnsiTheme="majorHAnsi" w:cs="Times"/>
          <w:color w:val="262626"/>
        </w:rPr>
        <w:t xml:space="preserve"> </w:t>
      </w:r>
      <w:r w:rsidR="00D228DE" w:rsidRPr="0045405A">
        <w:rPr>
          <w:rFonts w:asciiTheme="majorHAnsi" w:hAnsiTheme="majorHAnsi" w:cs="Times"/>
          <w:color w:val="262626"/>
        </w:rPr>
        <w:t>or</w:t>
      </w:r>
      <w:r>
        <w:rPr>
          <w:rFonts w:asciiTheme="majorHAnsi" w:hAnsiTheme="majorHAnsi" w:cs="Times"/>
          <w:color w:val="262626"/>
        </w:rPr>
        <w:t xml:space="preserve"> </w:t>
      </w:r>
      <w:r w:rsidR="00FA4070">
        <w:rPr>
          <w:rFonts w:asciiTheme="majorHAnsi" w:hAnsiTheme="majorHAnsi" w:cs="Times"/>
          <w:color w:val="262626"/>
        </w:rPr>
        <w:t>services will be corrected. N</w:t>
      </w:r>
      <w:r w:rsidR="00D228DE" w:rsidRPr="0045405A">
        <w:rPr>
          <w:rFonts w:asciiTheme="majorHAnsi" w:hAnsiTheme="majorHAnsi" w:cs="Times"/>
          <w:color w:val="262626"/>
        </w:rPr>
        <w:t xml:space="preserve">o advice or information, whether oral or written, obtained by you from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or through</w:t>
      </w:r>
      <w:r w:rsidR="00C67E00">
        <w:rPr>
          <w:rFonts w:asciiTheme="majorHAnsi" w:hAnsiTheme="majorHAnsi" w:cs="Times"/>
          <w:color w:val="262626"/>
        </w:rPr>
        <w:t xml:space="preserve"> </w:t>
      </w:r>
      <w:r w:rsidR="00D228DE" w:rsidRPr="0045405A">
        <w:rPr>
          <w:rFonts w:asciiTheme="majorHAnsi" w:hAnsiTheme="majorHAnsi" w:cs="Times"/>
          <w:color w:val="262626"/>
        </w:rPr>
        <w:t xml:space="preserve">the </w:t>
      </w:r>
      <w:r w:rsidR="002F1B69">
        <w:rPr>
          <w:rFonts w:asciiTheme="majorHAnsi" w:hAnsiTheme="majorHAnsi" w:cs="Times"/>
          <w:color w:val="262626"/>
        </w:rPr>
        <w:t>Mobile App</w:t>
      </w:r>
      <w:r w:rsidR="00D228DE" w:rsidRPr="0045405A">
        <w:rPr>
          <w:rFonts w:asciiTheme="majorHAnsi" w:hAnsiTheme="majorHAnsi" w:cs="Times"/>
          <w:color w:val="262626"/>
        </w:rPr>
        <w:t>/ content</w:t>
      </w:r>
      <w:r w:rsidR="00C67E00">
        <w:rPr>
          <w:rFonts w:asciiTheme="majorHAnsi" w:hAnsiTheme="majorHAnsi" w:cs="Times"/>
          <w:color w:val="262626"/>
        </w:rPr>
        <w:t xml:space="preserve"> </w:t>
      </w:r>
      <w:r w:rsidR="00D228DE" w:rsidRPr="0045405A">
        <w:rPr>
          <w:rFonts w:asciiTheme="majorHAnsi" w:hAnsiTheme="majorHAnsi" w:cs="Times"/>
          <w:color w:val="262626"/>
        </w:rPr>
        <w:t>or from use of the services shall create any warranty not expressly stated in these terms of use.</w:t>
      </w:r>
    </w:p>
    <w:p w14:paraId="5DB94676" w14:textId="77777777" w:rsidR="00D766E7" w:rsidRPr="0045405A" w:rsidRDefault="00D766E7" w:rsidP="00302F16">
      <w:pPr>
        <w:widowControl w:val="0"/>
        <w:autoSpaceDE w:val="0"/>
        <w:autoSpaceDN w:val="0"/>
        <w:adjustRightInd w:val="0"/>
        <w:jc w:val="both"/>
        <w:rPr>
          <w:rFonts w:asciiTheme="majorHAnsi" w:hAnsiTheme="majorHAnsi" w:cs="Times"/>
          <w:color w:val="262626"/>
        </w:rPr>
      </w:pPr>
    </w:p>
    <w:p w14:paraId="22BEDAC1" w14:textId="7C95249E" w:rsidR="009D43A2" w:rsidRPr="0045405A" w:rsidRDefault="00C96A90" w:rsidP="00302F16">
      <w:pPr>
        <w:widowControl w:val="0"/>
        <w:autoSpaceDE w:val="0"/>
        <w:autoSpaceDN w:val="0"/>
        <w:adjustRightInd w:val="0"/>
        <w:jc w:val="both"/>
        <w:rPr>
          <w:rFonts w:asciiTheme="majorHAnsi" w:hAnsiTheme="majorHAnsi" w:cs="Times"/>
          <w:color w:val="262626"/>
        </w:rPr>
      </w:pP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has endeavored to ensure that all the information on the </w:t>
      </w:r>
      <w:r w:rsidR="002F1B69">
        <w:rPr>
          <w:rFonts w:asciiTheme="majorHAnsi" w:hAnsiTheme="majorHAnsi" w:cs="Times"/>
          <w:color w:val="262626"/>
        </w:rPr>
        <w:t>Mobile App</w:t>
      </w:r>
      <w:r w:rsidR="005F33AC">
        <w:rPr>
          <w:rFonts w:asciiTheme="majorHAnsi" w:hAnsiTheme="majorHAnsi" w:cs="Times"/>
          <w:color w:val="262626"/>
        </w:rPr>
        <w:t xml:space="preserve"> </w:t>
      </w:r>
      <w:r w:rsidR="00D228DE" w:rsidRPr="0045405A">
        <w:rPr>
          <w:rFonts w:asciiTheme="majorHAnsi" w:hAnsiTheme="majorHAnsi" w:cs="Times"/>
          <w:color w:val="262626"/>
        </w:rPr>
        <w:t xml:space="preserve">is correct, but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neither warrants nor makes any representations regarding the quality, accuracy or completeness of any data, information, product or service. </w:t>
      </w:r>
    </w:p>
    <w:p w14:paraId="11B0B91A" w14:textId="77777777" w:rsidR="008D6356" w:rsidRDefault="00D228DE" w:rsidP="00302F16">
      <w:pPr>
        <w:widowControl w:val="0"/>
        <w:autoSpaceDE w:val="0"/>
        <w:autoSpaceDN w:val="0"/>
        <w:adjustRightInd w:val="0"/>
        <w:jc w:val="both"/>
        <w:rPr>
          <w:rFonts w:asciiTheme="majorHAnsi" w:hAnsiTheme="majorHAnsi" w:cs="Times"/>
          <w:b/>
          <w:bCs/>
          <w:color w:val="FFFFFF"/>
        </w:rPr>
      </w:pPr>
      <w:r w:rsidRPr="0045405A">
        <w:rPr>
          <w:rFonts w:asciiTheme="majorHAnsi" w:hAnsiTheme="majorHAnsi" w:cs="Times"/>
          <w:b/>
          <w:bCs/>
          <w:color w:val="FFFFFF"/>
        </w:rPr>
        <w:t>1</w:t>
      </w:r>
    </w:p>
    <w:p w14:paraId="58058DAD" w14:textId="43B9CB13" w:rsidR="009D43A2" w:rsidRPr="0045405A" w:rsidRDefault="00D228DE" w:rsidP="00302F16">
      <w:pPr>
        <w:widowControl w:val="0"/>
        <w:autoSpaceDE w:val="0"/>
        <w:autoSpaceDN w:val="0"/>
        <w:adjustRightInd w:val="0"/>
        <w:jc w:val="both"/>
        <w:rPr>
          <w:rFonts w:asciiTheme="majorHAnsi" w:hAnsiTheme="majorHAnsi" w:cs="Times"/>
          <w:b/>
          <w:bCs/>
          <w:color w:val="FFFFFF"/>
        </w:rPr>
      </w:pPr>
      <w:r w:rsidRPr="0045405A">
        <w:rPr>
          <w:rFonts w:asciiTheme="majorHAnsi" w:hAnsiTheme="majorHAnsi" w:cs="Times"/>
          <w:b/>
          <w:bCs/>
          <w:color w:val="FFFFFF"/>
        </w:rPr>
        <w:t>1.</w:t>
      </w:r>
    </w:p>
    <w:p w14:paraId="68191A95" w14:textId="6A517E7C" w:rsidR="009D43A2" w:rsidRPr="008D6356" w:rsidRDefault="00923AE9" w:rsidP="00302F16">
      <w:pPr>
        <w:widowControl w:val="0"/>
        <w:autoSpaceDE w:val="0"/>
        <w:autoSpaceDN w:val="0"/>
        <w:adjustRightInd w:val="0"/>
        <w:jc w:val="both"/>
        <w:outlineLvl w:val="0"/>
        <w:rPr>
          <w:rFonts w:asciiTheme="majorHAnsi" w:hAnsiTheme="majorHAnsi" w:cs="Times"/>
          <w:b/>
          <w:bCs/>
          <w:color w:val="262626"/>
          <w:u w:val="single"/>
        </w:rPr>
      </w:pPr>
      <w:r w:rsidRPr="008D6356">
        <w:rPr>
          <w:rFonts w:asciiTheme="majorHAnsi" w:hAnsiTheme="majorHAnsi" w:cs="Times"/>
          <w:b/>
          <w:bCs/>
          <w:color w:val="262626"/>
          <w:u w:val="single"/>
        </w:rPr>
        <w:t>I</w:t>
      </w:r>
      <w:r w:rsidR="004F7FD6" w:rsidRPr="008D6356">
        <w:rPr>
          <w:rFonts w:asciiTheme="majorHAnsi" w:hAnsiTheme="majorHAnsi" w:cs="Times"/>
          <w:b/>
          <w:bCs/>
          <w:color w:val="262626"/>
          <w:u w:val="single"/>
        </w:rPr>
        <w:t>ndemnity</w:t>
      </w:r>
      <w:r w:rsidR="00D228DE" w:rsidRPr="008D6356">
        <w:rPr>
          <w:rFonts w:asciiTheme="majorHAnsi" w:hAnsiTheme="majorHAnsi" w:cs="Times"/>
          <w:b/>
          <w:bCs/>
          <w:color w:val="262626"/>
          <w:u w:val="single"/>
        </w:rPr>
        <w:t xml:space="preserve"> </w:t>
      </w:r>
    </w:p>
    <w:p w14:paraId="40F5B5B5" w14:textId="77777777" w:rsidR="00371880" w:rsidRPr="0045405A" w:rsidRDefault="00371880" w:rsidP="00302F16">
      <w:pPr>
        <w:widowControl w:val="0"/>
        <w:autoSpaceDE w:val="0"/>
        <w:autoSpaceDN w:val="0"/>
        <w:adjustRightInd w:val="0"/>
        <w:jc w:val="both"/>
        <w:rPr>
          <w:rFonts w:asciiTheme="majorHAnsi" w:hAnsiTheme="majorHAnsi" w:cs="Calibri"/>
        </w:rPr>
      </w:pPr>
    </w:p>
    <w:p w14:paraId="452AE2DB" w14:textId="6207FBEB" w:rsidR="009D43A2" w:rsidRPr="0045405A" w:rsidRDefault="008D6356"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D228DE" w:rsidRPr="0045405A">
        <w:rPr>
          <w:rFonts w:asciiTheme="majorHAnsi" w:hAnsiTheme="majorHAnsi" w:cs="Times"/>
          <w:color w:val="262626"/>
        </w:rPr>
        <w:t xml:space="preserve">ou agree to indemnify, defend and hold harmless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its subsidiaries, affiliates, vendors, agents and their respective directors, officers, employees, contractors and agents (herein after individually and collectively referred to as "indemnified parties") from and against any and all losses, liabilities, claims, suits, proceedings, penalties, interests, damages, demands, costs and expenses (including legal and other statutory fees and disbursements in connection therewith and interest chargeable thereon) asserted against or incurred by the indemnified parties that arise out of, result from, or in connection with (</w:t>
      </w:r>
      <w:proofErr w:type="spellStart"/>
      <w:r w:rsidR="00D228DE" w:rsidRPr="0045405A">
        <w:rPr>
          <w:rFonts w:asciiTheme="majorHAnsi" w:hAnsiTheme="majorHAnsi" w:cs="Times"/>
          <w:color w:val="262626"/>
        </w:rPr>
        <w:t>i</w:t>
      </w:r>
      <w:proofErr w:type="spellEnd"/>
      <w:r w:rsidR="00D228DE" w:rsidRPr="0045405A">
        <w:rPr>
          <w:rFonts w:asciiTheme="majorHAnsi" w:hAnsiTheme="majorHAnsi" w:cs="Times"/>
          <w:color w:val="262626"/>
        </w:rPr>
        <w:t xml:space="preserve">) your breach of the agreement(s); or (ii) any claims made by any third party due to, or arising out of, or in connection with, your use of the </w:t>
      </w:r>
      <w:r w:rsidR="002F1B69">
        <w:rPr>
          <w:rFonts w:asciiTheme="majorHAnsi" w:hAnsiTheme="majorHAnsi" w:cs="Times"/>
          <w:color w:val="262626"/>
        </w:rPr>
        <w:t>Mobile App</w:t>
      </w:r>
      <w:r w:rsidR="00D228DE" w:rsidRPr="0045405A">
        <w:rPr>
          <w:rFonts w:asciiTheme="majorHAnsi" w:hAnsiTheme="majorHAnsi" w:cs="Times"/>
          <w:color w:val="262626"/>
        </w:rPr>
        <w:t>; or (iii) any claim that any third party content / content, information or materials provided by you caused damage to a third party; or (iv) your violation of any rights of another, including any intellectual property rights.</w:t>
      </w:r>
    </w:p>
    <w:p w14:paraId="60746DC0" w14:textId="77777777" w:rsidR="00371880" w:rsidRPr="0045405A" w:rsidRDefault="00371880" w:rsidP="00302F16">
      <w:pPr>
        <w:widowControl w:val="0"/>
        <w:autoSpaceDE w:val="0"/>
        <w:autoSpaceDN w:val="0"/>
        <w:adjustRightInd w:val="0"/>
        <w:jc w:val="both"/>
        <w:rPr>
          <w:rFonts w:asciiTheme="majorHAnsi" w:hAnsiTheme="majorHAnsi" w:cs="Times"/>
          <w:color w:val="262626"/>
        </w:rPr>
      </w:pPr>
    </w:p>
    <w:p w14:paraId="194DBE5B" w14:textId="2F9D619C" w:rsidR="009D43A2" w:rsidRPr="0045405A" w:rsidRDefault="00C96A90" w:rsidP="00302F16">
      <w:pPr>
        <w:widowControl w:val="0"/>
        <w:autoSpaceDE w:val="0"/>
        <w:autoSpaceDN w:val="0"/>
        <w:adjustRightInd w:val="0"/>
        <w:jc w:val="both"/>
        <w:rPr>
          <w:rFonts w:asciiTheme="majorHAnsi" w:hAnsiTheme="majorHAnsi" w:cs="Times"/>
          <w:color w:val="262626"/>
        </w:rPr>
      </w:pP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may notify you of any </w:t>
      </w:r>
      <w:proofErr w:type="gramStart"/>
      <w:r w:rsidR="00D228DE" w:rsidRPr="0045405A">
        <w:rPr>
          <w:rFonts w:asciiTheme="majorHAnsi" w:hAnsiTheme="majorHAnsi" w:cs="Times"/>
          <w:color w:val="262626"/>
        </w:rPr>
        <w:t>claims which</w:t>
      </w:r>
      <w:proofErr w:type="gramEnd"/>
      <w:r w:rsidR="00D228DE" w:rsidRPr="0045405A">
        <w:rPr>
          <w:rFonts w:asciiTheme="majorHAnsi" w:hAnsiTheme="majorHAnsi" w:cs="Times"/>
          <w:color w:val="262626"/>
        </w:rPr>
        <w:t xml:space="preserve"> you shall be liable to indemnify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against. </w:t>
      </w:r>
      <w:proofErr w:type="gramStart"/>
      <w:r w:rsidR="00D228DE" w:rsidRPr="0045405A">
        <w:rPr>
          <w:rFonts w:asciiTheme="majorHAnsi" w:hAnsiTheme="majorHAnsi" w:cs="Times"/>
          <w:color w:val="262626"/>
        </w:rPr>
        <w:t>you</w:t>
      </w:r>
      <w:proofErr w:type="gramEnd"/>
      <w:r w:rsidR="00D228DE" w:rsidRPr="0045405A">
        <w:rPr>
          <w:rFonts w:asciiTheme="majorHAnsi" w:hAnsiTheme="majorHAnsi" w:cs="Times"/>
          <w:color w:val="262626"/>
        </w:rPr>
        <w:t xml:space="preserve"> will then be required to consult with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regarding the course of action to be undertaken in defending such a claim. </w:t>
      </w:r>
      <w:proofErr w:type="gramStart"/>
      <w:r w:rsidR="00D228DE" w:rsidRPr="0045405A">
        <w:rPr>
          <w:rFonts w:asciiTheme="majorHAnsi" w:hAnsiTheme="majorHAnsi" w:cs="Times"/>
          <w:color w:val="262626"/>
        </w:rPr>
        <w:t>further</w:t>
      </w:r>
      <w:proofErr w:type="gramEnd"/>
      <w:r w:rsidR="00D228DE" w:rsidRPr="0045405A">
        <w:rPr>
          <w:rFonts w:asciiTheme="majorHAnsi" w:hAnsiTheme="majorHAnsi" w:cs="Times"/>
          <w:color w:val="262626"/>
        </w:rPr>
        <w:t xml:space="preserve">, you shall not compromise or settle any claim or admit any liability or wrongdoing on the part of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without the express prior written consent of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which can be withheld or denied or conditioned by </w:t>
      </w:r>
      <w:proofErr w:type="spellStart"/>
      <w:r>
        <w:rPr>
          <w:rFonts w:asciiTheme="majorHAnsi" w:hAnsiTheme="majorHAnsi" w:cs="Times"/>
          <w:color w:val="262626"/>
        </w:rPr>
        <w:t>StylFlip</w:t>
      </w:r>
      <w:proofErr w:type="spellEnd"/>
      <w:r w:rsidR="00D228DE" w:rsidRPr="0045405A">
        <w:rPr>
          <w:rFonts w:asciiTheme="majorHAnsi" w:hAnsiTheme="majorHAnsi" w:cs="Times"/>
          <w:color w:val="262626"/>
        </w:rPr>
        <w:t xml:space="preserve"> in its sole discretion.</w:t>
      </w:r>
    </w:p>
    <w:p w14:paraId="5BF65388" w14:textId="77777777" w:rsidR="009D43A2" w:rsidRPr="0045405A" w:rsidRDefault="009D43A2" w:rsidP="00302F16">
      <w:pPr>
        <w:widowControl w:val="0"/>
        <w:autoSpaceDE w:val="0"/>
        <w:autoSpaceDN w:val="0"/>
        <w:adjustRightInd w:val="0"/>
        <w:jc w:val="both"/>
        <w:rPr>
          <w:rFonts w:asciiTheme="majorHAnsi" w:hAnsiTheme="majorHAnsi" w:cs="Times"/>
          <w:color w:val="262626"/>
        </w:rPr>
      </w:pPr>
    </w:p>
    <w:p w14:paraId="3F61D772" w14:textId="77777777" w:rsidR="003849B4" w:rsidRPr="0045405A" w:rsidRDefault="003849B4" w:rsidP="00302F16">
      <w:pPr>
        <w:widowControl w:val="0"/>
        <w:autoSpaceDE w:val="0"/>
        <w:autoSpaceDN w:val="0"/>
        <w:adjustRightInd w:val="0"/>
        <w:jc w:val="both"/>
        <w:rPr>
          <w:rFonts w:asciiTheme="majorHAnsi" w:hAnsiTheme="majorHAnsi" w:cs="Times"/>
          <w:b/>
          <w:color w:val="262626"/>
          <w:u w:val="single"/>
        </w:rPr>
      </w:pPr>
      <w:r w:rsidRPr="0045405A">
        <w:rPr>
          <w:rFonts w:asciiTheme="majorHAnsi" w:hAnsiTheme="majorHAnsi" w:cs="Times"/>
          <w:b/>
          <w:color w:val="262626"/>
          <w:u w:val="single"/>
        </w:rPr>
        <w:t>Limitation of liability</w:t>
      </w:r>
    </w:p>
    <w:p w14:paraId="13EF6C4A" w14:textId="2793066F" w:rsidR="009D43A2" w:rsidRPr="0045405A" w:rsidRDefault="003849B4" w:rsidP="00302F16">
      <w:pPr>
        <w:widowControl w:val="0"/>
        <w:autoSpaceDE w:val="0"/>
        <w:autoSpaceDN w:val="0"/>
        <w:adjustRightInd w:val="0"/>
        <w:jc w:val="both"/>
        <w:rPr>
          <w:rFonts w:asciiTheme="majorHAnsi" w:hAnsiTheme="majorHAnsi" w:cs="Times"/>
          <w:color w:val="262626"/>
        </w:rPr>
      </w:pPr>
      <w:r w:rsidRPr="0045405A">
        <w:rPr>
          <w:rFonts w:asciiTheme="majorHAnsi" w:hAnsiTheme="majorHAnsi" w:cs="Times"/>
          <w:color w:val="262626"/>
        </w:rPr>
        <w:t xml:space="preserve"> </w:t>
      </w:r>
    </w:p>
    <w:p w14:paraId="631A0B3A" w14:textId="3FD7E6F6" w:rsidR="009D43A2" w:rsidRPr="0045405A" w:rsidRDefault="00E90973"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I</w:t>
      </w:r>
      <w:r w:rsidR="00D228DE" w:rsidRPr="0045405A">
        <w:rPr>
          <w:rFonts w:asciiTheme="majorHAnsi" w:hAnsiTheme="majorHAnsi" w:cs="Times"/>
          <w:color w:val="262626"/>
        </w:rPr>
        <w:t xml:space="preserve">n no event shall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its subsidiaries or affiliates and their respective officers, directors, employees, partners or suppliers be liable to you for any special, incidental, indirect, consequential, exemplary or punitive damages whatsoever, including those resulting from loss of use, data or profits, whether or not foreseeable or whether or not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has been advised of the possibility of such damages, or based on any theory of liability, including breach of contract or warranty, negligence or other tortious action, or any other claim arising out of or in connection with your use of or access to the </w:t>
      </w:r>
      <w:r w:rsidR="002F1B69">
        <w:rPr>
          <w:rFonts w:asciiTheme="majorHAnsi" w:hAnsiTheme="majorHAnsi" w:cs="Times"/>
          <w:color w:val="262626"/>
        </w:rPr>
        <w:t>Mobile App</w:t>
      </w:r>
      <w:r w:rsidR="00D228DE" w:rsidRPr="0045405A">
        <w:rPr>
          <w:rFonts w:asciiTheme="majorHAnsi" w:hAnsiTheme="majorHAnsi" w:cs="Times"/>
          <w:color w:val="262626"/>
        </w:rPr>
        <w:t>, services or content.</w:t>
      </w:r>
    </w:p>
    <w:p w14:paraId="0902A8C6" w14:textId="0D2FD1E7" w:rsidR="009D43A2" w:rsidRPr="0045405A" w:rsidRDefault="00D228DE" w:rsidP="00302F16">
      <w:pPr>
        <w:widowControl w:val="0"/>
        <w:autoSpaceDE w:val="0"/>
        <w:autoSpaceDN w:val="0"/>
        <w:adjustRightInd w:val="0"/>
        <w:jc w:val="both"/>
        <w:rPr>
          <w:rFonts w:asciiTheme="majorHAnsi" w:hAnsiTheme="majorHAnsi" w:cs="Times"/>
          <w:b/>
          <w:bCs/>
          <w:color w:val="FFFFFF"/>
        </w:rPr>
      </w:pPr>
      <w:r w:rsidRPr="0045405A">
        <w:rPr>
          <w:rFonts w:asciiTheme="majorHAnsi" w:hAnsiTheme="majorHAnsi" w:cs="Times"/>
          <w:b/>
          <w:bCs/>
          <w:color w:val="FFFFFF"/>
        </w:rPr>
        <w:t>.</w:t>
      </w:r>
    </w:p>
    <w:p w14:paraId="46115E30" w14:textId="44C2322B" w:rsidR="009D43A2" w:rsidRPr="0045405A" w:rsidRDefault="00D21C26" w:rsidP="00302F16">
      <w:pPr>
        <w:widowControl w:val="0"/>
        <w:autoSpaceDE w:val="0"/>
        <w:autoSpaceDN w:val="0"/>
        <w:adjustRightInd w:val="0"/>
        <w:jc w:val="both"/>
        <w:outlineLvl w:val="0"/>
        <w:rPr>
          <w:rFonts w:asciiTheme="majorHAnsi" w:hAnsiTheme="majorHAnsi" w:cs="Times"/>
          <w:b/>
          <w:bCs/>
          <w:color w:val="262626"/>
          <w:u w:val="single"/>
        </w:rPr>
      </w:pPr>
      <w:r w:rsidRPr="0045405A">
        <w:rPr>
          <w:rFonts w:asciiTheme="majorHAnsi" w:hAnsiTheme="majorHAnsi" w:cs="Times"/>
          <w:b/>
          <w:bCs/>
          <w:color w:val="262626"/>
          <w:u w:val="single"/>
        </w:rPr>
        <w:t>G</w:t>
      </w:r>
      <w:r w:rsidR="00D228DE" w:rsidRPr="0045405A">
        <w:rPr>
          <w:rFonts w:asciiTheme="majorHAnsi" w:hAnsiTheme="majorHAnsi" w:cs="Times"/>
          <w:b/>
          <w:bCs/>
          <w:color w:val="262626"/>
          <w:u w:val="single"/>
        </w:rPr>
        <w:t>overning law and jurisdiction</w:t>
      </w:r>
    </w:p>
    <w:p w14:paraId="0E8AA0AA" w14:textId="77777777" w:rsidR="00D21C26" w:rsidRPr="0045405A" w:rsidRDefault="00D21C26" w:rsidP="00302F16">
      <w:pPr>
        <w:widowControl w:val="0"/>
        <w:autoSpaceDE w:val="0"/>
        <w:autoSpaceDN w:val="0"/>
        <w:adjustRightInd w:val="0"/>
        <w:jc w:val="both"/>
        <w:rPr>
          <w:rFonts w:asciiTheme="majorHAnsi" w:hAnsiTheme="majorHAnsi" w:cs="Times"/>
          <w:color w:val="262626"/>
        </w:rPr>
      </w:pPr>
    </w:p>
    <w:p w14:paraId="525AF7B1" w14:textId="3B4BDBB0" w:rsidR="009D43A2" w:rsidRPr="0045405A" w:rsidRDefault="00E90973"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T</w:t>
      </w:r>
      <w:r w:rsidR="00D228DE" w:rsidRPr="0045405A">
        <w:rPr>
          <w:rFonts w:asciiTheme="majorHAnsi" w:hAnsiTheme="majorHAnsi" w:cs="Times"/>
          <w:color w:val="262626"/>
        </w:rPr>
        <w:t xml:space="preserve">hese terms of use and all transactions entered into on or through the </w:t>
      </w:r>
      <w:r w:rsidR="002F1B69">
        <w:rPr>
          <w:rFonts w:asciiTheme="majorHAnsi" w:hAnsiTheme="majorHAnsi" w:cs="Times"/>
          <w:color w:val="262626"/>
        </w:rPr>
        <w:t>Mobile App</w:t>
      </w:r>
      <w:r w:rsidR="005410E8">
        <w:rPr>
          <w:rFonts w:asciiTheme="majorHAnsi" w:hAnsiTheme="majorHAnsi" w:cs="Times"/>
          <w:color w:val="262626"/>
        </w:rPr>
        <w:t xml:space="preserve"> </w:t>
      </w:r>
      <w:r w:rsidR="00D228DE" w:rsidRPr="0045405A">
        <w:rPr>
          <w:rFonts w:asciiTheme="majorHAnsi" w:hAnsiTheme="majorHAnsi" w:cs="Times"/>
          <w:color w:val="262626"/>
        </w:rPr>
        <w:t xml:space="preserve">and the relationship between you and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shall be governed in ac</w:t>
      </w:r>
      <w:r w:rsidR="00A65879">
        <w:rPr>
          <w:rFonts w:asciiTheme="majorHAnsi" w:hAnsiTheme="majorHAnsi" w:cs="Times"/>
          <w:color w:val="262626"/>
        </w:rPr>
        <w:t>cordance with the laws of I</w:t>
      </w:r>
      <w:r w:rsidR="00910FC1" w:rsidRPr="0045405A">
        <w:rPr>
          <w:rFonts w:asciiTheme="majorHAnsi" w:hAnsiTheme="majorHAnsi" w:cs="Times"/>
          <w:color w:val="262626"/>
        </w:rPr>
        <w:t>ndia</w:t>
      </w:r>
    </w:p>
    <w:p w14:paraId="41D34FC3" w14:textId="77777777" w:rsidR="008470D4" w:rsidRDefault="008470D4" w:rsidP="00302F16">
      <w:pPr>
        <w:widowControl w:val="0"/>
        <w:autoSpaceDE w:val="0"/>
        <w:autoSpaceDN w:val="0"/>
        <w:adjustRightInd w:val="0"/>
        <w:jc w:val="both"/>
        <w:rPr>
          <w:rFonts w:asciiTheme="majorHAnsi" w:hAnsiTheme="majorHAnsi" w:cs="Times"/>
          <w:color w:val="262626"/>
        </w:rPr>
      </w:pPr>
    </w:p>
    <w:p w14:paraId="6AF6EACB" w14:textId="0DCC92F2" w:rsidR="009D43A2" w:rsidRPr="0045405A" w:rsidRDefault="007B7DD5" w:rsidP="00302F16">
      <w:pPr>
        <w:widowControl w:val="0"/>
        <w:autoSpaceDE w:val="0"/>
        <w:autoSpaceDN w:val="0"/>
        <w:adjustRightInd w:val="0"/>
        <w:jc w:val="both"/>
        <w:rPr>
          <w:rFonts w:asciiTheme="majorHAnsi" w:hAnsiTheme="majorHAnsi" w:cs="Times"/>
          <w:color w:val="262626"/>
        </w:rPr>
      </w:pPr>
      <w:r>
        <w:rPr>
          <w:rFonts w:asciiTheme="majorHAnsi" w:hAnsiTheme="majorHAnsi" w:cs="Times"/>
          <w:color w:val="262626"/>
        </w:rPr>
        <w:t>Y</w:t>
      </w:r>
      <w:r w:rsidR="00D228DE" w:rsidRPr="0045405A">
        <w:rPr>
          <w:rFonts w:asciiTheme="majorHAnsi" w:hAnsiTheme="majorHAnsi" w:cs="Times"/>
          <w:color w:val="262626"/>
        </w:rPr>
        <w:t xml:space="preserve">ou agree that all claims, differences and disputes arising under or in connection with or in relation hereto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these terms of use, the agreement(s) or any transactions entered into on or through the </w:t>
      </w:r>
      <w:r w:rsidR="002F1B69">
        <w:rPr>
          <w:rFonts w:asciiTheme="majorHAnsi" w:hAnsiTheme="majorHAnsi" w:cs="Times"/>
          <w:color w:val="262626"/>
        </w:rPr>
        <w:t>Mobile App</w:t>
      </w:r>
      <w:r w:rsidR="00F27138">
        <w:rPr>
          <w:rFonts w:asciiTheme="majorHAnsi" w:hAnsiTheme="majorHAnsi" w:cs="Times"/>
          <w:color w:val="262626"/>
        </w:rPr>
        <w:t xml:space="preserve"> </w:t>
      </w:r>
      <w:r w:rsidR="00D228DE" w:rsidRPr="0045405A">
        <w:rPr>
          <w:rFonts w:asciiTheme="majorHAnsi" w:hAnsiTheme="majorHAnsi" w:cs="Times"/>
          <w:color w:val="262626"/>
        </w:rPr>
        <w:t xml:space="preserve">or the relationship between you and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shall be subject to the exclusive jurisdi</w:t>
      </w:r>
      <w:r w:rsidR="00910FC1" w:rsidRPr="0045405A">
        <w:rPr>
          <w:rFonts w:asciiTheme="majorHAnsi" w:hAnsiTheme="majorHAnsi" w:cs="Times"/>
          <w:color w:val="262626"/>
        </w:rPr>
        <w:t>ction of the courts at Mumbai</w:t>
      </w:r>
      <w:r w:rsidR="00F27138">
        <w:rPr>
          <w:rFonts w:asciiTheme="majorHAnsi" w:hAnsiTheme="majorHAnsi" w:cs="Times"/>
          <w:color w:val="262626"/>
        </w:rPr>
        <w:t>, I</w:t>
      </w:r>
      <w:r w:rsidR="00D228DE" w:rsidRPr="0045405A">
        <w:rPr>
          <w:rFonts w:asciiTheme="majorHAnsi" w:hAnsiTheme="majorHAnsi" w:cs="Times"/>
          <w:color w:val="262626"/>
        </w:rPr>
        <w:t>ndia and you hereby accede to and accept th</w:t>
      </w:r>
      <w:r w:rsidR="00F27138">
        <w:rPr>
          <w:rFonts w:asciiTheme="majorHAnsi" w:hAnsiTheme="majorHAnsi" w:cs="Times"/>
          <w:color w:val="262626"/>
        </w:rPr>
        <w:t>e jurisdiction of such courts. E</w:t>
      </w:r>
      <w:r w:rsidR="00D228DE" w:rsidRPr="0045405A">
        <w:rPr>
          <w:rFonts w:asciiTheme="majorHAnsi" w:hAnsiTheme="majorHAnsi" w:cs="Times"/>
          <w:color w:val="262626"/>
        </w:rPr>
        <w:t xml:space="preserve">ach party hereby irrevocably waives any objection which such party may now or hereafter have to the laying of improper </w:t>
      </w:r>
      <w:r w:rsidR="00023507">
        <w:rPr>
          <w:rFonts w:asciiTheme="majorHAnsi" w:hAnsiTheme="majorHAnsi" w:cs="Times"/>
          <w:color w:val="262626"/>
        </w:rPr>
        <w:t>venue or forum non convenient. E</w:t>
      </w:r>
      <w:r w:rsidR="00D228DE" w:rsidRPr="0045405A">
        <w:rPr>
          <w:rFonts w:asciiTheme="majorHAnsi" w:hAnsiTheme="majorHAnsi" w:cs="Times"/>
          <w:color w:val="262626"/>
        </w:rPr>
        <w:t>ach party agrees that a judgment in any such action or proceeding may be enforced in other jurisdictions by suit on the judgment or in any manner pr</w:t>
      </w:r>
      <w:r w:rsidR="00023507">
        <w:rPr>
          <w:rFonts w:asciiTheme="majorHAnsi" w:hAnsiTheme="majorHAnsi" w:cs="Times"/>
          <w:color w:val="262626"/>
        </w:rPr>
        <w:t>ovided by law. A</w:t>
      </w:r>
      <w:r w:rsidR="00D228DE" w:rsidRPr="0045405A">
        <w:rPr>
          <w:rFonts w:asciiTheme="majorHAnsi" w:hAnsiTheme="majorHAnsi" w:cs="Times"/>
          <w:color w:val="262626"/>
        </w:rPr>
        <w:t>ny and all service of process and any other notice in any such suit, action or proceeding with respect to this agreement shall be effective against a party if given as provided herein.</w:t>
      </w:r>
    </w:p>
    <w:p w14:paraId="1D9A4E68" w14:textId="77777777" w:rsidR="009D43A2" w:rsidRPr="0045405A" w:rsidRDefault="009D43A2" w:rsidP="00302F16">
      <w:pPr>
        <w:widowControl w:val="0"/>
        <w:autoSpaceDE w:val="0"/>
        <w:autoSpaceDN w:val="0"/>
        <w:adjustRightInd w:val="0"/>
        <w:jc w:val="both"/>
        <w:rPr>
          <w:rFonts w:asciiTheme="majorHAnsi" w:hAnsiTheme="majorHAnsi" w:cs="Times"/>
          <w:color w:val="262626"/>
        </w:rPr>
      </w:pPr>
    </w:p>
    <w:p w14:paraId="491CEF46" w14:textId="57FA36A1" w:rsidR="009D43A2" w:rsidRDefault="00A65879" w:rsidP="00302F16">
      <w:pPr>
        <w:widowControl w:val="0"/>
        <w:autoSpaceDE w:val="0"/>
        <w:autoSpaceDN w:val="0"/>
        <w:adjustRightInd w:val="0"/>
        <w:jc w:val="both"/>
        <w:rPr>
          <w:rFonts w:asciiTheme="majorHAnsi" w:hAnsiTheme="majorHAnsi" w:cs="Times"/>
          <w:b/>
          <w:bCs/>
          <w:color w:val="FFFFFF"/>
        </w:rPr>
      </w:pPr>
      <w:r>
        <w:rPr>
          <w:rFonts w:asciiTheme="majorHAnsi" w:hAnsiTheme="majorHAnsi" w:cs="Times"/>
          <w:b/>
          <w:bCs/>
          <w:color w:val="FFFFFF"/>
        </w:rPr>
        <w:t>15</w:t>
      </w:r>
      <w:r w:rsidR="00D228DE" w:rsidRPr="0045405A">
        <w:rPr>
          <w:rFonts w:asciiTheme="majorHAnsi" w:hAnsiTheme="majorHAnsi" w:cs="Times"/>
          <w:b/>
          <w:bCs/>
          <w:color w:val="FFFFFF"/>
        </w:rPr>
        <w:t>16.</w:t>
      </w:r>
    </w:p>
    <w:p w14:paraId="697D3BBA" w14:textId="77777777" w:rsidR="00B7316A" w:rsidRPr="0045405A" w:rsidRDefault="00B7316A" w:rsidP="00302F16">
      <w:pPr>
        <w:widowControl w:val="0"/>
        <w:autoSpaceDE w:val="0"/>
        <w:autoSpaceDN w:val="0"/>
        <w:adjustRightInd w:val="0"/>
        <w:jc w:val="both"/>
        <w:rPr>
          <w:rFonts w:asciiTheme="majorHAnsi" w:hAnsiTheme="majorHAnsi" w:cs="Times"/>
          <w:b/>
          <w:bCs/>
          <w:color w:val="FFFFFF"/>
        </w:rPr>
      </w:pPr>
    </w:p>
    <w:p w14:paraId="76141AFB" w14:textId="197AAD3E" w:rsidR="009D43A2" w:rsidRPr="0045405A" w:rsidRDefault="00910FC1" w:rsidP="00302F16">
      <w:pPr>
        <w:widowControl w:val="0"/>
        <w:autoSpaceDE w:val="0"/>
        <w:autoSpaceDN w:val="0"/>
        <w:adjustRightInd w:val="0"/>
        <w:jc w:val="both"/>
        <w:outlineLvl w:val="0"/>
        <w:rPr>
          <w:rFonts w:asciiTheme="majorHAnsi" w:hAnsiTheme="majorHAnsi" w:cs="Times"/>
          <w:b/>
          <w:bCs/>
          <w:color w:val="262626"/>
          <w:u w:val="single"/>
        </w:rPr>
      </w:pPr>
      <w:r w:rsidRPr="0045405A">
        <w:rPr>
          <w:rFonts w:asciiTheme="majorHAnsi" w:hAnsiTheme="majorHAnsi" w:cs="Times"/>
          <w:b/>
          <w:bCs/>
          <w:color w:val="262626"/>
          <w:u w:val="single"/>
        </w:rPr>
        <w:t>Miscellaneous P</w:t>
      </w:r>
      <w:r w:rsidR="00D228DE" w:rsidRPr="0045405A">
        <w:rPr>
          <w:rFonts w:asciiTheme="majorHAnsi" w:hAnsiTheme="majorHAnsi" w:cs="Times"/>
          <w:b/>
          <w:bCs/>
          <w:color w:val="262626"/>
          <w:u w:val="single"/>
        </w:rPr>
        <w:t>rovisions</w:t>
      </w:r>
    </w:p>
    <w:p w14:paraId="3239479C" w14:textId="77777777" w:rsidR="004A58ED" w:rsidRPr="0045405A" w:rsidRDefault="004A58ED" w:rsidP="00302F16">
      <w:pPr>
        <w:widowControl w:val="0"/>
        <w:autoSpaceDE w:val="0"/>
        <w:autoSpaceDN w:val="0"/>
        <w:adjustRightInd w:val="0"/>
        <w:jc w:val="both"/>
        <w:outlineLvl w:val="0"/>
        <w:rPr>
          <w:rFonts w:asciiTheme="majorHAnsi" w:hAnsiTheme="majorHAnsi" w:cs="Times"/>
          <w:b/>
          <w:bCs/>
          <w:color w:val="262626"/>
        </w:rPr>
      </w:pPr>
    </w:p>
    <w:p w14:paraId="57ACCD66" w14:textId="4B1BC363" w:rsidR="009D43A2" w:rsidRPr="0045405A" w:rsidRDefault="005F5E33" w:rsidP="00302F16">
      <w:pPr>
        <w:widowControl w:val="0"/>
        <w:autoSpaceDE w:val="0"/>
        <w:autoSpaceDN w:val="0"/>
        <w:adjustRightInd w:val="0"/>
        <w:jc w:val="both"/>
        <w:rPr>
          <w:rFonts w:asciiTheme="majorHAnsi" w:hAnsiTheme="majorHAnsi" w:cs="Times"/>
          <w:color w:val="262626"/>
        </w:rPr>
      </w:pPr>
      <w:r w:rsidRPr="005F5E33">
        <w:rPr>
          <w:rFonts w:asciiTheme="majorHAnsi" w:hAnsiTheme="majorHAnsi" w:cs="Times"/>
          <w:b/>
          <w:color w:val="262626"/>
          <w:u w:val="single"/>
        </w:rPr>
        <w:t>N</w:t>
      </w:r>
      <w:r w:rsidR="00D228DE" w:rsidRPr="005F5E33">
        <w:rPr>
          <w:rFonts w:asciiTheme="majorHAnsi" w:hAnsiTheme="majorHAnsi" w:cs="Times"/>
          <w:b/>
          <w:color w:val="262626"/>
          <w:u w:val="single"/>
        </w:rPr>
        <w:t>otice:</w:t>
      </w:r>
      <w:r w:rsidR="00D228DE" w:rsidRPr="0045405A">
        <w:rPr>
          <w:rFonts w:asciiTheme="majorHAnsi" w:hAnsiTheme="majorHAnsi" w:cs="Times"/>
          <w:color w:val="262626"/>
        </w:rPr>
        <w:t xml:space="preserve"> all notices with respect to these terms of use from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will be served to you by email or by general notification on the </w:t>
      </w:r>
      <w:r w:rsidR="002F1B69">
        <w:rPr>
          <w:rFonts w:asciiTheme="majorHAnsi" w:hAnsiTheme="majorHAnsi" w:cs="Times"/>
          <w:color w:val="262626"/>
        </w:rPr>
        <w:t>Mobile App</w:t>
      </w:r>
      <w:r w:rsidR="00D228DE" w:rsidRPr="0045405A">
        <w:rPr>
          <w:rFonts w:asciiTheme="majorHAnsi" w:hAnsiTheme="majorHAnsi" w:cs="Times"/>
          <w:color w:val="262626"/>
        </w:rPr>
        <w:t xml:space="preserve">. any notice provided to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pursuant to these terms of use should be sent to </w:t>
      </w:r>
      <w:r>
        <w:rPr>
          <w:rFonts w:asciiTheme="majorHAnsi" w:hAnsiTheme="majorHAnsi" w:cs="Times"/>
          <w:color w:val="262626"/>
        </w:rPr>
        <w:softHyphen/>
      </w:r>
      <w:r>
        <w:rPr>
          <w:rFonts w:asciiTheme="majorHAnsi" w:hAnsiTheme="majorHAnsi" w:cs="Times"/>
          <w:color w:val="262626"/>
        </w:rPr>
        <w:softHyphen/>
        <w:t>_______.</w:t>
      </w:r>
    </w:p>
    <w:p w14:paraId="490039DB" w14:textId="77777777" w:rsidR="005F5E33" w:rsidRDefault="005F5E33" w:rsidP="00302F16">
      <w:pPr>
        <w:widowControl w:val="0"/>
        <w:autoSpaceDE w:val="0"/>
        <w:autoSpaceDN w:val="0"/>
        <w:adjustRightInd w:val="0"/>
        <w:jc w:val="both"/>
        <w:rPr>
          <w:rFonts w:asciiTheme="majorHAnsi" w:hAnsiTheme="majorHAnsi" w:cs="Times"/>
          <w:color w:val="262626"/>
        </w:rPr>
      </w:pPr>
    </w:p>
    <w:p w14:paraId="005C5C24" w14:textId="065EAE59" w:rsidR="009D43A2" w:rsidRPr="0045405A" w:rsidRDefault="005F5E33" w:rsidP="00302F16">
      <w:pPr>
        <w:widowControl w:val="0"/>
        <w:autoSpaceDE w:val="0"/>
        <w:autoSpaceDN w:val="0"/>
        <w:adjustRightInd w:val="0"/>
        <w:jc w:val="both"/>
        <w:rPr>
          <w:rFonts w:asciiTheme="majorHAnsi" w:hAnsiTheme="majorHAnsi" w:cs="Times"/>
          <w:color w:val="262626"/>
        </w:rPr>
      </w:pPr>
      <w:r w:rsidRPr="00A320EC">
        <w:rPr>
          <w:rFonts w:asciiTheme="majorHAnsi" w:hAnsiTheme="majorHAnsi" w:cs="Times"/>
          <w:b/>
          <w:color w:val="262626"/>
          <w:u w:val="single"/>
        </w:rPr>
        <w:t>A</w:t>
      </w:r>
      <w:r w:rsidR="00D228DE" w:rsidRPr="00A320EC">
        <w:rPr>
          <w:rFonts w:asciiTheme="majorHAnsi" w:hAnsiTheme="majorHAnsi" w:cs="Times"/>
          <w:b/>
          <w:color w:val="262626"/>
          <w:u w:val="single"/>
        </w:rPr>
        <w:t>ssignment:</w:t>
      </w:r>
      <w:r w:rsidR="00D228DE" w:rsidRPr="0045405A">
        <w:rPr>
          <w:rFonts w:asciiTheme="majorHAnsi" w:hAnsiTheme="majorHAnsi" w:cs="Times"/>
          <w:color w:val="262626"/>
        </w:rPr>
        <w:t xml:space="preserve"> you cannot assign or otherwise transfer the agreements, or any rights granted hereunder or any obligations, to any third party and any such assignment or transfer or purported assignment or transfer shall be void </w:t>
      </w:r>
      <w:proofErr w:type="spellStart"/>
      <w:r w:rsidR="00D228DE" w:rsidRPr="0045405A">
        <w:rPr>
          <w:rFonts w:asciiTheme="majorHAnsi" w:hAnsiTheme="majorHAnsi" w:cs="Times"/>
          <w:color w:val="262626"/>
        </w:rPr>
        <w:t>ab</w:t>
      </w:r>
      <w:proofErr w:type="spellEnd"/>
      <w:r w:rsidR="00D228DE" w:rsidRPr="0045405A">
        <w:rPr>
          <w:rFonts w:asciiTheme="majorHAnsi" w:hAnsiTheme="majorHAnsi" w:cs="Times"/>
          <w:color w:val="262626"/>
        </w:rPr>
        <w:t xml:space="preserve"> initio. </w:t>
      </w:r>
      <w:proofErr w:type="spellStart"/>
      <w:r w:rsidR="00C96A90">
        <w:rPr>
          <w:rFonts w:asciiTheme="majorHAnsi" w:hAnsiTheme="majorHAnsi" w:cs="Times"/>
          <w:color w:val="262626"/>
        </w:rPr>
        <w:t>StylFlip</w:t>
      </w:r>
      <w:r w:rsidR="00D228DE" w:rsidRPr="0045405A">
        <w:rPr>
          <w:rFonts w:asciiTheme="majorHAnsi" w:hAnsiTheme="majorHAnsi" w:cs="Times"/>
          <w:color w:val="262626"/>
        </w:rPr>
        <w:t>'s</w:t>
      </w:r>
      <w:proofErr w:type="spellEnd"/>
      <w:r w:rsidR="00D228DE" w:rsidRPr="0045405A">
        <w:rPr>
          <w:rFonts w:asciiTheme="majorHAnsi" w:hAnsiTheme="majorHAnsi" w:cs="Times"/>
          <w:color w:val="262626"/>
        </w:rPr>
        <w:t xml:space="preserve"> rights and/or obligations under the agreement are freely assignable or otherwise transferable by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to any third parties without the requirement of seeking your prior consent.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may inform you of such assignment or transfer in accordance with the notice requirements under the agreement.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shall have right to transfer your account and account information to a third party who purchases </w:t>
      </w:r>
      <w:proofErr w:type="spellStart"/>
      <w:r w:rsidR="00C96A90">
        <w:rPr>
          <w:rFonts w:asciiTheme="majorHAnsi" w:hAnsiTheme="majorHAnsi" w:cs="Times"/>
          <w:color w:val="262626"/>
        </w:rPr>
        <w:t>StylFlip</w:t>
      </w:r>
      <w:r w:rsidR="00D228DE" w:rsidRPr="0045405A">
        <w:rPr>
          <w:rFonts w:asciiTheme="majorHAnsi" w:hAnsiTheme="majorHAnsi" w:cs="Times"/>
          <w:color w:val="262626"/>
        </w:rPr>
        <w:t>'s</w:t>
      </w:r>
      <w:proofErr w:type="spellEnd"/>
      <w:r w:rsidR="00D228DE" w:rsidRPr="0045405A">
        <w:rPr>
          <w:rFonts w:asciiTheme="majorHAnsi" w:hAnsiTheme="majorHAnsi" w:cs="Times"/>
          <w:color w:val="262626"/>
        </w:rPr>
        <w:t xml:space="preserve"> business as conducted under the </w:t>
      </w:r>
      <w:r w:rsidR="002F1B69">
        <w:rPr>
          <w:rFonts w:asciiTheme="majorHAnsi" w:hAnsiTheme="majorHAnsi" w:cs="Times"/>
          <w:color w:val="262626"/>
        </w:rPr>
        <w:t>Mobile App</w:t>
      </w:r>
      <w:r w:rsidR="00D228DE" w:rsidRPr="0045405A">
        <w:rPr>
          <w:rFonts w:asciiTheme="majorHAnsi" w:hAnsiTheme="majorHAnsi" w:cs="Times"/>
          <w:color w:val="262626"/>
        </w:rPr>
        <w:t>.</w:t>
      </w:r>
    </w:p>
    <w:p w14:paraId="2AC06103" w14:textId="77777777" w:rsidR="00A320EC" w:rsidRDefault="00A320EC" w:rsidP="00302F16">
      <w:pPr>
        <w:widowControl w:val="0"/>
        <w:autoSpaceDE w:val="0"/>
        <w:autoSpaceDN w:val="0"/>
        <w:adjustRightInd w:val="0"/>
        <w:jc w:val="both"/>
        <w:rPr>
          <w:rFonts w:asciiTheme="majorHAnsi" w:hAnsiTheme="majorHAnsi" w:cs="Times"/>
          <w:color w:val="262626"/>
        </w:rPr>
      </w:pPr>
    </w:p>
    <w:p w14:paraId="3C5ED124" w14:textId="218EF299" w:rsidR="009D43A2" w:rsidRPr="0045405A" w:rsidRDefault="00A320EC" w:rsidP="00302F16">
      <w:pPr>
        <w:widowControl w:val="0"/>
        <w:autoSpaceDE w:val="0"/>
        <w:autoSpaceDN w:val="0"/>
        <w:adjustRightInd w:val="0"/>
        <w:jc w:val="both"/>
        <w:rPr>
          <w:rFonts w:asciiTheme="majorHAnsi" w:hAnsiTheme="majorHAnsi" w:cs="Times"/>
          <w:color w:val="262626"/>
        </w:rPr>
      </w:pPr>
      <w:r>
        <w:rPr>
          <w:rFonts w:asciiTheme="majorHAnsi" w:hAnsiTheme="majorHAnsi" w:cs="Times"/>
          <w:b/>
          <w:color w:val="262626"/>
          <w:u w:val="single"/>
        </w:rPr>
        <w:t>S</w:t>
      </w:r>
      <w:r w:rsidR="00D228DE" w:rsidRPr="00A320EC">
        <w:rPr>
          <w:rFonts w:asciiTheme="majorHAnsi" w:hAnsiTheme="majorHAnsi" w:cs="Times"/>
          <w:b/>
          <w:color w:val="262626"/>
          <w:u w:val="single"/>
        </w:rPr>
        <w:t>everability:</w:t>
      </w:r>
      <w:r w:rsidR="00D228DE" w:rsidRPr="0045405A">
        <w:rPr>
          <w:rFonts w:asciiTheme="majorHAnsi" w:hAnsiTheme="majorHAnsi" w:cs="Times"/>
          <w:color w:val="262626"/>
        </w:rPr>
        <w:t xml:space="preserve"> if, for any reason, a court of competent jurisdiction finds any provision of the agreement, or portion thereof, to be unenforceable, that provision shall be enforced to the maximum extent permissible so as to give effect to the intent of the parties as reflected by that provision, and the remainder of the agreement shall continue in full force and effect.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may amend in a reasonable manner such provision to make it enforceable and such amendment will be given effect in accordance with the amendment terms of these terms of use.</w:t>
      </w:r>
    </w:p>
    <w:p w14:paraId="573D34AD" w14:textId="77777777" w:rsidR="00A320EC" w:rsidRDefault="00A320EC" w:rsidP="00302F16">
      <w:pPr>
        <w:widowControl w:val="0"/>
        <w:autoSpaceDE w:val="0"/>
        <w:autoSpaceDN w:val="0"/>
        <w:adjustRightInd w:val="0"/>
        <w:jc w:val="both"/>
        <w:rPr>
          <w:rFonts w:asciiTheme="majorHAnsi" w:hAnsiTheme="majorHAnsi" w:cs="Times"/>
          <w:color w:val="262626"/>
        </w:rPr>
      </w:pPr>
    </w:p>
    <w:p w14:paraId="79624375" w14:textId="58577831" w:rsidR="009D43A2" w:rsidRPr="0045405A" w:rsidRDefault="00A320EC" w:rsidP="00302F16">
      <w:pPr>
        <w:widowControl w:val="0"/>
        <w:autoSpaceDE w:val="0"/>
        <w:autoSpaceDN w:val="0"/>
        <w:adjustRightInd w:val="0"/>
        <w:jc w:val="both"/>
        <w:rPr>
          <w:rFonts w:asciiTheme="majorHAnsi" w:hAnsiTheme="majorHAnsi" w:cs="Times"/>
          <w:color w:val="262626"/>
        </w:rPr>
      </w:pPr>
      <w:r>
        <w:rPr>
          <w:rFonts w:asciiTheme="majorHAnsi" w:hAnsiTheme="majorHAnsi" w:cs="Times"/>
          <w:b/>
          <w:color w:val="262626"/>
          <w:u w:val="single"/>
        </w:rPr>
        <w:t>W</w:t>
      </w:r>
      <w:r w:rsidR="00D228DE" w:rsidRPr="00A320EC">
        <w:rPr>
          <w:rFonts w:asciiTheme="majorHAnsi" w:hAnsiTheme="majorHAnsi" w:cs="Times"/>
          <w:b/>
          <w:color w:val="262626"/>
          <w:u w:val="single"/>
        </w:rPr>
        <w:t>aiver:</w:t>
      </w:r>
      <w:r w:rsidR="00D228DE" w:rsidRPr="0045405A">
        <w:rPr>
          <w:rFonts w:asciiTheme="majorHAnsi" w:hAnsiTheme="majorHAnsi" w:cs="Times"/>
          <w:color w:val="262626"/>
        </w:rPr>
        <w:t xml:space="preserve"> any failure or delay by a party to enforce or exercise any provision of the agreement, or any related right, shall not constitute a waiver by such par</w:t>
      </w:r>
      <w:r w:rsidR="00B6270D">
        <w:rPr>
          <w:rFonts w:asciiTheme="majorHAnsi" w:hAnsiTheme="majorHAnsi" w:cs="Times"/>
          <w:color w:val="262626"/>
        </w:rPr>
        <w:t>ty of that provision or right. T</w:t>
      </w:r>
      <w:r w:rsidR="00D228DE" w:rsidRPr="0045405A">
        <w:rPr>
          <w:rFonts w:asciiTheme="majorHAnsi" w:hAnsiTheme="majorHAnsi" w:cs="Times"/>
          <w:color w:val="262626"/>
        </w:rPr>
        <w:t xml:space="preserve">he exercise of one or more of a party's rights hereunder shall not be a waiver of, or preclude the exercise of, any rights or remedies available to such party under these terms </w:t>
      </w:r>
      <w:r w:rsidR="005E5308">
        <w:rPr>
          <w:rFonts w:asciiTheme="majorHAnsi" w:hAnsiTheme="majorHAnsi" w:cs="Times"/>
          <w:color w:val="262626"/>
        </w:rPr>
        <w:t>of use or in law or at equity. A</w:t>
      </w:r>
      <w:r w:rsidR="00D228DE" w:rsidRPr="0045405A">
        <w:rPr>
          <w:rFonts w:asciiTheme="majorHAnsi" w:hAnsiTheme="majorHAnsi" w:cs="Times"/>
          <w:color w:val="262626"/>
        </w:rPr>
        <w:t>ny waiver by a party shall only be made in writing and executed by a duly authorized officer of such party.</w:t>
      </w:r>
    </w:p>
    <w:p w14:paraId="4EBB2C51" w14:textId="77777777" w:rsidR="00920D9F" w:rsidRDefault="00920D9F" w:rsidP="00302F16">
      <w:pPr>
        <w:widowControl w:val="0"/>
        <w:autoSpaceDE w:val="0"/>
        <w:autoSpaceDN w:val="0"/>
        <w:adjustRightInd w:val="0"/>
        <w:jc w:val="both"/>
        <w:rPr>
          <w:rFonts w:asciiTheme="majorHAnsi" w:hAnsiTheme="majorHAnsi" w:cs="Times"/>
          <w:color w:val="262626"/>
        </w:rPr>
      </w:pPr>
    </w:p>
    <w:p w14:paraId="52AE4447" w14:textId="292C7843" w:rsidR="009D43A2" w:rsidRPr="0045405A" w:rsidRDefault="000E4672" w:rsidP="00302F16">
      <w:pPr>
        <w:widowControl w:val="0"/>
        <w:autoSpaceDE w:val="0"/>
        <w:autoSpaceDN w:val="0"/>
        <w:adjustRightInd w:val="0"/>
        <w:jc w:val="both"/>
        <w:rPr>
          <w:rFonts w:asciiTheme="majorHAnsi" w:hAnsiTheme="majorHAnsi" w:cs="Times"/>
          <w:color w:val="262626"/>
        </w:rPr>
      </w:pPr>
      <w:r w:rsidRPr="000E4672">
        <w:rPr>
          <w:rFonts w:asciiTheme="majorHAnsi" w:hAnsiTheme="majorHAnsi" w:cs="Times"/>
          <w:b/>
          <w:color w:val="262626"/>
          <w:u w:val="single"/>
        </w:rPr>
        <w:t>Principal to P</w:t>
      </w:r>
      <w:r w:rsidR="00D228DE" w:rsidRPr="000E4672">
        <w:rPr>
          <w:rFonts w:asciiTheme="majorHAnsi" w:hAnsiTheme="majorHAnsi" w:cs="Times"/>
          <w:b/>
          <w:color w:val="262626"/>
          <w:u w:val="single"/>
        </w:rPr>
        <w:t>rincipal relationship:</w:t>
      </w:r>
      <w:r w:rsidR="009577F4">
        <w:rPr>
          <w:rFonts w:asciiTheme="majorHAnsi" w:hAnsiTheme="majorHAnsi" w:cs="Times"/>
          <w:color w:val="262626"/>
        </w:rPr>
        <w:t xml:space="preserve"> Y</w:t>
      </w:r>
      <w:r w:rsidR="00D228DE" w:rsidRPr="0045405A">
        <w:rPr>
          <w:rFonts w:asciiTheme="majorHAnsi" w:hAnsiTheme="majorHAnsi" w:cs="Times"/>
          <w:color w:val="262626"/>
        </w:rPr>
        <w:t xml:space="preserve">ou and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are independent contractors, and nothing in these terms of use will be construed to create a partnership, joint venture, association of persons, agency (disclosed or undisclosed), franchise, sales representative, or employment relationship between you and </w:t>
      </w:r>
      <w:proofErr w:type="spellStart"/>
      <w:r w:rsidR="00C96A90">
        <w:rPr>
          <w:rFonts w:asciiTheme="majorHAnsi" w:hAnsiTheme="majorHAnsi" w:cs="Times"/>
          <w:color w:val="262626"/>
        </w:rPr>
        <w:t>StylFlip</w:t>
      </w:r>
      <w:proofErr w:type="spellEnd"/>
      <w:r w:rsidR="009577F4">
        <w:rPr>
          <w:rFonts w:asciiTheme="majorHAnsi" w:hAnsiTheme="majorHAnsi" w:cs="Times"/>
          <w:color w:val="262626"/>
        </w:rPr>
        <w:t>. A</w:t>
      </w:r>
      <w:r w:rsidR="00D228DE" w:rsidRPr="0045405A">
        <w:rPr>
          <w:rFonts w:asciiTheme="majorHAnsi" w:hAnsiTheme="majorHAnsi" w:cs="Times"/>
          <w:color w:val="262626"/>
        </w:rPr>
        <w:t xml:space="preserve">s an abundant caution, it is clarified that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shall not have any right to conclude any contract for sale or purchase of products for and / or on your behalf and both you and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have entered this agreement on </w:t>
      </w:r>
      <w:proofErr w:type="gramStart"/>
      <w:r w:rsidR="00D228DE" w:rsidRPr="0045405A">
        <w:rPr>
          <w:rFonts w:asciiTheme="majorHAnsi" w:hAnsiTheme="majorHAnsi" w:cs="Times"/>
          <w:color w:val="262626"/>
        </w:rPr>
        <w:t>principal to principal</w:t>
      </w:r>
      <w:proofErr w:type="gramEnd"/>
      <w:r w:rsidR="00D228DE" w:rsidRPr="0045405A">
        <w:rPr>
          <w:rFonts w:asciiTheme="majorHAnsi" w:hAnsiTheme="majorHAnsi" w:cs="Times"/>
          <w:color w:val="262626"/>
        </w:rPr>
        <w:t xml:space="preserve"> basis.</w:t>
      </w:r>
    </w:p>
    <w:p w14:paraId="2D5AE89F" w14:textId="77777777" w:rsidR="008F3DFA" w:rsidRDefault="008F3DFA" w:rsidP="00302F16">
      <w:pPr>
        <w:widowControl w:val="0"/>
        <w:autoSpaceDE w:val="0"/>
        <w:autoSpaceDN w:val="0"/>
        <w:adjustRightInd w:val="0"/>
        <w:jc w:val="both"/>
        <w:rPr>
          <w:rFonts w:asciiTheme="majorHAnsi" w:hAnsiTheme="majorHAnsi" w:cs="Times"/>
          <w:color w:val="262626"/>
        </w:rPr>
      </w:pPr>
    </w:p>
    <w:p w14:paraId="3FD8334A" w14:textId="0CE54F12" w:rsidR="009D43A2" w:rsidRPr="0045405A" w:rsidRDefault="00A52BA3" w:rsidP="00302F16">
      <w:pPr>
        <w:widowControl w:val="0"/>
        <w:autoSpaceDE w:val="0"/>
        <w:autoSpaceDN w:val="0"/>
        <w:adjustRightInd w:val="0"/>
        <w:jc w:val="both"/>
        <w:rPr>
          <w:rFonts w:asciiTheme="majorHAnsi" w:hAnsiTheme="majorHAnsi" w:cs="Times"/>
          <w:color w:val="262626"/>
        </w:rPr>
      </w:pPr>
      <w:r>
        <w:rPr>
          <w:rFonts w:asciiTheme="majorHAnsi" w:hAnsiTheme="majorHAnsi" w:cs="Times"/>
          <w:b/>
          <w:color w:val="262626"/>
          <w:u w:val="single"/>
        </w:rPr>
        <w:t>F</w:t>
      </w:r>
      <w:r w:rsidR="00D228DE" w:rsidRPr="00A52BA3">
        <w:rPr>
          <w:rFonts w:asciiTheme="majorHAnsi" w:hAnsiTheme="majorHAnsi" w:cs="Times"/>
          <w:b/>
          <w:color w:val="262626"/>
          <w:u w:val="single"/>
        </w:rPr>
        <w:t>orce majeure:</w:t>
      </w:r>
      <w:r w:rsidR="00D228DE" w:rsidRPr="0045405A">
        <w:rPr>
          <w:rFonts w:asciiTheme="majorHAnsi" w:hAnsiTheme="majorHAnsi" w:cs="Times"/>
          <w:color w:val="262626"/>
        </w:rPr>
        <w:t xml:space="preserve"> if performance of any service or obligation under these terms of use or other agreement by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is, or other third parties in fulfillment of any purchase or sale transaction (for </w:t>
      </w:r>
      <w:proofErr w:type="spellStart"/>
      <w:r w:rsidR="00D228DE" w:rsidRPr="0045405A">
        <w:rPr>
          <w:rFonts w:asciiTheme="majorHAnsi" w:hAnsiTheme="majorHAnsi" w:cs="Times"/>
          <w:color w:val="262626"/>
        </w:rPr>
        <w:t>eg</w:t>
      </w:r>
      <w:proofErr w:type="spellEnd"/>
      <w:r w:rsidR="00D228DE" w:rsidRPr="0045405A">
        <w:rPr>
          <w:rFonts w:asciiTheme="majorHAnsi" w:hAnsiTheme="majorHAnsi" w:cs="Times"/>
          <w:color w:val="262626"/>
        </w:rPr>
        <w:t xml:space="preserve">: logistics service provider, fulfillment center, payment gateways etc.) are, prevented, restricted, delayed or interfered with by reason of labor disputes, strikes, acts of god, floods, lightning, severe weather, shortages of materials, rationing, utility or communication failures, earthquakes, war, revolution, acts of terrorism, civil commotion, acts of public enemies, blockade, embargo or any law, order, proclamation, regulation, ordinance, demand or requirement having legal effect of any government or any judicial authority or representative of any such government, or any other act whatsoever, whether similar or dissimilar to those referred to in this clause, which are beyond the reasonable control of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or its third parties performing such services as sub-contractor to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and could not have been prevented by reasonable precautions (each, a "force majeure event"), then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shall be excused from such performance to the extent of and during the period of such force majeure event.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shall exercise all reasonable commercial efforts to continue to perform its obligations hereunder.</w:t>
      </w:r>
    </w:p>
    <w:p w14:paraId="5A9F53B3" w14:textId="77777777" w:rsidR="008F3DFA" w:rsidRDefault="008F3DFA" w:rsidP="00302F16">
      <w:pPr>
        <w:widowControl w:val="0"/>
        <w:autoSpaceDE w:val="0"/>
        <w:autoSpaceDN w:val="0"/>
        <w:adjustRightInd w:val="0"/>
        <w:jc w:val="both"/>
        <w:rPr>
          <w:rFonts w:asciiTheme="majorHAnsi" w:hAnsiTheme="majorHAnsi" w:cs="Times"/>
          <w:color w:val="262626"/>
        </w:rPr>
      </w:pPr>
    </w:p>
    <w:p w14:paraId="4AF9075B" w14:textId="103C0216" w:rsidR="009D43A2" w:rsidRPr="0045405A" w:rsidRDefault="007C0BFB" w:rsidP="00302F16">
      <w:pPr>
        <w:widowControl w:val="0"/>
        <w:autoSpaceDE w:val="0"/>
        <w:autoSpaceDN w:val="0"/>
        <w:adjustRightInd w:val="0"/>
        <w:jc w:val="both"/>
        <w:rPr>
          <w:rFonts w:asciiTheme="majorHAnsi" w:hAnsiTheme="majorHAnsi" w:cs="Times"/>
          <w:color w:val="262626"/>
        </w:rPr>
      </w:pPr>
      <w:r w:rsidRPr="007C0BFB">
        <w:rPr>
          <w:rFonts w:asciiTheme="majorHAnsi" w:hAnsiTheme="majorHAnsi" w:cs="Times"/>
          <w:b/>
          <w:color w:val="262626"/>
          <w:u w:val="single"/>
        </w:rPr>
        <w:t>Grievance O</w:t>
      </w:r>
      <w:r w:rsidR="00D228DE" w:rsidRPr="007C0BFB">
        <w:rPr>
          <w:rFonts w:asciiTheme="majorHAnsi" w:hAnsiTheme="majorHAnsi" w:cs="Times"/>
          <w:b/>
          <w:color w:val="262626"/>
          <w:u w:val="single"/>
        </w:rPr>
        <w:t>fficer:</w:t>
      </w:r>
      <w:r w:rsidR="00D228DE" w:rsidRPr="0045405A">
        <w:rPr>
          <w:rFonts w:asciiTheme="majorHAnsi" w:hAnsiTheme="majorHAnsi" w:cs="Times"/>
          <w:color w:val="262626"/>
        </w:rPr>
        <w:t xml:space="preserve"> in compliance with information technology act, 2000 and the rules made thereunder, the grievance officer of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for the purpose of this agre</w:t>
      </w:r>
      <w:r w:rsidR="00BB4517" w:rsidRPr="0045405A">
        <w:rPr>
          <w:rFonts w:asciiTheme="majorHAnsi" w:hAnsiTheme="majorHAnsi" w:cs="Times"/>
          <w:color w:val="262626"/>
        </w:rPr>
        <w:t>ement shall be</w:t>
      </w:r>
      <w:r w:rsidR="00BB4517" w:rsidRPr="0045405A">
        <w:rPr>
          <w:rFonts w:asciiTheme="majorHAnsi" w:hAnsiTheme="majorHAnsi" w:cs="Times"/>
          <w:color w:val="262626"/>
        </w:rPr>
        <w:softHyphen/>
      </w:r>
      <w:r w:rsidR="00BB4517" w:rsidRPr="0045405A">
        <w:rPr>
          <w:rFonts w:asciiTheme="majorHAnsi" w:hAnsiTheme="majorHAnsi" w:cs="Times"/>
          <w:color w:val="262626"/>
        </w:rPr>
        <w:softHyphen/>
      </w:r>
      <w:r w:rsidR="00BB4517" w:rsidRPr="0045405A">
        <w:rPr>
          <w:rFonts w:asciiTheme="majorHAnsi" w:hAnsiTheme="majorHAnsi" w:cs="Times"/>
          <w:color w:val="262626"/>
        </w:rPr>
        <w:softHyphen/>
      </w:r>
      <w:r w:rsidR="00BB4517" w:rsidRPr="0045405A">
        <w:rPr>
          <w:rFonts w:asciiTheme="majorHAnsi" w:hAnsiTheme="majorHAnsi" w:cs="Times"/>
          <w:color w:val="262626"/>
        </w:rPr>
        <w:softHyphen/>
      </w:r>
      <w:r w:rsidR="00BB4517" w:rsidRPr="0045405A">
        <w:rPr>
          <w:rFonts w:asciiTheme="majorHAnsi" w:hAnsiTheme="majorHAnsi" w:cs="Times"/>
          <w:color w:val="262626"/>
        </w:rPr>
        <w:softHyphen/>
        <w:t>_____</w:t>
      </w:r>
      <w:r w:rsidR="00D228DE" w:rsidRPr="0045405A">
        <w:rPr>
          <w:rFonts w:asciiTheme="majorHAnsi" w:hAnsiTheme="majorHAnsi" w:cs="Times"/>
          <w:color w:val="262626"/>
        </w:rPr>
        <w:t xml:space="preserve"> with</w:t>
      </w:r>
      <w:r w:rsidR="00E15DC6" w:rsidRPr="0045405A">
        <w:rPr>
          <w:rFonts w:asciiTheme="majorHAnsi" w:hAnsiTheme="majorHAnsi" w:cs="Times"/>
          <w:color w:val="262626"/>
        </w:rPr>
        <w:t xml:space="preserve"> email address: </w:t>
      </w:r>
      <w:r w:rsidR="00E15DC6" w:rsidRPr="0045405A">
        <w:rPr>
          <w:rFonts w:asciiTheme="majorHAnsi" w:hAnsiTheme="majorHAnsi" w:cs="Times"/>
          <w:color w:val="262626"/>
        </w:rPr>
        <w:softHyphen/>
      </w:r>
      <w:r w:rsidR="00E15DC6" w:rsidRPr="0045405A">
        <w:rPr>
          <w:rFonts w:asciiTheme="majorHAnsi" w:hAnsiTheme="majorHAnsi" w:cs="Times"/>
          <w:color w:val="262626"/>
        </w:rPr>
        <w:softHyphen/>
      </w:r>
      <w:r w:rsidR="00E15DC6" w:rsidRPr="0045405A">
        <w:rPr>
          <w:rFonts w:asciiTheme="majorHAnsi" w:hAnsiTheme="majorHAnsi" w:cs="Times"/>
          <w:color w:val="262626"/>
        </w:rPr>
        <w:softHyphen/>
      </w:r>
      <w:r w:rsidR="00E15DC6" w:rsidRPr="0045405A">
        <w:rPr>
          <w:rFonts w:asciiTheme="majorHAnsi" w:hAnsiTheme="majorHAnsi" w:cs="Times"/>
          <w:color w:val="262626"/>
        </w:rPr>
        <w:softHyphen/>
        <w:t>______</w:t>
      </w:r>
      <w:r w:rsidR="00D228DE" w:rsidRPr="0045405A">
        <w:rPr>
          <w:rFonts w:asciiTheme="majorHAnsi" w:hAnsiTheme="majorHAnsi" w:cs="Times"/>
          <w:color w:val="262626"/>
        </w:rPr>
        <w:t>@</w:t>
      </w:r>
      <w:r w:rsidR="00C96A90">
        <w:rPr>
          <w:rFonts w:asciiTheme="majorHAnsi" w:hAnsiTheme="majorHAnsi" w:cs="Times"/>
          <w:color w:val="262626"/>
        </w:rPr>
        <w:t>StylFlip</w:t>
      </w:r>
      <w:r w:rsidR="00D228DE" w:rsidRPr="0045405A">
        <w:rPr>
          <w:rFonts w:asciiTheme="majorHAnsi" w:hAnsiTheme="majorHAnsi" w:cs="Times"/>
          <w:color w:val="262626"/>
        </w:rPr>
        <w:t xml:space="preserve">.com. </w:t>
      </w:r>
      <w:proofErr w:type="spellStart"/>
      <w:r w:rsidR="00C96A90">
        <w:rPr>
          <w:rFonts w:asciiTheme="majorHAnsi" w:hAnsiTheme="majorHAnsi" w:cs="Times"/>
          <w:color w:val="262626"/>
        </w:rPr>
        <w:t>StylFlip</w:t>
      </w:r>
      <w:proofErr w:type="spellEnd"/>
      <w:r w:rsidR="00D228DE" w:rsidRPr="0045405A">
        <w:rPr>
          <w:rFonts w:asciiTheme="majorHAnsi" w:hAnsiTheme="majorHAnsi" w:cs="Times"/>
          <w:color w:val="262626"/>
        </w:rPr>
        <w:t xml:space="preserve"> may change the aforesaid details from time to time under intimation to you.</w:t>
      </w:r>
    </w:p>
    <w:p w14:paraId="4E9C1948" w14:textId="503C64BF" w:rsidR="009D43A2" w:rsidRPr="0045405A" w:rsidRDefault="00D228DE" w:rsidP="00302F16">
      <w:pPr>
        <w:widowControl w:val="0"/>
        <w:autoSpaceDE w:val="0"/>
        <w:autoSpaceDN w:val="0"/>
        <w:adjustRightInd w:val="0"/>
        <w:jc w:val="both"/>
        <w:rPr>
          <w:rFonts w:asciiTheme="majorHAnsi" w:hAnsiTheme="majorHAnsi" w:cs="Times"/>
          <w:color w:val="262626"/>
        </w:rPr>
      </w:pPr>
      <w:proofErr w:type="gramStart"/>
      <w:r w:rsidRPr="0045405A">
        <w:rPr>
          <w:rFonts w:asciiTheme="majorHAnsi" w:hAnsiTheme="majorHAnsi" w:cs="Times"/>
          <w:color w:val="262626"/>
        </w:rPr>
        <w:t>clear</w:t>
      </w:r>
      <w:proofErr w:type="gramEnd"/>
    </w:p>
    <w:p w14:paraId="5582B639" w14:textId="508C3090" w:rsidR="009D43A2" w:rsidRPr="0045405A" w:rsidRDefault="00D228DE" w:rsidP="00302F16">
      <w:pPr>
        <w:widowControl w:val="0"/>
        <w:autoSpaceDE w:val="0"/>
        <w:autoSpaceDN w:val="0"/>
        <w:adjustRightInd w:val="0"/>
        <w:jc w:val="both"/>
        <w:rPr>
          <w:rFonts w:asciiTheme="majorHAnsi" w:hAnsiTheme="majorHAnsi" w:cs="Times"/>
          <w:b/>
          <w:bCs/>
          <w:color w:val="FFFFFF"/>
        </w:rPr>
      </w:pPr>
      <w:r w:rsidRPr="0045405A">
        <w:rPr>
          <w:rFonts w:asciiTheme="majorHAnsi" w:hAnsiTheme="majorHAnsi" w:cs="Times"/>
          <w:b/>
          <w:bCs/>
          <w:color w:val="FFFFFF"/>
        </w:rPr>
        <w:t>17.</w:t>
      </w:r>
    </w:p>
    <w:p w14:paraId="35729BD4" w14:textId="77777777" w:rsidR="00C44DB1" w:rsidRPr="0045405A" w:rsidRDefault="00C44DB1" w:rsidP="00302F16">
      <w:pPr>
        <w:widowControl w:val="0"/>
        <w:autoSpaceDE w:val="0"/>
        <w:autoSpaceDN w:val="0"/>
        <w:adjustRightInd w:val="0"/>
        <w:jc w:val="both"/>
        <w:outlineLvl w:val="0"/>
        <w:rPr>
          <w:rFonts w:asciiTheme="majorHAnsi" w:hAnsiTheme="majorHAnsi" w:cs="Times"/>
          <w:b/>
          <w:bCs/>
          <w:color w:val="262626"/>
        </w:rPr>
      </w:pPr>
    </w:p>
    <w:p w14:paraId="573A8399" w14:textId="053E6338" w:rsidR="009D43A2" w:rsidRPr="0045405A" w:rsidRDefault="005A5D8F" w:rsidP="00302F16">
      <w:pPr>
        <w:widowControl w:val="0"/>
        <w:autoSpaceDE w:val="0"/>
        <w:autoSpaceDN w:val="0"/>
        <w:adjustRightInd w:val="0"/>
        <w:jc w:val="both"/>
        <w:outlineLvl w:val="0"/>
        <w:rPr>
          <w:rFonts w:asciiTheme="majorHAnsi" w:hAnsiTheme="majorHAnsi" w:cs="Calibri"/>
        </w:rPr>
      </w:pPr>
      <w:r w:rsidRPr="0045405A">
        <w:rPr>
          <w:rFonts w:asciiTheme="majorHAnsi" w:hAnsiTheme="majorHAnsi" w:cs="Calibri"/>
        </w:rPr>
        <w:t>C</w:t>
      </w:r>
      <w:r w:rsidR="00D228DE" w:rsidRPr="0045405A">
        <w:rPr>
          <w:rFonts w:asciiTheme="majorHAnsi" w:hAnsiTheme="majorHAnsi" w:cs="Calibri"/>
        </w:rPr>
        <w:t xml:space="preserve">opyright © </w:t>
      </w:r>
      <w:r w:rsidR="00B60A80" w:rsidRPr="0045405A">
        <w:rPr>
          <w:rFonts w:asciiTheme="majorHAnsi" w:hAnsiTheme="majorHAnsi" w:cs="Calibri"/>
        </w:rPr>
        <w:t>Placard Digital Solutions Private L</w:t>
      </w:r>
      <w:r w:rsidR="00D228DE" w:rsidRPr="0045405A">
        <w:rPr>
          <w:rFonts w:asciiTheme="majorHAnsi" w:hAnsiTheme="majorHAnsi" w:cs="Calibri"/>
        </w:rPr>
        <w:t>imited</w:t>
      </w:r>
    </w:p>
    <w:p w14:paraId="7AD75B32" w14:textId="215520FD" w:rsidR="00C01D5F" w:rsidRDefault="00B60A80" w:rsidP="00302F16">
      <w:pPr>
        <w:widowControl w:val="0"/>
        <w:autoSpaceDE w:val="0"/>
        <w:autoSpaceDN w:val="0"/>
        <w:adjustRightInd w:val="0"/>
        <w:jc w:val="both"/>
        <w:rPr>
          <w:rFonts w:asciiTheme="majorHAnsi" w:hAnsiTheme="majorHAnsi" w:cs="Calibri"/>
        </w:rPr>
      </w:pPr>
      <w:r w:rsidRPr="0045405A">
        <w:rPr>
          <w:rFonts w:asciiTheme="majorHAnsi" w:hAnsiTheme="majorHAnsi" w:cs="Calibri"/>
        </w:rPr>
        <w:t>A</w:t>
      </w:r>
      <w:r w:rsidR="00D228DE" w:rsidRPr="0045405A">
        <w:rPr>
          <w:rFonts w:asciiTheme="majorHAnsi" w:hAnsiTheme="majorHAnsi" w:cs="Calibri"/>
        </w:rPr>
        <w:t>ll rights reserved.</w:t>
      </w:r>
    </w:p>
    <w:p w14:paraId="59DF53DD" w14:textId="77777777" w:rsidR="00C01D5F" w:rsidRDefault="00C01D5F">
      <w:pPr>
        <w:rPr>
          <w:rFonts w:asciiTheme="majorHAnsi" w:hAnsiTheme="majorHAnsi" w:cs="Calibri"/>
        </w:rPr>
      </w:pPr>
      <w:r>
        <w:rPr>
          <w:rFonts w:asciiTheme="majorHAnsi" w:hAnsiTheme="majorHAnsi" w:cs="Calibri"/>
        </w:rPr>
        <w:br w:type="page"/>
      </w:r>
    </w:p>
    <w:p w14:paraId="67A129D6" w14:textId="77777777" w:rsidR="00C01D5F" w:rsidRDefault="00C01D5F" w:rsidP="00C01D5F">
      <w:pPr>
        <w:widowControl w:val="0"/>
        <w:autoSpaceDE w:val="0"/>
        <w:autoSpaceDN w:val="0"/>
        <w:adjustRightInd w:val="0"/>
        <w:jc w:val="both"/>
        <w:rPr>
          <w:rFonts w:ascii="Times" w:hAnsi="Times" w:cs="Calibri"/>
          <w:b/>
          <w:bCs/>
          <w:color w:val="222323"/>
          <w:sz w:val="26"/>
          <w:szCs w:val="26"/>
          <w14:shadow w14:blurRad="50800" w14:dist="38100" w14:dir="2700000" w14:sx="100000" w14:sy="100000" w14:kx="0" w14:ky="0" w14:algn="tl">
            <w14:srgbClr w14:val="000000">
              <w14:alpha w14:val="60000"/>
            </w14:srgbClr>
          </w14:shadow>
        </w:rPr>
      </w:pPr>
    </w:p>
    <w:p w14:paraId="2CCEEDCE" w14:textId="77777777" w:rsidR="00C01D5F" w:rsidRDefault="00C01D5F" w:rsidP="00C01D5F">
      <w:pPr>
        <w:widowControl w:val="0"/>
        <w:autoSpaceDE w:val="0"/>
        <w:autoSpaceDN w:val="0"/>
        <w:adjustRightInd w:val="0"/>
        <w:jc w:val="both"/>
        <w:rPr>
          <w:rFonts w:ascii="Times" w:hAnsi="Times" w:cs="Times"/>
          <w:color w:val="403E3F"/>
          <w:sz w:val="26"/>
          <w:szCs w:val="26"/>
        </w:rPr>
      </w:pPr>
    </w:p>
    <w:p w14:paraId="1985C35E" w14:textId="77777777" w:rsidR="00C01D5F" w:rsidRPr="00875A42" w:rsidRDefault="00C01D5F" w:rsidP="00C01D5F">
      <w:pPr>
        <w:widowControl w:val="0"/>
        <w:autoSpaceDE w:val="0"/>
        <w:autoSpaceDN w:val="0"/>
        <w:adjustRightInd w:val="0"/>
        <w:ind w:left="2880" w:firstLine="720"/>
        <w:jc w:val="both"/>
        <w:outlineLvl w:val="0"/>
        <w:rPr>
          <w:rFonts w:ascii="Times" w:hAnsi="Times" w:cs="Times"/>
          <w:color w:val="403E3F"/>
          <w:sz w:val="26"/>
          <w:szCs w:val="26"/>
          <w:u w:val="single"/>
        </w:rPr>
      </w:pPr>
      <w:r>
        <w:rPr>
          <w:rFonts w:ascii="Times" w:hAnsi="Times" w:cs="Times"/>
          <w:color w:val="403E3F"/>
          <w:sz w:val="26"/>
          <w:szCs w:val="26"/>
          <w:u w:val="single"/>
        </w:rPr>
        <w:t xml:space="preserve">TERMS OF SALE  </w:t>
      </w:r>
      <w:r w:rsidRPr="00875A42">
        <w:rPr>
          <w:rFonts w:ascii="Times" w:hAnsi="Times" w:cs="Times"/>
          <w:color w:val="403E3F"/>
          <w:sz w:val="26"/>
          <w:szCs w:val="26"/>
          <w:u w:val="single"/>
        </w:rPr>
        <w:t xml:space="preserve"> </w:t>
      </w:r>
    </w:p>
    <w:p w14:paraId="3BA4A439" w14:textId="77777777" w:rsidR="00C01D5F" w:rsidRDefault="00C01D5F" w:rsidP="00C01D5F">
      <w:pPr>
        <w:widowControl w:val="0"/>
        <w:autoSpaceDE w:val="0"/>
        <w:autoSpaceDN w:val="0"/>
        <w:adjustRightInd w:val="0"/>
        <w:jc w:val="both"/>
        <w:outlineLvl w:val="0"/>
        <w:rPr>
          <w:rFonts w:ascii="Times" w:hAnsi="Times" w:cs="Times"/>
          <w:color w:val="403E3F"/>
          <w:sz w:val="26"/>
          <w:szCs w:val="26"/>
        </w:rPr>
      </w:pPr>
    </w:p>
    <w:p w14:paraId="363CE597" w14:textId="77777777" w:rsidR="00C01D5F" w:rsidRPr="00B52376" w:rsidRDefault="00C01D5F" w:rsidP="00C01D5F">
      <w:pPr>
        <w:widowControl w:val="0"/>
        <w:autoSpaceDE w:val="0"/>
        <w:autoSpaceDN w:val="0"/>
        <w:adjustRightInd w:val="0"/>
        <w:jc w:val="both"/>
        <w:outlineLvl w:val="0"/>
        <w:rPr>
          <w:rFonts w:ascii="Times" w:hAnsi="Times" w:cs="Calibri"/>
          <w:color w:val="403E3F"/>
          <w:sz w:val="26"/>
          <w:szCs w:val="26"/>
        </w:rPr>
      </w:pPr>
      <w:r>
        <w:rPr>
          <w:rFonts w:ascii="Times" w:hAnsi="Times" w:cs="Times"/>
          <w:color w:val="403E3F"/>
          <w:sz w:val="26"/>
          <w:szCs w:val="26"/>
        </w:rPr>
        <w:t>Last updated on December 15</w:t>
      </w:r>
      <w:r w:rsidRPr="00B52376">
        <w:rPr>
          <w:rFonts w:ascii="Times" w:hAnsi="Times" w:cs="Times"/>
          <w:color w:val="403E3F"/>
          <w:sz w:val="26"/>
          <w:szCs w:val="26"/>
        </w:rPr>
        <w:t xml:space="preserve"> 2015</w:t>
      </w:r>
    </w:p>
    <w:p w14:paraId="5940A540" w14:textId="77777777" w:rsidR="00C01D5F" w:rsidRDefault="00C01D5F" w:rsidP="00C01D5F">
      <w:pPr>
        <w:widowControl w:val="0"/>
        <w:autoSpaceDE w:val="0"/>
        <w:autoSpaceDN w:val="0"/>
        <w:adjustRightInd w:val="0"/>
        <w:jc w:val="both"/>
        <w:rPr>
          <w:rFonts w:ascii="Times" w:hAnsi="Times" w:cs="Calibri"/>
          <w:color w:val="403E3F"/>
          <w:sz w:val="26"/>
          <w:szCs w:val="26"/>
        </w:rPr>
      </w:pPr>
    </w:p>
    <w:p w14:paraId="20106876" w14:textId="77777777" w:rsidR="00C01D5F" w:rsidRPr="00B52376" w:rsidRDefault="00C01D5F" w:rsidP="00C01D5F">
      <w:pPr>
        <w:widowControl w:val="0"/>
        <w:autoSpaceDE w:val="0"/>
        <w:autoSpaceDN w:val="0"/>
        <w:adjustRightInd w:val="0"/>
        <w:jc w:val="both"/>
        <w:rPr>
          <w:rFonts w:ascii="Times" w:hAnsi="Times" w:cs="Calibri"/>
          <w:color w:val="403E3F"/>
          <w:sz w:val="26"/>
          <w:szCs w:val="26"/>
        </w:rPr>
      </w:pPr>
      <w:r w:rsidRPr="00B52376">
        <w:rPr>
          <w:rFonts w:ascii="Times" w:hAnsi="Times" w:cs="Calibri"/>
          <w:color w:val="403E3F"/>
          <w:sz w:val="26"/>
          <w:szCs w:val="26"/>
        </w:rPr>
        <w:t xml:space="preserve">These standard </w:t>
      </w:r>
      <w:r>
        <w:rPr>
          <w:rFonts w:ascii="Times" w:hAnsi="Times" w:cs="Calibri"/>
          <w:color w:val="403E3F"/>
          <w:sz w:val="26"/>
          <w:szCs w:val="26"/>
        </w:rPr>
        <w:t xml:space="preserve">terms of sale  </w:t>
      </w:r>
      <w:r w:rsidRPr="00B52376">
        <w:rPr>
          <w:rFonts w:ascii="Times" w:hAnsi="Times" w:cs="Calibri"/>
          <w:color w:val="403E3F"/>
          <w:sz w:val="26"/>
          <w:szCs w:val="26"/>
        </w:rPr>
        <w:t xml:space="preserve"> ("</w:t>
      </w:r>
      <w:r>
        <w:rPr>
          <w:rFonts w:ascii="Times" w:hAnsi="Times" w:cs="Calibri"/>
          <w:color w:val="403E3F"/>
          <w:sz w:val="26"/>
          <w:szCs w:val="26"/>
        </w:rPr>
        <w:t xml:space="preserve">terms of sale  </w:t>
      </w:r>
      <w:r w:rsidRPr="00B52376">
        <w:rPr>
          <w:rFonts w:ascii="Times" w:hAnsi="Times" w:cs="Calibri"/>
          <w:color w:val="403E3F"/>
          <w:sz w:val="26"/>
          <w:szCs w:val="26"/>
        </w:rPr>
        <w:t xml:space="preserve">") is an electronic record in the form of an electronic contract formed under </w:t>
      </w:r>
      <w:r>
        <w:rPr>
          <w:rFonts w:ascii="Times" w:hAnsi="Times" w:cs="Calibri"/>
          <w:color w:val="403E3F"/>
          <w:sz w:val="26"/>
          <w:szCs w:val="26"/>
        </w:rPr>
        <w:t>the Information Technology A</w:t>
      </w:r>
      <w:r w:rsidRPr="00B52376">
        <w:rPr>
          <w:rFonts w:ascii="Times" w:hAnsi="Times" w:cs="Calibri"/>
          <w:color w:val="403E3F"/>
          <w:sz w:val="26"/>
          <w:szCs w:val="26"/>
        </w:rPr>
        <w:t>ct, 2000 and rules made thereunder and the amended provisions pertaining to electronic documents / records in vari</w:t>
      </w:r>
      <w:r>
        <w:rPr>
          <w:rFonts w:ascii="Times" w:hAnsi="Times" w:cs="Calibri"/>
          <w:color w:val="403E3F"/>
          <w:sz w:val="26"/>
          <w:szCs w:val="26"/>
        </w:rPr>
        <w:t>ous statutes as amended by the Information Technology Act, 2000. T</w:t>
      </w:r>
      <w:r w:rsidRPr="00B52376">
        <w:rPr>
          <w:rFonts w:ascii="Times" w:hAnsi="Times" w:cs="Calibri"/>
          <w:color w:val="403E3F"/>
          <w:sz w:val="26"/>
          <w:szCs w:val="26"/>
        </w:rPr>
        <w:t xml:space="preserve">hese </w:t>
      </w:r>
      <w:r>
        <w:rPr>
          <w:rFonts w:ascii="Times" w:hAnsi="Times" w:cs="Calibri"/>
          <w:color w:val="403E3F"/>
          <w:sz w:val="26"/>
          <w:szCs w:val="26"/>
        </w:rPr>
        <w:t xml:space="preserve">terms of sale  </w:t>
      </w:r>
      <w:r w:rsidRPr="00B52376">
        <w:rPr>
          <w:rFonts w:ascii="Times" w:hAnsi="Times" w:cs="Calibri"/>
          <w:color w:val="403E3F"/>
          <w:sz w:val="26"/>
          <w:szCs w:val="26"/>
        </w:rPr>
        <w:t xml:space="preserve"> does not require any physical, electronic or digital signature. </w:t>
      </w:r>
    </w:p>
    <w:p w14:paraId="30843309" w14:textId="77777777" w:rsidR="00C01D5F" w:rsidRPr="00B52376" w:rsidRDefault="00C01D5F" w:rsidP="00C01D5F">
      <w:pPr>
        <w:widowControl w:val="0"/>
        <w:autoSpaceDE w:val="0"/>
        <w:autoSpaceDN w:val="0"/>
        <w:adjustRightInd w:val="0"/>
        <w:jc w:val="both"/>
        <w:rPr>
          <w:rFonts w:ascii="Times" w:hAnsi="Times" w:cs="Calibri"/>
          <w:color w:val="403E3F"/>
          <w:sz w:val="26"/>
          <w:szCs w:val="26"/>
        </w:rPr>
      </w:pPr>
    </w:p>
    <w:p w14:paraId="5AA6B4A3" w14:textId="77777777" w:rsidR="00C01D5F" w:rsidRPr="00B52376" w:rsidRDefault="00C01D5F" w:rsidP="00C01D5F">
      <w:pPr>
        <w:widowControl w:val="0"/>
        <w:autoSpaceDE w:val="0"/>
        <w:autoSpaceDN w:val="0"/>
        <w:adjustRightInd w:val="0"/>
        <w:jc w:val="both"/>
        <w:rPr>
          <w:rFonts w:ascii="Times" w:hAnsi="Times" w:cs="Calibri"/>
          <w:color w:val="403E3F"/>
          <w:sz w:val="26"/>
          <w:szCs w:val="26"/>
        </w:rPr>
      </w:pPr>
      <w:r>
        <w:rPr>
          <w:rFonts w:ascii="Times" w:hAnsi="Times" w:cs="Calibri"/>
          <w:color w:val="403E3F"/>
          <w:sz w:val="26"/>
          <w:szCs w:val="26"/>
        </w:rPr>
        <w:t>In these terms of sale</w:t>
      </w:r>
      <w:r w:rsidRPr="00B52376">
        <w:rPr>
          <w:rFonts w:ascii="Times" w:hAnsi="Times" w:cs="Calibri"/>
          <w:color w:val="403E3F"/>
          <w:sz w:val="26"/>
          <w:szCs w:val="26"/>
        </w:rPr>
        <w:t xml:space="preserve">, a User (whether guest user or registered user) who purchase various </w:t>
      </w:r>
      <w:r>
        <w:rPr>
          <w:rFonts w:ascii="Times" w:hAnsi="Times" w:cs="Calibri"/>
          <w:color w:val="403E3F"/>
          <w:sz w:val="26"/>
          <w:szCs w:val="26"/>
        </w:rPr>
        <w:t>Products</w:t>
      </w:r>
      <w:r w:rsidRPr="00B52376">
        <w:rPr>
          <w:rFonts w:ascii="Times" w:hAnsi="Times" w:cs="Calibri"/>
          <w:color w:val="403E3F"/>
          <w:sz w:val="26"/>
          <w:szCs w:val="26"/>
        </w:rPr>
        <w:t xml:space="preserve"> (as defin</w:t>
      </w:r>
      <w:r>
        <w:rPr>
          <w:rFonts w:ascii="Times" w:hAnsi="Times" w:cs="Calibri"/>
          <w:color w:val="403E3F"/>
          <w:sz w:val="26"/>
          <w:szCs w:val="26"/>
        </w:rPr>
        <w:t xml:space="preserve">ed below) from the Seller on the </w:t>
      </w:r>
      <w:r w:rsidRPr="00B52376">
        <w:rPr>
          <w:rFonts w:ascii="Times" w:hAnsi="Times" w:cs="Calibri"/>
          <w:color w:val="403E3F"/>
          <w:sz w:val="26"/>
          <w:szCs w:val="26"/>
        </w:rPr>
        <w:t>mobile application un</w:t>
      </w:r>
      <w:r>
        <w:rPr>
          <w:rFonts w:ascii="Times" w:hAnsi="Times" w:cs="Calibri"/>
          <w:color w:val="403E3F"/>
          <w:sz w:val="26"/>
          <w:szCs w:val="26"/>
        </w:rPr>
        <w:t>der the name and style "</w:t>
      </w:r>
      <w:proofErr w:type="spellStart"/>
      <w:r>
        <w:rPr>
          <w:rFonts w:ascii="Times" w:hAnsi="Times" w:cs="Calibri"/>
          <w:color w:val="403E3F"/>
          <w:sz w:val="26"/>
          <w:szCs w:val="26"/>
        </w:rPr>
        <w:t>StylFlip</w:t>
      </w:r>
      <w:proofErr w:type="spellEnd"/>
      <w:r>
        <w:rPr>
          <w:rFonts w:ascii="Times" w:hAnsi="Times" w:cs="Calibri"/>
          <w:color w:val="403E3F"/>
          <w:sz w:val="26"/>
          <w:szCs w:val="26"/>
        </w:rPr>
        <w:t>" (“Mobile App”</w:t>
      </w:r>
      <w:r w:rsidRPr="00B52376">
        <w:rPr>
          <w:rFonts w:ascii="Times" w:hAnsi="Times" w:cs="Calibri"/>
          <w:color w:val="403E3F"/>
          <w:sz w:val="26"/>
          <w:szCs w:val="26"/>
        </w:rPr>
        <w:t>) is referred to as "</w:t>
      </w:r>
      <w:r w:rsidRPr="00B52376">
        <w:rPr>
          <w:rFonts w:ascii="Times" w:hAnsi="Times" w:cs="Times"/>
          <w:color w:val="403E3F"/>
          <w:sz w:val="26"/>
          <w:szCs w:val="26"/>
        </w:rPr>
        <w:t>Buyer</w:t>
      </w:r>
      <w:r w:rsidRPr="00B52376">
        <w:rPr>
          <w:rFonts w:ascii="Times" w:hAnsi="Times" w:cs="Calibri"/>
          <w:color w:val="403E3F"/>
          <w:sz w:val="26"/>
          <w:szCs w:val="26"/>
        </w:rPr>
        <w:t xml:space="preserve">" and the </w:t>
      </w:r>
      <w:r>
        <w:rPr>
          <w:rFonts w:ascii="Times" w:hAnsi="Times" w:cs="Calibri"/>
          <w:color w:val="403E3F"/>
          <w:sz w:val="26"/>
          <w:szCs w:val="26"/>
        </w:rPr>
        <w:t>Seller</w:t>
      </w:r>
      <w:r w:rsidRPr="00B52376">
        <w:rPr>
          <w:rFonts w:ascii="Times" w:hAnsi="Times" w:cs="Calibri"/>
          <w:color w:val="403E3F"/>
          <w:sz w:val="26"/>
          <w:szCs w:val="26"/>
        </w:rPr>
        <w:t xml:space="preserve"> is referred to as an individual or any legal entity who list, advertise, exhibit, offers to sell, make available, market, sale and deliver any </w:t>
      </w:r>
      <w:r>
        <w:rPr>
          <w:rFonts w:ascii="Times" w:hAnsi="Times" w:cs="Calibri"/>
          <w:color w:val="403E3F"/>
          <w:sz w:val="26"/>
          <w:szCs w:val="26"/>
        </w:rPr>
        <w:t>Products</w:t>
      </w:r>
      <w:r w:rsidRPr="00B52376">
        <w:rPr>
          <w:rFonts w:ascii="Times" w:hAnsi="Times" w:cs="Calibri"/>
          <w:color w:val="403E3F"/>
          <w:sz w:val="26"/>
          <w:szCs w:val="26"/>
        </w:rPr>
        <w:t xml:space="preserve"> through the </w:t>
      </w:r>
      <w:r>
        <w:rPr>
          <w:rFonts w:ascii="Times" w:hAnsi="Times" w:cs="Calibri"/>
          <w:color w:val="403E3F"/>
          <w:sz w:val="26"/>
          <w:szCs w:val="26"/>
        </w:rPr>
        <w:t>Mobile App</w:t>
      </w:r>
      <w:r w:rsidRPr="00B52376">
        <w:rPr>
          <w:rFonts w:ascii="Times" w:hAnsi="Times" w:cs="Calibri"/>
          <w:color w:val="403E3F"/>
          <w:sz w:val="26"/>
          <w:szCs w:val="26"/>
        </w:rPr>
        <w:t xml:space="preserve"> to the Buyer (referred to as "</w:t>
      </w:r>
      <w:r>
        <w:rPr>
          <w:rFonts w:ascii="Times" w:hAnsi="Times" w:cs="Calibri"/>
          <w:color w:val="403E3F"/>
          <w:sz w:val="26"/>
          <w:szCs w:val="26"/>
        </w:rPr>
        <w:t>Seller</w:t>
      </w:r>
      <w:r w:rsidRPr="00B52376">
        <w:rPr>
          <w:rFonts w:ascii="Times" w:hAnsi="Times" w:cs="Calibri"/>
          <w:color w:val="403E3F"/>
          <w:sz w:val="26"/>
          <w:szCs w:val="26"/>
        </w:rPr>
        <w:t xml:space="preserve">"). These </w:t>
      </w:r>
      <w:r>
        <w:rPr>
          <w:rFonts w:ascii="Times" w:hAnsi="Times" w:cs="Calibri"/>
          <w:color w:val="403E3F"/>
          <w:sz w:val="26"/>
          <w:szCs w:val="26"/>
        </w:rPr>
        <w:t xml:space="preserve">terms of sale  </w:t>
      </w:r>
      <w:r w:rsidRPr="00B52376">
        <w:rPr>
          <w:rFonts w:ascii="Times" w:hAnsi="Times" w:cs="Calibri"/>
          <w:color w:val="403E3F"/>
          <w:sz w:val="26"/>
          <w:szCs w:val="26"/>
        </w:rPr>
        <w:t xml:space="preserve"> describe, inter alia, the terms of offer for sale/sale, acceptance of offer for sale by Buyer and the purchase of goods and services ("</w:t>
      </w:r>
      <w:r>
        <w:rPr>
          <w:rFonts w:ascii="Times" w:hAnsi="Times" w:cs="Times"/>
          <w:color w:val="403E3F"/>
          <w:sz w:val="26"/>
          <w:szCs w:val="26"/>
        </w:rPr>
        <w:t>Products</w:t>
      </w:r>
      <w:r w:rsidRPr="00B52376">
        <w:rPr>
          <w:rFonts w:ascii="Times" w:hAnsi="Times" w:cs="Calibri"/>
          <w:color w:val="403E3F"/>
          <w:sz w:val="26"/>
          <w:szCs w:val="26"/>
        </w:rPr>
        <w:t xml:space="preserve">") through the </w:t>
      </w:r>
      <w:r>
        <w:rPr>
          <w:rFonts w:ascii="Times" w:hAnsi="Times" w:cs="Calibri"/>
          <w:color w:val="403E3F"/>
          <w:sz w:val="26"/>
          <w:szCs w:val="26"/>
        </w:rPr>
        <w:t>Mobile App</w:t>
      </w:r>
      <w:r w:rsidRPr="00B52376">
        <w:rPr>
          <w:rFonts w:ascii="Times" w:hAnsi="Times" w:cs="Calibri"/>
          <w:color w:val="403E3F"/>
          <w:sz w:val="26"/>
          <w:szCs w:val="26"/>
        </w:rPr>
        <w:t xml:space="preserve"> from the </w:t>
      </w:r>
      <w:r>
        <w:rPr>
          <w:rFonts w:ascii="Times" w:hAnsi="Times" w:cs="Calibri"/>
          <w:color w:val="403E3F"/>
          <w:sz w:val="26"/>
          <w:szCs w:val="26"/>
        </w:rPr>
        <w:t>Seller</w:t>
      </w:r>
      <w:r w:rsidRPr="00B52376">
        <w:rPr>
          <w:rFonts w:ascii="Times" w:hAnsi="Times" w:cs="Calibri"/>
          <w:color w:val="403E3F"/>
          <w:sz w:val="26"/>
          <w:szCs w:val="26"/>
        </w:rPr>
        <w:t xml:space="preserve">. These </w:t>
      </w:r>
      <w:r>
        <w:rPr>
          <w:rFonts w:ascii="Times" w:hAnsi="Times" w:cs="Calibri"/>
          <w:color w:val="403E3F"/>
          <w:sz w:val="26"/>
          <w:szCs w:val="26"/>
        </w:rPr>
        <w:t xml:space="preserve">terms of sale  </w:t>
      </w:r>
      <w:r w:rsidRPr="00B52376">
        <w:rPr>
          <w:rFonts w:ascii="Times" w:hAnsi="Times" w:cs="Calibri"/>
          <w:color w:val="403E3F"/>
          <w:sz w:val="26"/>
          <w:szCs w:val="26"/>
        </w:rPr>
        <w:t xml:space="preserve"> also contains certain sta</w:t>
      </w:r>
      <w:r>
        <w:rPr>
          <w:rFonts w:ascii="Times" w:hAnsi="Times" w:cs="Calibri"/>
          <w:color w:val="403E3F"/>
          <w:sz w:val="26"/>
          <w:szCs w:val="26"/>
        </w:rPr>
        <w:t xml:space="preserve">tements and disclaimers made by Placard Digital Solutions Private Limited, the Company </w:t>
      </w:r>
      <w:proofErr w:type="gramStart"/>
      <w:r>
        <w:rPr>
          <w:rFonts w:ascii="Times" w:hAnsi="Times" w:cs="Calibri"/>
          <w:color w:val="403E3F"/>
          <w:sz w:val="26"/>
          <w:szCs w:val="26"/>
        </w:rPr>
        <w:t>which</w:t>
      </w:r>
      <w:proofErr w:type="gramEnd"/>
      <w:r>
        <w:rPr>
          <w:rFonts w:ascii="Times" w:hAnsi="Times" w:cs="Calibri"/>
          <w:color w:val="403E3F"/>
          <w:sz w:val="26"/>
          <w:szCs w:val="26"/>
        </w:rPr>
        <w:t xml:space="preserve"> owns the brand “</w:t>
      </w:r>
      <w:proofErr w:type="spellStart"/>
      <w:r>
        <w:rPr>
          <w:rFonts w:ascii="Times" w:hAnsi="Times" w:cs="Calibri"/>
          <w:color w:val="403E3F"/>
          <w:sz w:val="26"/>
          <w:szCs w:val="26"/>
        </w:rPr>
        <w:t>StylFlip</w:t>
      </w:r>
      <w:proofErr w:type="spellEnd"/>
      <w:r>
        <w:rPr>
          <w:rFonts w:ascii="Times" w:hAnsi="Times" w:cs="Calibri"/>
          <w:color w:val="403E3F"/>
          <w:sz w:val="26"/>
          <w:szCs w:val="26"/>
        </w:rPr>
        <w:t>”</w:t>
      </w:r>
      <w:r w:rsidRPr="00B52376">
        <w:rPr>
          <w:rFonts w:ascii="Times" w:hAnsi="Times" w:cs="Calibri"/>
          <w:color w:val="403E3F"/>
          <w:sz w:val="26"/>
          <w:szCs w:val="26"/>
        </w:rPr>
        <w:t xml:space="preserve"> ("</w:t>
      </w:r>
      <w:proofErr w:type="spellStart"/>
      <w:r>
        <w:rPr>
          <w:rFonts w:ascii="Times" w:hAnsi="Times" w:cs="Calibri"/>
          <w:color w:val="403E3F"/>
          <w:sz w:val="26"/>
          <w:szCs w:val="26"/>
        </w:rPr>
        <w:t>StylFlip</w:t>
      </w:r>
      <w:proofErr w:type="spellEnd"/>
      <w:r>
        <w:rPr>
          <w:rFonts w:ascii="Times" w:hAnsi="Times" w:cs="Calibri"/>
          <w:color w:val="403E3F"/>
          <w:sz w:val="26"/>
          <w:szCs w:val="26"/>
        </w:rPr>
        <w:t xml:space="preserve">") </w:t>
      </w:r>
      <w:r w:rsidRPr="00B52376">
        <w:rPr>
          <w:rFonts w:ascii="Times" w:hAnsi="Times" w:cs="Calibri"/>
          <w:color w:val="403E3F"/>
          <w:sz w:val="26"/>
          <w:szCs w:val="26"/>
        </w:rPr>
        <w:t xml:space="preserve">which shall be binding on Buyer and </w:t>
      </w:r>
      <w:r>
        <w:rPr>
          <w:rFonts w:ascii="Times" w:hAnsi="Times" w:cs="Calibri"/>
          <w:color w:val="403E3F"/>
          <w:sz w:val="26"/>
          <w:szCs w:val="26"/>
        </w:rPr>
        <w:t>Seller</w:t>
      </w:r>
      <w:r w:rsidRPr="00B52376">
        <w:rPr>
          <w:rFonts w:ascii="Times" w:hAnsi="Times" w:cs="Calibri"/>
          <w:color w:val="403E3F"/>
          <w:sz w:val="26"/>
          <w:szCs w:val="26"/>
        </w:rPr>
        <w:t xml:space="preserve">, as the case may be. Sometimes both Buyer and </w:t>
      </w:r>
      <w:r>
        <w:rPr>
          <w:rFonts w:ascii="Times" w:hAnsi="Times" w:cs="Calibri"/>
          <w:color w:val="403E3F"/>
          <w:sz w:val="26"/>
          <w:szCs w:val="26"/>
        </w:rPr>
        <w:t>Seller</w:t>
      </w:r>
      <w:r w:rsidRPr="00B52376">
        <w:rPr>
          <w:rFonts w:ascii="Times" w:hAnsi="Times" w:cs="Calibri"/>
          <w:color w:val="403E3F"/>
          <w:sz w:val="26"/>
          <w:szCs w:val="26"/>
        </w:rPr>
        <w:t xml:space="preserve"> ar</w:t>
      </w:r>
      <w:r>
        <w:rPr>
          <w:rFonts w:ascii="Times" w:hAnsi="Times" w:cs="Calibri"/>
          <w:color w:val="403E3F"/>
          <w:sz w:val="26"/>
          <w:szCs w:val="26"/>
        </w:rPr>
        <w:t>e collectively referred to as "Y</w:t>
      </w:r>
      <w:r w:rsidRPr="00B52376">
        <w:rPr>
          <w:rFonts w:ascii="Times" w:hAnsi="Times" w:cs="Calibri"/>
          <w:color w:val="403E3F"/>
          <w:sz w:val="26"/>
          <w:szCs w:val="26"/>
        </w:rPr>
        <w:t>ou" with its grammatical variations and cognate expressions.</w:t>
      </w:r>
    </w:p>
    <w:p w14:paraId="486CBF49" w14:textId="77777777" w:rsidR="00C01D5F" w:rsidRDefault="00C01D5F" w:rsidP="00C01D5F">
      <w:pPr>
        <w:widowControl w:val="0"/>
        <w:autoSpaceDE w:val="0"/>
        <w:autoSpaceDN w:val="0"/>
        <w:adjustRightInd w:val="0"/>
        <w:jc w:val="both"/>
        <w:rPr>
          <w:rFonts w:ascii="Times" w:hAnsi="Times" w:cs="Calibri"/>
          <w:color w:val="403E3F"/>
          <w:sz w:val="26"/>
          <w:szCs w:val="26"/>
        </w:rPr>
      </w:pPr>
    </w:p>
    <w:p w14:paraId="0EF326D8" w14:textId="77777777" w:rsidR="00C01D5F" w:rsidRPr="00B52376" w:rsidRDefault="00C01D5F" w:rsidP="00C01D5F">
      <w:pPr>
        <w:widowControl w:val="0"/>
        <w:autoSpaceDE w:val="0"/>
        <w:autoSpaceDN w:val="0"/>
        <w:adjustRightInd w:val="0"/>
        <w:jc w:val="both"/>
        <w:rPr>
          <w:rFonts w:ascii="Times" w:hAnsi="Times" w:cs="Calibri"/>
          <w:color w:val="403E3F"/>
          <w:sz w:val="26"/>
          <w:szCs w:val="26"/>
        </w:rPr>
      </w:pPr>
      <w:r>
        <w:rPr>
          <w:rFonts w:ascii="Times" w:hAnsi="Times" w:cs="Calibri"/>
          <w:color w:val="403E3F"/>
          <w:sz w:val="26"/>
          <w:szCs w:val="26"/>
        </w:rPr>
        <w:t>T</w:t>
      </w:r>
      <w:r w:rsidRPr="00B52376">
        <w:rPr>
          <w:rFonts w:ascii="Times" w:hAnsi="Times" w:cs="Calibri"/>
          <w:color w:val="403E3F"/>
          <w:sz w:val="26"/>
          <w:szCs w:val="26"/>
        </w:rPr>
        <w:t xml:space="preserve">hese </w:t>
      </w:r>
      <w:r>
        <w:rPr>
          <w:rFonts w:ascii="Times" w:hAnsi="Times" w:cs="Calibri"/>
          <w:color w:val="403E3F"/>
          <w:sz w:val="26"/>
          <w:szCs w:val="26"/>
        </w:rPr>
        <w:t xml:space="preserve">terms of sale </w:t>
      </w:r>
      <w:r w:rsidRPr="00B52376">
        <w:rPr>
          <w:rFonts w:ascii="Times" w:hAnsi="Times" w:cs="Calibri"/>
          <w:color w:val="403E3F"/>
          <w:sz w:val="26"/>
          <w:szCs w:val="26"/>
        </w:rPr>
        <w:t>is a legally binding document between</w:t>
      </w:r>
      <w:r>
        <w:rPr>
          <w:rFonts w:ascii="Times" w:hAnsi="Times" w:cs="Calibri"/>
          <w:color w:val="403E3F"/>
          <w:sz w:val="26"/>
          <w:szCs w:val="26"/>
        </w:rPr>
        <w:t xml:space="preserve"> the</w:t>
      </w:r>
      <w:r w:rsidRPr="00B52376">
        <w:rPr>
          <w:rFonts w:ascii="Times" w:hAnsi="Times" w:cs="Calibri"/>
          <w:color w:val="403E3F"/>
          <w:sz w:val="26"/>
          <w:szCs w:val="26"/>
        </w:rPr>
        <w:t xml:space="preserve"> buyer and </w:t>
      </w:r>
      <w:r>
        <w:rPr>
          <w:rFonts w:ascii="Times" w:hAnsi="Times" w:cs="Calibri"/>
          <w:color w:val="403E3F"/>
          <w:sz w:val="26"/>
          <w:szCs w:val="26"/>
        </w:rPr>
        <w:t>Seller</w:t>
      </w:r>
      <w:r w:rsidRPr="00B52376">
        <w:rPr>
          <w:rFonts w:ascii="Times" w:hAnsi="Times" w:cs="Calibri"/>
          <w:color w:val="403E3F"/>
          <w:sz w:val="26"/>
          <w:szCs w:val="26"/>
        </w:rPr>
        <w:t xml:space="preserve"> where the </w:t>
      </w:r>
      <w:r>
        <w:rPr>
          <w:rFonts w:ascii="Times" w:hAnsi="Times" w:cs="Calibri"/>
          <w:color w:val="403E3F"/>
          <w:sz w:val="26"/>
          <w:szCs w:val="26"/>
        </w:rPr>
        <w:t>Seller</w:t>
      </w:r>
      <w:r w:rsidRPr="00B52376">
        <w:rPr>
          <w:rFonts w:ascii="Times" w:hAnsi="Times" w:cs="Calibri"/>
          <w:color w:val="403E3F"/>
          <w:sz w:val="26"/>
          <w:szCs w:val="26"/>
        </w:rPr>
        <w:t xml:space="preserve"> has made the offer to sell the </w:t>
      </w:r>
      <w:r>
        <w:rPr>
          <w:rFonts w:ascii="Times" w:hAnsi="Times" w:cs="Calibri"/>
          <w:color w:val="403E3F"/>
          <w:sz w:val="26"/>
          <w:szCs w:val="26"/>
        </w:rPr>
        <w:t>Products</w:t>
      </w:r>
      <w:r w:rsidRPr="00B52376">
        <w:rPr>
          <w:rFonts w:ascii="Times" w:hAnsi="Times" w:cs="Calibri"/>
          <w:color w:val="403E3F"/>
          <w:sz w:val="26"/>
          <w:szCs w:val="26"/>
        </w:rPr>
        <w:t xml:space="preserve"> by listing the same on the </w:t>
      </w:r>
      <w:r>
        <w:rPr>
          <w:rFonts w:ascii="Times" w:hAnsi="Times" w:cs="Calibri"/>
          <w:color w:val="403E3F"/>
          <w:sz w:val="26"/>
          <w:szCs w:val="26"/>
        </w:rPr>
        <w:t>Mobile App</w:t>
      </w:r>
      <w:r w:rsidRPr="00B52376">
        <w:rPr>
          <w:rFonts w:ascii="Times" w:hAnsi="Times" w:cs="Calibri"/>
          <w:color w:val="403E3F"/>
          <w:sz w:val="26"/>
          <w:szCs w:val="26"/>
        </w:rPr>
        <w:t xml:space="preserve"> and buyer has accepted such offer of the </w:t>
      </w:r>
      <w:r>
        <w:rPr>
          <w:rFonts w:ascii="Times" w:hAnsi="Times" w:cs="Calibri"/>
          <w:color w:val="403E3F"/>
          <w:sz w:val="26"/>
          <w:szCs w:val="26"/>
        </w:rPr>
        <w:t>Seller</w:t>
      </w:r>
      <w:r w:rsidRPr="00B52376">
        <w:rPr>
          <w:rFonts w:ascii="Times" w:hAnsi="Times" w:cs="Calibri"/>
          <w:color w:val="403E3F"/>
          <w:sz w:val="26"/>
          <w:szCs w:val="26"/>
        </w:rPr>
        <w:t xml:space="preserve"> by agreeing to buy the </w:t>
      </w:r>
      <w:r>
        <w:rPr>
          <w:rFonts w:ascii="Times" w:hAnsi="Times" w:cs="Calibri"/>
          <w:color w:val="403E3F"/>
          <w:sz w:val="26"/>
          <w:szCs w:val="26"/>
        </w:rPr>
        <w:t xml:space="preserve">Product so offered on the Mobile </w:t>
      </w:r>
      <w:proofErr w:type="gramStart"/>
      <w:r>
        <w:rPr>
          <w:rFonts w:ascii="Times" w:hAnsi="Times" w:cs="Calibri"/>
          <w:color w:val="403E3F"/>
          <w:sz w:val="26"/>
          <w:szCs w:val="26"/>
        </w:rPr>
        <w:t>App.</w:t>
      </w:r>
      <w:proofErr w:type="gramEnd"/>
      <w:r>
        <w:rPr>
          <w:rFonts w:ascii="Times" w:hAnsi="Times" w:cs="Calibri"/>
          <w:color w:val="403E3F"/>
          <w:sz w:val="26"/>
          <w:szCs w:val="26"/>
        </w:rPr>
        <w:t xml:space="preserve"> T</w:t>
      </w:r>
      <w:r w:rsidRPr="00B52376">
        <w:rPr>
          <w:rFonts w:ascii="Times" w:hAnsi="Times" w:cs="Calibri"/>
          <w:color w:val="403E3F"/>
          <w:sz w:val="26"/>
          <w:szCs w:val="26"/>
        </w:rPr>
        <w:t xml:space="preserve">hese </w:t>
      </w:r>
      <w:r>
        <w:rPr>
          <w:rFonts w:ascii="Times" w:hAnsi="Times" w:cs="Calibri"/>
          <w:color w:val="403E3F"/>
          <w:sz w:val="26"/>
          <w:szCs w:val="26"/>
        </w:rPr>
        <w:t xml:space="preserve">terms of sale </w:t>
      </w:r>
      <w:r w:rsidRPr="00B52376">
        <w:rPr>
          <w:rFonts w:ascii="Times" w:hAnsi="Times" w:cs="Calibri"/>
          <w:color w:val="403E3F"/>
          <w:sz w:val="26"/>
          <w:szCs w:val="26"/>
        </w:rPr>
        <w:t xml:space="preserve">will be effective and binding on the </w:t>
      </w:r>
      <w:r>
        <w:rPr>
          <w:rFonts w:ascii="Times" w:hAnsi="Times" w:cs="Calibri"/>
          <w:color w:val="403E3F"/>
          <w:sz w:val="26"/>
          <w:szCs w:val="26"/>
        </w:rPr>
        <w:t>Seller</w:t>
      </w:r>
      <w:r w:rsidRPr="00B52376">
        <w:rPr>
          <w:rFonts w:ascii="Times" w:hAnsi="Times" w:cs="Calibri"/>
          <w:color w:val="403E3F"/>
          <w:sz w:val="26"/>
          <w:szCs w:val="26"/>
        </w:rPr>
        <w:t xml:space="preserve"> upon </w:t>
      </w:r>
      <w:r>
        <w:rPr>
          <w:rFonts w:ascii="Times" w:hAnsi="Times" w:cs="Calibri"/>
          <w:color w:val="403E3F"/>
          <w:sz w:val="26"/>
          <w:szCs w:val="26"/>
        </w:rPr>
        <w:t>Seller</w:t>
      </w:r>
      <w:r w:rsidRPr="00B52376">
        <w:rPr>
          <w:rFonts w:ascii="Times" w:hAnsi="Times" w:cs="Calibri"/>
          <w:color w:val="403E3F"/>
          <w:sz w:val="26"/>
          <w:szCs w:val="26"/>
        </w:rPr>
        <w:t xml:space="preserve">'s advertising, exhibiting and creating a listing of the </w:t>
      </w:r>
      <w:r>
        <w:rPr>
          <w:rFonts w:ascii="Times" w:hAnsi="Times" w:cs="Calibri"/>
          <w:color w:val="403E3F"/>
          <w:sz w:val="26"/>
          <w:szCs w:val="26"/>
        </w:rPr>
        <w:t>Product</w:t>
      </w:r>
      <w:r w:rsidRPr="00B52376">
        <w:rPr>
          <w:rFonts w:ascii="Times" w:hAnsi="Times" w:cs="Calibri"/>
          <w:color w:val="403E3F"/>
          <w:sz w:val="26"/>
          <w:szCs w:val="26"/>
        </w:rPr>
        <w:t xml:space="preserve"> on the </w:t>
      </w:r>
      <w:r>
        <w:rPr>
          <w:rFonts w:ascii="Times" w:hAnsi="Times" w:cs="Calibri"/>
          <w:color w:val="403E3F"/>
          <w:sz w:val="26"/>
          <w:szCs w:val="26"/>
        </w:rPr>
        <w:t>Mobile App</w:t>
      </w:r>
      <w:r w:rsidRPr="00B52376">
        <w:rPr>
          <w:rFonts w:ascii="Times" w:hAnsi="Times" w:cs="Calibri"/>
          <w:color w:val="403E3F"/>
          <w:sz w:val="26"/>
          <w:szCs w:val="26"/>
        </w:rPr>
        <w:t xml:space="preserve">, and shall be effective and binding on the buyer upon buyer agreeing to purchase the </w:t>
      </w:r>
      <w:r>
        <w:rPr>
          <w:rFonts w:ascii="Times" w:hAnsi="Times" w:cs="Calibri"/>
          <w:color w:val="403E3F"/>
          <w:sz w:val="26"/>
          <w:szCs w:val="26"/>
        </w:rPr>
        <w:t>Products</w:t>
      </w:r>
      <w:r w:rsidRPr="00B52376">
        <w:rPr>
          <w:rFonts w:ascii="Times" w:hAnsi="Times" w:cs="Calibri"/>
          <w:color w:val="403E3F"/>
          <w:sz w:val="26"/>
          <w:szCs w:val="26"/>
        </w:rPr>
        <w:t xml:space="preserve"> so listed by the </w:t>
      </w:r>
      <w:r>
        <w:rPr>
          <w:rFonts w:ascii="Times" w:hAnsi="Times" w:cs="Calibri"/>
          <w:color w:val="403E3F"/>
          <w:sz w:val="26"/>
          <w:szCs w:val="26"/>
        </w:rPr>
        <w:t>Seller</w:t>
      </w:r>
      <w:r w:rsidRPr="00B52376">
        <w:rPr>
          <w:rFonts w:ascii="Times" w:hAnsi="Times" w:cs="Calibri"/>
          <w:color w:val="403E3F"/>
          <w:sz w:val="26"/>
          <w:szCs w:val="26"/>
        </w:rPr>
        <w:t xml:space="preserve">. </w:t>
      </w:r>
    </w:p>
    <w:p w14:paraId="2125DF59" w14:textId="77777777" w:rsidR="00C01D5F" w:rsidRPr="00B52376" w:rsidRDefault="00C01D5F" w:rsidP="00C01D5F">
      <w:pPr>
        <w:widowControl w:val="0"/>
        <w:autoSpaceDE w:val="0"/>
        <w:autoSpaceDN w:val="0"/>
        <w:adjustRightInd w:val="0"/>
        <w:jc w:val="both"/>
        <w:rPr>
          <w:rFonts w:ascii="Times" w:hAnsi="Times" w:cs="Calibri"/>
          <w:color w:val="403E3F"/>
          <w:sz w:val="26"/>
          <w:szCs w:val="26"/>
        </w:rPr>
      </w:pPr>
    </w:p>
    <w:p w14:paraId="44F6199F" w14:textId="77777777" w:rsidR="00C01D5F" w:rsidRPr="00B52376" w:rsidRDefault="00C01D5F" w:rsidP="00C01D5F">
      <w:pPr>
        <w:widowControl w:val="0"/>
        <w:autoSpaceDE w:val="0"/>
        <w:autoSpaceDN w:val="0"/>
        <w:adjustRightInd w:val="0"/>
        <w:jc w:val="both"/>
        <w:rPr>
          <w:rFonts w:ascii="Times" w:hAnsi="Times" w:cs="Calibri"/>
          <w:color w:val="403E3F"/>
          <w:sz w:val="26"/>
          <w:szCs w:val="26"/>
        </w:rPr>
      </w:pPr>
      <w:r>
        <w:rPr>
          <w:rFonts w:ascii="Times" w:hAnsi="Times" w:cs="Calibri"/>
          <w:color w:val="403E3F"/>
          <w:sz w:val="26"/>
          <w:szCs w:val="26"/>
        </w:rPr>
        <w:t>P</w:t>
      </w:r>
      <w:r w:rsidRPr="00B52376">
        <w:rPr>
          <w:rFonts w:ascii="Times" w:hAnsi="Times" w:cs="Calibri"/>
          <w:color w:val="403E3F"/>
          <w:sz w:val="26"/>
          <w:szCs w:val="26"/>
        </w:rPr>
        <w:t xml:space="preserve">lease read these </w:t>
      </w:r>
      <w:r>
        <w:rPr>
          <w:rFonts w:ascii="Times" w:hAnsi="Times" w:cs="Calibri"/>
          <w:color w:val="403E3F"/>
          <w:sz w:val="26"/>
          <w:szCs w:val="26"/>
        </w:rPr>
        <w:t xml:space="preserve">terms of sale </w:t>
      </w:r>
      <w:r w:rsidRPr="00B52376">
        <w:rPr>
          <w:rFonts w:ascii="Times" w:hAnsi="Times" w:cs="Calibri"/>
          <w:color w:val="403E3F"/>
          <w:sz w:val="26"/>
          <w:szCs w:val="26"/>
        </w:rPr>
        <w:t xml:space="preserve">carefully before listing any </w:t>
      </w:r>
      <w:r>
        <w:rPr>
          <w:rFonts w:ascii="Times" w:hAnsi="Times" w:cs="Calibri"/>
          <w:color w:val="403E3F"/>
          <w:sz w:val="26"/>
          <w:szCs w:val="26"/>
        </w:rPr>
        <w:t>Product</w:t>
      </w:r>
      <w:r w:rsidRPr="00B52376">
        <w:rPr>
          <w:rFonts w:ascii="Times" w:hAnsi="Times" w:cs="Calibri"/>
          <w:color w:val="403E3F"/>
          <w:sz w:val="26"/>
          <w:szCs w:val="26"/>
        </w:rPr>
        <w:t xml:space="preserve"> or b</w:t>
      </w:r>
      <w:r>
        <w:rPr>
          <w:rFonts w:ascii="Times" w:hAnsi="Times" w:cs="Calibri"/>
          <w:color w:val="403E3F"/>
          <w:sz w:val="26"/>
          <w:szCs w:val="26"/>
        </w:rPr>
        <w:t>efore purchasing any Products. T</w:t>
      </w:r>
      <w:r w:rsidRPr="00B52376">
        <w:rPr>
          <w:rFonts w:ascii="Times" w:hAnsi="Times" w:cs="Calibri"/>
          <w:color w:val="403E3F"/>
          <w:sz w:val="26"/>
          <w:szCs w:val="26"/>
        </w:rPr>
        <w:t xml:space="preserve">hese </w:t>
      </w:r>
      <w:r>
        <w:rPr>
          <w:rFonts w:ascii="Times" w:hAnsi="Times" w:cs="Calibri"/>
          <w:color w:val="403E3F"/>
          <w:sz w:val="26"/>
          <w:szCs w:val="26"/>
        </w:rPr>
        <w:t xml:space="preserve">terms of sale </w:t>
      </w:r>
      <w:r w:rsidRPr="00B52376">
        <w:rPr>
          <w:rFonts w:ascii="Times" w:hAnsi="Times" w:cs="Calibri"/>
          <w:color w:val="403E3F"/>
          <w:sz w:val="26"/>
          <w:szCs w:val="26"/>
        </w:rPr>
        <w:t xml:space="preserve">are in addition to various agreements, terms, privacy policy, terms of use and all other policies of the </w:t>
      </w:r>
      <w:r>
        <w:rPr>
          <w:rFonts w:ascii="Times" w:hAnsi="Times" w:cs="Calibri"/>
          <w:color w:val="403E3F"/>
          <w:sz w:val="26"/>
          <w:szCs w:val="26"/>
        </w:rPr>
        <w:t>Mobile App</w:t>
      </w:r>
      <w:r w:rsidRPr="00B52376">
        <w:rPr>
          <w:rFonts w:ascii="Times" w:hAnsi="Times" w:cs="Calibri"/>
          <w:color w:val="403E3F"/>
          <w:sz w:val="26"/>
          <w:szCs w:val="26"/>
        </w:rPr>
        <w:t xml:space="preserve">. </w:t>
      </w:r>
      <w:r>
        <w:rPr>
          <w:rFonts w:ascii="Times" w:hAnsi="Times" w:cs="Calibri"/>
          <w:color w:val="403E3F"/>
          <w:sz w:val="26"/>
          <w:szCs w:val="26"/>
        </w:rPr>
        <w:t>The Seller</w:t>
      </w:r>
      <w:r w:rsidRPr="00B52376">
        <w:rPr>
          <w:rFonts w:ascii="Times" w:hAnsi="Times" w:cs="Calibri"/>
          <w:color w:val="403E3F"/>
          <w:sz w:val="26"/>
          <w:szCs w:val="26"/>
        </w:rPr>
        <w:t xml:space="preserve"> may include additional or conflicting terms and conditions of sale in the </w:t>
      </w:r>
      <w:r>
        <w:rPr>
          <w:rFonts w:ascii="Times" w:hAnsi="Times" w:cs="Calibri"/>
          <w:color w:val="403E3F"/>
          <w:sz w:val="26"/>
          <w:szCs w:val="26"/>
        </w:rPr>
        <w:t>Product</w:t>
      </w:r>
      <w:r w:rsidRPr="00B52376">
        <w:rPr>
          <w:rFonts w:ascii="Times" w:hAnsi="Times" w:cs="Calibri"/>
          <w:color w:val="403E3F"/>
          <w:sz w:val="26"/>
          <w:szCs w:val="26"/>
        </w:rPr>
        <w:t xml:space="preserve"> listing or </w:t>
      </w:r>
      <w:r>
        <w:rPr>
          <w:rFonts w:ascii="Times" w:hAnsi="Times" w:cs="Calibri"/>
          <w:color w:val="403E3F"/>
          <w:sz w:val="26"/>
          <w:szCs w:val="26"/>
        </w:rPr>
        <w:t>Product</w:t>
      </w:r>
      <w:r w:rsidRPr="00B52376">
        <w:rPr>
          <w:rFonts w:ascii="Times" w:hAnsi="Times" w:cs="Calibri"/>
          <w:color w:val="403E3F"/>
          <w:sz w:val="26"/>
          <w:szCs w:val="26"/>
        </w:rPr>
        <w:t xml:space="preserve"> description as made available on the </w:t>
      </w:r>
      <w:r>
        <w:rPr>
          <w:rFonts w:ascii="Times" w:hAnsi="Times" w:cs="Calibri"/>
          <w:color w:val="403E3F"/>
          <w:sz w:val="26"/>
          <w:szCs w:val="26"/>
        </w:rPr>
        <w:t>Mobile App</w:t>
      </w:r>
      <w:r w:rsidRPr="00B52376">
        <w:rPr>
          <w:rFonts w:ascii="Times" w:hAnsi="Times" w:cs="Calibri"/>
          <w:color w:val="403E3F"/>
          <w:sz w:val="26"/>
          <w:szCs w:val="26"/>
        </w:rPr>
        <w:t xml:space="preserve"> ('additional </w:t>
      </w:r>
      <w:r>
        <w:rPr>
          <w:rFonts w:ascii="Times" w:hAnsi="Times" w:cs="Calibri"/>
          <w:color w:val="403E3F"/>
          <w:sz w:val="26"/>
          <w:szCs w:val="26"/>
        </w:rPr>
        <w:t>terms of sale'). I</w:t>
      </w:r>
      <w:r w:rsidRPr="00B52376">
        <w:rPr>
          <w:rFonts w:ascii="Times" w:hAnsi="Times" w:cs="Calibri"/>
          <w:color w:val="403E3F"/>
          <w:sz w:val="26"/>
          <w:szCs w:val="26"/>
        </w:rPr>
        <w:t xml:space="preserve">f there is any conflict between these </w:t>
      </w:r>
      <w:r>
        <w:rPr>
          <w:rFonts w:ascii="Times" w:hAnsi="Times" w:cs="Calibri"/>
          <w:color w:val="403E3F"/>
          <w:sz w:val="26"/>
          <w:szCs w:val="26"/>
        </w:rPr>
        <w:t xml:space="preserve">terms of sale  </w:t>
      </w:r>
      <w:r w:rsidRPr="00B52376">
        <w:rPr>
          <w:rFonts w:ascii="Times" w:hAnsi="Times" w:cs="Calibri"/>
          <w:color w:val="403E3F"/>
          <w:sz w:val="26"/>
          <w:szCs w:val="26"/>
        </w:rPr>
        <w:t xml:space="preserve"> and the additional </w:t>
      </w:r>
      <w:r>
        <w:rPr>
          <w:rFonts w:ascii="Times" w:hAnsi="Times" w:cs="Calibri"/>
          <w:color w:val="403E3F"/>
          <w:sz w:val="26"/>
          <w:szCs w:val="26"/>
        </w:rPr>
        <w:t>terms of sale</w:t>
      </w:r>
      <w:r w:rsidRPr="00B52376">
        <w:rPr>
          <w:rFonts w:ascii="Times" w:hAnsi="Times" w:cs="Calibri"/>
          <w:color w:val="403E3F"/>
          <w:sz w:val="26"/>
          <w:szCs w:val="26"/>
        </w:rPr>
        <w:t xml:space="preserve">, the additional </w:t>
      </w:r>
      <w:r>
        <w:rPr>
          <w:rFonts w:ascii="Times" w:hAnsi="Times" w:cs="Calibri"/>
          <w:color w:val="403E3F"/>
          <w:sz w:val="26"/>
          <w:szCs w:val="26"/>
        </w:rPr>
        <w:t xml:space="preserve">terms of sale </w:t>
      </w:r>
      <w:r w:rsidRPr="00B52376">
        <w:rPr>
          <w:rFonts w:ascii="Times" w:hAnsi="Times" w:cs="Calibri"/>
          <w:color w:val="403E3F"/>
          <w:sz w:val="26"/>
          <w:szCs w:val="26"/>
        </w:rPr>
        <w:t>shall take precedence to the extent of such conflict</w:t>
      </w:r>
      <w:r>
        <w:rPr>
          <w:rFonts w:ascii="Times" w:hAnsi="Times" w:cs="Calibri"/>
          <w:color w:val="403E3F"/>
          <w:sz w:val="26"/>
          <w:szCs w:val="26"/>
        </w:rPr>
        <w:t xml:space="preserve"> and in relation to that sale. I</w:t>
      </w:r>
      <w:r w:rsidRPr="00B52376">
        <w:rPr>
          <w:rFonts w:ascii="Times" w:hAnsi="Times" w:cs="Calibri"/>
          <w:color w:val="403E3F"/>
          <w:sz w:val="26"/>
          <w:szCs w:val="26"/>
        </w:rPr>
        <w:t xml:space="preserve">f a </w:t>
      </w:r>
      <w:r>
        <w:rPr>
          <w:rFonts w:ascii="Times" w:hAnsi="Times" w:cs="Calibri"/>
          <w:color w:val="403E3F"/>
          <w:sz w:val="26"/>
          <w:szCs w:val="26"/>
        </w:rPr>
        <w:t>Seller</w:t>
      </w:r>
      <w:r w:rsidRPr="00B52376">
        <w:rPr>
          <w:rFonts w:ascii="Times" w:hAnsi="Times" w:cs="Calibri"/>
          <w:color w:val="403E3F"/>
          <w:sz w:val="26"/>
          <w:szCs w:val="26"/>
        </w:rPr>
        <w:t xml:space="preserve"> does not agree with these </w:t>
      </w:r>
      <w:r>
        <w:rPr>
          <w:rFonts w:ascii="Times" w:hAnsi="Times" w:cs="Calibri"/>
          <w:color w:val="403E3F"/>
          <w:sz w:val="26"/>
          <w:szCs w:val="26"/>
        </w:rPr>
        <w:t>terms of sale</w:t>
      </w:r>
      <w:r w:rsidRPr="00B52376">
        <w:rPr>
          <w:rFonts w:ascii="Times" w:hAnsi="Times" w:cs="Calibri"/>
          <w:color w:val="403E3F"/>
          <w:sz w:val="26"/>
          <w:szCs w:val="26"/>
        </w:rPr>
        <w:t xml:space="preserve">, please do not list of make any offer for sale of any </w:t>
      </w:r>
      <w:r>
        <w:rPr>
          <w:rFonts w:ascii="Times" w:hAnsi="Times" w:cs="Calibri"/>
          <w:color w:val="403E3F"/>
          <w:sz w:val="26"/>
          <w:szCs w:val="26"/>
        </w:rPr>
        <w:t>Products</w:t>
      </w:r>
      <w:r w:rsidRPr="00B52376">
        <w:rPr>
          <w:rFonts w:ascii="Times" w:hAnsi="Times" w:cs="Calibri"/>
          <w:color w:val="403E3F"/>
          <w:sz w:val="26"/>
          <w:szCs w:val="26"/>
        </w:rPr>
        <w:t xml:space="preserve"> on the </w:t>
      </w:r>
      <w:r>
        <w:rPr>
          <w:rFonts w:ascii="Times" w:hAnsi="Times" w:cs="Calibri"/>
          <w:color w:val="403E3F"/>
          <w:sz w:val="26"/>
          <w:szCs w:val="26"/>
        </w:rPr>
        <w:t>Mobile App</w:t>
      </w:r>
      <w:r w:rsidRPr="00B52376">
        <w:rPr>
          <w:rFonts w:ascii="Times" w:hAnsi="Times" w:cs="Calibri"/>
          <w:color w:val="403E3F"/>
          <w:sz w:val="26"/>
          <w:szCs w:val="26"/>
        </w:rPr>
        <w:t xml:space="preserve"> and if a buyer does not agree to these </w:t>
      </w:r>
      <w:r>
        <w:rPr>
          <w:rFonts w:ascii="Times" w:hAnsi="Times" w:cs="Calibri"/>
          <w:color w:val="403E3F"/>
          <w:sz w:val="26"/>
          <w:szCs w:val="26"/>
        </w:rPr>
        <w:t xml:space="preserve">terms of sale  </w:t>
      </w:r>
      <w:r w:rsidRPr="00B52376">
        <w:rPr>
          <w:rFonts w:ascii="Times" w:hAnsi="Times" w:cs="Calibri"/>
          <w:color w:val="403E3F"/>
          <w:sz w:val="26"/>
          <w:szCs w:val="26"/>
        </w:rPr>
        <w:t xml:space="preserve"> and additional </w:t>
      </w:r>
      <w:r>
        <w:rPr>
          <w:rFonts w:ascii="Times" w:hAnsi="Times" w:cs="Calibri"/>
          <w:color w:val="403E3F"/>
          <w:sz w:val="26"/>
          <w:szCs w:val="26"/>
        </w:rPr>
        <w:t>terms of sale</w:t>
      </w:r>
      <w:r w:rsidRPr="00B52376">
        <w:rPr>
          <w:rFonts w:ascii="Times" w:hAnsi="Times" w:cs="Calibri"/>
          <w:color w:val="403E3F"/>
          <w:sz w:val="26"/>
          <w:szCs w:val="26"/>
        </w:rPr>
        <w:t xml:space="preserve">, please do not buy or attempt to buy any </w:t>
      </w:r>
      <w:r>
        <w:rPr>
          <w:rFonts w:ascii="Times" w:hAnsi="Times" w:cs="Calibri"/>
          <w:color w:val="403E3F"/>
          <w:sz w:val="26"/>
          <w:szCs w:val="26"/>
        </w:rPr>
        <w:t>Product</w:t>
      </w:r>
      <w:r w:rsidRPr="00B52376">
        <w:rPr>
          <w:rFonts w:ascii="Times" w:hAnsi="Times" w:cs="Calibri"/>
          <w:color w:val="403E3F"/>
          <w:sz w:val="26"/>
          <w:szCs w:val="26"/>
        </w:rPr>
        <w:t xml:space="preserve"> listed on the </w:t>
      </w:r>
      <w:r>
        <w:rPr>
          <w:rFonts w:ascii="Times" w:hAnsi="Times" w:cs="Calibri"/>
          <w:color w:val="403E3F"/>
          <w:sz w:val="26"/>
          <w:szCs w:val="26"/>
        </w:rPr>
        <w:t>Mobile App</w:t>
      </w:r>
      <w:r w:rsidRPr="00B52376">
        <w:rPr>
          <w:rFonts w:ascii="Times" w:hAnsi="Times" w:cs="Calibri"/>
          <w:color w:val="403E3F"/>
          <w:sz w:val="26"/>
          <w:szCs w:val="26"/>
        </w:rPr>
        <w:t>.</w:t>
      </w:r>
    </w:p>
    <w:p w14:paraId="3041BCC2" w14:textId="77777777" w:rsidR="00C01D5F" w:rsidRPr="00B52376" w:rsidRDefault="00C01D5F" w:rsidP="00C01D5F">
      <w:pPr>
        <w:widowControl w:val="0"/>
        <w:autoSpaceDE w:val="0"/>
        <w:autoSpaceDN w:val="0"/>
        <w:adjustRightInd w:val="0"/>
        <w:jc w:val="both"/>
        <w:rPr>
          <w:rFonts w:ascii="Times" w:hAnsi="Times" w:cs="Calibri"/>
          <w:color w:val="403E3F"/>
          <w:sz w:val="26"/>
          <w:szCs w:val="26"/>
        </w:rPr>
      </w:pPr>
    </w:p>
    <w:p w14:paraId="64F329B4" w14:textId="77777777" w:rsidR="00C01D5F" w:rsidRPr="00AF7F19" w:rsidRDefault="00C01D5F" w:rsidP="00C01D5F">
      <w:pPr>
        <w:widowControl w:val="0"/>
        <w:autoSpaceDE w:val="0"/>
        <w:autoSpaceDN w:val="0"/>
        <w:adjustRightInd w:val="0"/>
        <w:jc w:val="both"/>
        <w:rPr>
          <w:rFonts w:ascii="Times" w:hAnsi="Times" w:cs="Calibri"/>
          <w:color w:val="403E3F"/>
          <w:sz w:val="26"/>
          <w:szCs w:val="26"/>
        </w:rPr>
      </w:pPr>
      <w:r w:rsidRPr="00B52376">
        <w:rPr>
          <w:rFonts w:ascii="Times" w:hAnsi="Times" w:cs="Calibri"/>
          <w:color w:val="403E3F"/>
          <w:sz w:val="26"/>
          <w:szCs w:val="26"/>
        </w:rPr>
        <w:t xml:space="preserve">These </w:t>
      </w:r>
      <w:r>
        <w:rPr>
          <w:rFonts w:ascii="Times" w:hAnsi="Times" w:cs="Calibri"/>
          <w:color w:val="403E3F"/>
          <w:sz w:val="26"/>
          <w:szCs w:val="26"/>
        </w:rPr>
        <w:t xml:space="preserve">terms of sale </w:t>
      </w:r>
      <w:r w:rsidRPr="00B52376">
        <w:rPr>
          <w:rFonts w:ascii="Times" w:hAnsi="Times" w:cs="Calibri"/>
          <w:color w:val="403E3F"/>
          <w:sz w:val="26"/>
          <w:szCs w:val="26"/>
        </w:rPr>
        <w:t xml:space="preserve">are subject to revision at any time and hence both Buyers and </w:t>
      </w:r>
      <w:r>
        <w:rPr>
          <w:rFonts w:ascii="Times" w:hAnsi="Times" w:cs="Calibri"/>
          <w:color w:val="403E3F"/>
          <w:sz w:val="26"/>
          <w:szCs w:val="26"/>
        </w:rPr>
        <w:t>Seller</w:t>
      </w:r>
      <w:r w:rsidRPr="00B52376">
        <w:rPr>
          <w:rFonts w:ascii="Times" w:hAnsi="Times" w:cs="Calibri"/>
          <w:color w:val="403E3F"/>
          <w:sz w:val="26"/>
          <w:szCs w:val="26"/>
        </w:rPr>
        <w:t xml:space="preserve">s are requested to carefully read these </w:t>
      </w:r>
      <w:r>
        <w:rPr>
          <w:rFonts w:ascii="Times" w:hAnsi="Times" w:cs="Calibri"/>
          <w:color w:val="403E3F"/>
          <w:sz w:val="26"/>
          <w:szCs w:val="26"/>
        </w:rPr>
        <w:t xml:space="preserve">terms of sale </w:t>
      </w:r>
      <w:r w:rsidRPr="00B52376">
        <w:rPr>
          <w:rFonts w:ascii="Times" w:hAnsi="Times" w:cs="Calibri"/>
          <w:color w:val="403E3F"/>
          <w:sz w:val="26"/>
          <w:szCs w:val="26"/>
        </w:rPr>
        <w:t xml:space="preserve">from time to time before listing any </w:t>
      </w:r>
      <w:r>
        <w:rPr>
          <w:rFonts w:ascii="Times" w:hAnsi="Times" w:cs="Calibri"/>
          <w:color w:val="403E3F"/>
          <w:sz w:val="26"/>
          <w:szCs w:val="26"/>
        </w:rPr>
        <w:t>Product</w:t>
      </w:r>
      <w:r w:rsidRPr="00B52376">
        <w:rPr>
          <w:rFonts w:ascii="Times" w:hAnsi="Times" w:cs="Calibri"/>
          <w:color w:val="403E3F"/>
          <w:sz w:val="26"/>
          <w:szCs w:val="26"/>
        </w:rPr>
        <w:t xml:space="preserve"> or before making any purchase of the </w:t>
      </w:r>
      <w:r>
        <w:rPr>
          <w:rFonts w:ascii="Times" w:hAnsi="Times" w:cs="Calibri"/>
          <w:color w:val="403E3F"/>
          <w:sz w:val="26"/>
          <w:szCs w:val="26"/>
        </w:rPr>
        <w:t>Products</w:t>
      </w:r>
      <w:r w:rsidRPr="00B52376">
        <w:rPr>
          <w:rFonts w:ascii="Times" w:hAnsi="Times" w:cs="Calibri"/>
          <w:color w:val="403E3F"/>
          <w:sz w:val="26"/>
          <w:szCs w:val="26"/>
        </w:rPr>
        <w:t xml:space="preserve">. The revised </w:t>
      </w:r>
      <w:r>
        <w:rPr>
          <w:rFonts w:ascii="Times" w:hAnsi="Times" w:cs="Calibri"/>
          <w:color w:val="403E3F"/>
          <w:sz w:val="26"/>
          <w:szCs w:val="26"/>
        </w:rPr>
        <w:t>terms of sale s</w:t>
      </w:r>
      <w:r w:rsidRPr="00B52376">
        <w:rPr>
          <w:rFonts w:ascii="Times" w:hAnsi="Times" w:cs="Calibri"/>
          <w:color w:val="403E3F"/>
          <w:sz w:val="26"/>
          <w:szCs w:val="26"/>
        </w:rPr>
        <w:t xml:space="preserve">hall be made available on the </w:t>
      </w:r>
      <w:r>
        <w:rPr>
          <w:rFonts w:ascii="Times" w:hAnsi="Times" w:cs="Calibri"/>
          <w:color w:val="403E3F"/>
          <w:sz w:val="26"/>
          <w:szCs w:val="26"/>
        </w:rPr>
        <w:t>Mobile App</w:t>
      </w:r>
      <w:r w:rsidRPr="00B52376">
        <w:rPr>
          <w:rFonts w:ascii="Times" w:hAnsi="Times" w:cs="Calibri"/>
          <w:color w:val="403E3F"/>
          <w:sz w:val="26"/>
          <w:szCs w:val="26"/>
        </w:rPr>
        <w:t xml:space="preserve">. If such a facility is provided, </w:t>
      </w:r>
      <w:proofErr w:type="gramStart"/>
      <w:r w:rsidRPr="00B52376">
        <w:rPr>
          <w:rFonts w:ascii="Times" w:hAnsi="Times" w:cs="Calibri"/>
          <w:color w:val="403E3F"/>
          <w:sz w:val="26"/>
          <w:szCs w:val="26"/>
        </w:rPr>
        <w:t>You</w:t>
      </w:r>
      <w:proofErr w:type="gramEnd"/>
      <w:r w:rsidRPr="00B52376">
        <w:rPr>
          <w:rFonts w:ascii="Times" w:hAnsi="Times" w:cs="Calibri"/>
          <w:color w:val="403E3F"/>
          <w:sz w:val="26"/>
          <w:szCs w:val="26"/>
        </w:rPr>
        <w:t xml:space="preserve"> may determine when these </w:t>
      </w:r>
      <w:r>
        <w:rPr>
          <w:rFonts w:ascii="Times" w:hAnsi="Times" w:cs="Calibri"/>
          <w:color w:val="403E3F"/>
          <w:sz w:val="26"/>
          <w:szCs w:val="26"/>
        </w:rPr>
        <w:t xml:space="preserve">terms of sale </w:t>
      </w:r>
      <w:r w:rsidRPr="00B52376">
        <w:rPr>
          <w:rFonts w:ascii="Times" w:hAnsi="Times" w:cs="Calibri"/>
          <w:color w:val="403E3F"/>
          <w:sz w:val="26"/>
          <w:szCs w:val="26"/>
        </w:rPr>
        <w:t xml:space="preserve">were last modified by referring to the "Last </w:t>
      </w:r>
      <w:r>
        <w:rPr>
          <w:rFonts w:ascii="Times" w:hAnsi="Times" w:cs="Calibri"/>
          <w:color w:val="403E3F"/>
          <w:sz w:val="26"/>
          <w:szCs w:val="26"/>
        </w:rPr>
        <w:t xml:space="preserve">Updated" legend provided above. </w:t>
      </w:r>
      <w:r w:rsidRPr="00B52376">
        <w:rPr>
          <w:rFonts w:ascii="Times" w:hAnsi="Times" w:cs="Calibri"/>
          <w:color w:val="403E3F"/>
          <w:sz w:val="26"/>
          <w:szCs w:val="26"/>
        </w:rPr>
        <w:t xml:space="preserve">You are requested to regularly visit the </w:t>
      </w:r>
      <w:r>
        <w:rPr>
          <w:rFonts w:ascii="Times" w:hAnsi="Times" w:cs="Calibri"/>
          <w:color w:val="403E3F"/>
          <w:sz w:val="26"/>
          <w:szCs w:val="26"/>
        </w:rPr>
        <w:t>Mobile App</w:t>
      </w:r>
      <w:r w:rsidRPr="00B52376">
        <w:rPr>
          <w:rFonts w:ascii="Times" w:hAnsi="Times" w:cs="Calibri"/>
          <w:color w:val="403E3F"/>
          <w:sz w:val="26"/>
          <w:szCs w:val="26"/>
        </w:rPr>
        <w:t xml:space="preserve"> to view the most current </w:t>
      </w:r>
      <w:r>
        <w:rPr>
          <w:rFonts w:ascii="Times" w:hAnsi="Times" w:cs="Calibri"/>
          <w:color w:val="403E3F"/>
          <w:sz w:val="26"/>
          <w:szCs w:val="26"/>
        </w:rPr>
        <w:t xml:space="preserve">terms of sale. </w:t>
      </w:r>
      <w:r w:rsidRPr="00B52376">
        <w:rPr>
          <w:rFonts w:ascii="Times" w:hAnsi="Times" w:cs="Calibri"/>
          <w:color w:val="403E3F"/>
          <w:sz w:val="26"/>
          <w:szCs w:val="26"/>
        </w:rPr>
        <w:t xml:space="preserve">It shall be </w:t>
      </w:r>
      <w:proofErr w:type="gramStart"/>
      <w:r w:rsidRPr="00B52376">
        <w:rPr>
          <w:rFonts w:ascii="Times" w:hAnsi="Times" w:cs="Calibri"/>
          <w:color w:val="403E3F"/>
          <w:sz w:val="26"/>
          <w:szCs w:val="26"/>
        </w:rPr>
        <w:t>Your</w:t>
      </w:r>
      <w:proofErr w:type="gramEnd"/>
      <w:r w:rsidRPr="00B52376">
        <w:rPr>
          <w:rFonts w:ascii="Times" w:hAnsi="Times" w:cs="Calibri"/>
          <w:color w:val="403E3F"/>
          <w:sz w:val="26"/>
          <w:szCs w:val="26"/>
        </w:rPr>
        <w:t xml:space="preserve"> responsibility to check these </w:t>
      </w:r>
      <w:r>
        <w:rPr>
          <w:rFonts w:ascii="Times" w:hAnsi="Times" w:cs="Calibri"/>
          <w:color w:val="403E3F"/>
          <w:sz w:val="26"/>
          <w:szCs w:val="26"/>
        </w:rPr>
        <w:t xml:space="preserve">terms of sale </w:t>
      </w:r>
      <w:r w:rsidRPr="00B52376">
        <w:rPr>
          <w:rFonts w:ascii="Times" w:hAnsi="Times" w:cs="Calibri"/>
          <w:color w:val="403E3F"/>
          <w:sz w:val="26"/>
          <w:szCs w:val="26"/>
        </w:rPr>
        <w:t xml:space="preserve">periodically for changes and Buyer should also check Additional </w:t>
      </w:r>
      <w:r>
        <w:rPr>
          <w:rFonts w:ascii="Times" w:hAnsi="Times" w:cs="Calibri"/>
          <w:color w:val="403E3F"/>
          <w:sz w:val="26"/>
          <w:szCs w:val="26"/>
        </w:rPr>
        <w:t xml:space="preserve">terms of sale </w:t>
      </w:r>
      <w:r w:rsidRPr="00B52376">
        <w:rPr>
          <w:rFonts w:ascii="Times" w:hAnsi="Times" w:cs="Calibri"/>
          <w:color w:val="403E3F"/>
          <w:sz w:val="26"/>
          <w:szCs w:val="26"/>
        </w:rPr>
        <w:t xml:space="preserve">of the </w:t>
      </w:r>
      <w:r>
        <w:rPr>
          <w:rFonts w:ascii="Times" w:hAnsi="Times" w:cs="Calibri"/>
          <w:color w:val="403E3F"/>
          <w:sz w:val="26"/>
          <w:szCs w:val="26"/>
        </w:rPr>
        <w:t>Seller</w:t>
      </w:r>
      <w:r w:rsidRPr="00B52376">
        <w:rPr>
          <w:rFonts w:ascii="Times" w:hAnsi="Times" w:cs="Calibri"/>
          <w:color w:val="403E3F"/>
          <w:sz w:val="26"/>
          <w:szCs w:val="26"/>
        </w:rPr>
        <w:t xml:space="preserve"> on the </w:t>
      </w:r>
      <w:r>
        <w:rPr>
          <w:rFonts w:ascii="Times" w:hAnsi="Times" w:cs="Calibri"/>
          <w:color w:val="403E3F"/>
          <w:sz w:val="26"/>
          <w:szCs w:val="26"/>
        </w:rPr>
        <w:t>Product</w:t>
      </w:r>
      <w:r w:rsidRPr="00B52376">
        <w:rPr>
          <w:rFonts w:ascii="Times" w:hAnsi="Times" w:cs="Calibri"/>
          <w:color w:val="403E3F"/>
          <w:sz w:val="26"/>
          <w:szCs w:val="26"/>
        </w:rPr>
        <w:t xml:space="preserve"> listing. You may be asked to provide </w:t>
      </w:r>
      <w:proofErr w:type="gramStart"/>
      <w:r w:rsidRPr="00B52376">
        <w:rPr>
          <w:rFonts w:ascii="Times" w:hAnsi="Times" w:cs="Calibri"/>
          <w:color w:val="403E3F"/>
          <w:sz w:val="26"/>
          <w:szCs w:val="26"/>
        </w:rPr>
        <w:t>Your</w:t>
      </w:r>
      <w:proofErr w:type="gramEnd"/>
      <w:r w:rsidRPr="00B52376">
        <w:rPr>
          <w:rFonts w:ascii="Times" w:hAnsi="Times" w:cs="Calibri"/>
          <w:color w:val="403E3F"/>
          <w:sz w:val="26"/>
          <w:szCs w:val="26"/>
        </w:rPr>
        <w:t xml:space="preserve"> specific consent to any updates in a specified manner before any further use of the </w:t>
      </w:r>
      <w:r>
        <w:rPr>
          <w:rFonts w:ascii="Times" w:hAnsi="Times" w:cs="Calibri"/>
          <w:color w:val="403E3F"/>
          <w:sz w:val="26"/>
          <w:szCs w:val="26"/>
        </w:rPr>
        <w:t>Mobile App</w:t>
      </w:r>
      <w:r w:rsidRPr="00B52376">
        <w:rPr>
          <w:rFonts w:ascii="Times" w:hAnsi="Times" w:cs="Calibri"/>
          <w:color w:val="403E3F"/>
          <w:sz w:val="26"/>
          <w:szCs w:val="26"/>
        </w:rPr>
        <w:t xml:space="preserve"> and related services. If no separate consent is sought, </w:t>
      </w:r>
      <w:proofErr w:type="gramStart"/>
      <w:r w:rsidRPr="00B52376">
        <w:rPr>
          <w:rFonts w:ascii="Times" w:hAnsi="Times" w:cs="Calibri"/>
          <w:color w:val="403E3F"/>
          <w:sz w:val="26"/>
          <w:szCs w:val="26"/>
        </w:rPr>
        <w:t>Your</w:t>
      </w:r>
      <w:proofErr w:type="gramEnd"/>
      <w:r w:rsidRPr="00B52376">
        <w:rPr>
          <w:rFonts w:ascii="Times" w:hAnsi="Times" w:cs="Calibri"/>
          <w:color w:val="403E3F"/>
          <w:sz w:val="26"/>
          <w:szCs w:val="26"/>
        </w:rPr>
        <w:t xml:space="preserve"> continued use of the </w:t>
      </w:r>
      <w:r>
        <w:rPr>
          <w:rFonts w:ascii="Times" w:hAnsi="Times" w:cs="Calibri"/>
          <w:color w:val="403E3F"/>
          <w:sz w:val="26"/>
          <w:szCs w:val="26"/>
        </w:rPr>
        <w:t>Mobile App</w:t>
      </w:r>
      <w:r w:rsidRPr="00B52376">
        <w:rPr>
          <w:rFonts w:ascii="Times" w:hAnsi="Times" w:cs="Calibri"/>
          <w:color w:val="403E3F"/>
          <w:sz w:val="26"/>
          <w:szCs w:val="26"/>
        </w:rPr>
        <w:t xml:space="preserve"> following such changes and modifications to the </w:t>
      </w:r>
      <w:r>
        <w:rPr>
          <w:rFonts w:ascii="Times" w:hAnsi="Times" w:cs="Calibri"/>
          <w:color w:val="403E3F"/>
          <w:sz w:val="26"/>
          <w:szCs w:val="26"/>
        </w:rPr>
        <w:t>Mobile App</w:t>
      </w:r>
      <w:r w:rsidRPr="00B52376">
        <w:rPr>
          <w:rFonts w:ascii="Times" w:hAnsi="Times" w:cs="Calibri"/>
          <w:color w:val="403E3F"/>
          <w:sz w:val="26"/>
          <w:szCs w:val="26"/>
        </w:rPr>
        <w:t xml:space="preserve"> or these </w:t>
      </w:r>
      <w:r>
        <w:rPr>
          <w:rFonts w:ascii="Times" w:hAnsi="Times" w:cs="Calibri"/>
          <w:color w:val="403E3F"/>
          <w:sz w:val="26"/>
          <w:szCs w:val="26"/>
        </w:rPr>
        <w:t xml:space="preserve">terms of sale </w:t>
      </w:r>
      <w:r w:rsidRPr="00B52376">
        <w:rPr>
          <w:rFonts w:ascii="Times" w:hAnsi="Times" w:cs="Calibri"/>
          <w:color w:val="403E3F"/>
          <w:sz w:val="26"/>
          <w:szCs w:val="26"/>
        </w:rPr>
        <w:t xml:space="preserve">will constitute Your acceptance of such changes or modifications. </w:t>
      </w:r>
    </w:p>
    <w:p w14:paraId="5F93C651" w14:textId="77777777" w:rsidR="00C01D5F" w:rsidRPr="00B52376" w:rsidRDefault="00C01D5F" w:rsidP="00C01D5F">
      <w:pPr>
        <w:widowControl w:val="0"/>
        <w:autoSpaceDE w:val="0"/>
        <w:autoSpaceDN w:val="0"/>
        <w:adjustRightInd w:val="0"/>
        <w:jc w:val="both"/>
        <w:rPr>
          <w:rFonts w:ascii="Times" w:hAnsi="Times" w:cs="Times"/>
          <w:b/>
          <w:bCs/>
          <w:color w:val="FFFFFF"/>
          <w:sz w:val="26"/>
          <w:szCs w:val="26"/>
        </w:rPr>
      </w:pPr>
      <w:r w:rsidRPr="00B52376">
        <w:rPr>
          <w:rFonts w:ascii="Times" w:hAnsi="Times" w:cs="Times"/>
          <w:b/>
          <w:bCs/>
          <w:color w:val="FFFFFF"/>
          <w:sz w:val="26"/>
          <w:szCs w:val="26"/>
        </w:rPr>
        <w:t>2.</w:t>
      </w:r>
    </w:p>
    <w:p w14:paraId="432BE8CB" w14:textId="77777777" w:rsidR="00C01D5F" w:rsidRPr="00B52376" w:rsidRDefault="00C01D5F" w:rsidP="00C01D5F">
      <w:pPr>
        <w:widowControl w:val="0"/>
        <w:autoSpaceDE w:val="0"/>
        <w:autoSpaceDN w:val="0"/>
        <w:adjustRightInd w:val="0"/>
        <w:jc w:val="both"/>
        <w:outlineLvl w:val="0"/>
        <w:rPr>
          <w:rFonts w:ascii="Times" w:hAnsi="Times" w:cs="Times"/>
          <w:b/>
          <w:bCs/>
          <w:color w:val="262626"/>
          <w:sz w:val="26"/>
          <w:szCs w:val="26"/>
        </w:rPr>
      </w:pPr>
      <w:r>
        <w:rPr>
          <w:rFonts w:ascii="Times" w:hAnsi="Times" w:cs="Times"/>
          <w:b/>
          <w:bCs/>
          <w:color w:val="262626"/>
          <w:sz w:val="26"/>
          <w:szCs w:val="26"/>
        </w:rPr>
        <w:t>Product</w:t>
      </w:r>
      <w:r w:rsidRPr="00B52376">
        <w:rPr>
          <w:rFonts w:ascii="Times" w:hAnsi="Times" w:cs="Times"/>
          <w:b/>
          <w:bCs/>
          <w:color w:val="262626"/>
          <w:sz w:val="26"/>
          <w:szCs w:val="26"/>
        </w:rPr>
        <w:t>(s)</w:t>
      </w:r>
    </w:p>
    <w:p w14:paraId="068E85A6" w14:textId="77777777" w:rsidR="00C01D5F" w:rsidRDefault="00C01D5F" w:rsidP="00C01D5F">
      <w:pPr>
        <w:widowControl w:val="0"/>
        <w:autoSpaceDE w:val="0"/>
        <w:autoSpaceDN w:val="0"/>
        <w:adjustRightInd w:val="0"/>
        <w:jc w:val="both"/>
        <w:rPr>
          <w:rFonts w:ascii="Times" w:hAnsi="Times" w:cs="Calibri"/>
          <w:color w:val="403E3F"/>
          <w:sz w:val="26"/>
          <w:szCs w:val="26"/>
        </w:rPr>
      </w:pPr>
    </w:p>
    <w:p w14:paraId="24A9D2E0" w14:textId="77777777" w:rsidR="00C01D5F" w:rsidRPr="00B52376" w:rsidRDefault="00C01D5F" w:rsidP="00C01D5F">
      <w:pPr>
        <w:widowControl w:val="0"/>
        <w:autoSpaceDE w:val="0"/>
        <w:autoSpaceDN w:val="0"/>
        <w:adjustRightInd w:val="0"/>
        <w:jc w:val="both"/>
        <w:rPr>
          <w:rFonts w:ascii="Times" w:hAnsi="Times" w:cs="Times"/>
          <w:color w:val="262626"/>
          <w:sz w:val="26"/>
          <w:szCs w:val="26"/>
        </w:rPr>
      </w:pPr>
      <w:r w:rsidRPr="00B52376">
        <w:rPr>
          <w:rFonts w:ascii="Times" w:hAnsi="Times" w:cs="Times"/>
          <w:color w:val="262626"/>
          <w:sz w:val="26"/>
          <w:szCs w:val="26"/>
        </w:rPr>
        <w:t>Al</w:t>
      </w:r>
      <w:r>
        <w:rPr>
          <w:rFonts w:ascii="Times" w:hAnsi="Times" w:cs="Times"/>
          <w:color w:val="262626"/>
          <w:sz w:val="26"/>
          <w:szCs w:val="26"/>
        </w:rPr>
        <w:t>l offer of sale of Products</w:t>
      </w:r>
      <w:r w:rsidRPr="00B52376">
        <w:rPr>
          <w:rFonts w:ascii="Times" w:hAnsi="Times" w:cs="Times"/>
          <w:color w:val="262626"/>
          <w:sz w:val="26"/>
          <w:szCs w:val="26"/>
        </w:rPr>
        <w:t xml:space="preserve"> are governed by the description and specifications of the </w:t>
      </w:r>
      <w:r>
        <w:rPr>
          <w:rFonts w:ascii="Times" w:hAnsi="Times" w:cs="Times"/>
          <w:color w:val="262626"/>
          <w:sz w:val="26"/>
          <w:szCs w:val="26"/>
        </w:rPr>
        <w:t>Product</w:t>
      </w:r>
      <w:r w:rsidRPr="00B52376">
        <w:rPr>
          <w:rFonts w:ascii="Times" w:hAnsi="Times" w:cs="Times"/>
          <w:color w:val="262626"/>
          <w:sz w:val="26"/>
          <w:szCs w:val="26"/>
        </w:rPr>
        <w:t>, terms of warranties provided</w:t>
      </w:r>
      <w:r>
        <w:rPr>
          <w:rFonts w:ascii="Times" w:hAnsi="Times" w:cs="Times"/>
          <w:color w:val="262626"/>
          <w:sz w:val="26"/>
          <w:szCs w:val="26"/>
        </w:rPr>
        <w:t xml:space="preserve"> by the respective Seller</w:t>
      </w:r>
      <w:r w:rsidRPr="00B52376">
        <w:rPr>
          <w:rFonts w:ascii="Times" w:hAnsi="Times" w:cs="Times"/>
          <w:color w:val="262626"/>
          <w:sz w:val="26"/>
          <w:szCs w:val="26"/>
        </w:rPr>
        <w:t xml:space="preserve"> in addition to thes</w:t>
      </w:r>
      <w:r>
        <w:rPr>
          <w:rFonts w:ascii="Times" w:hAnsi="Times" w:cs="Times"/>
          <w:color w:val="262626"/>
          <w:sz w:val="26"/>
          <w:szCs w:val="26"/>
        </w:rPr>
        <w:t>e terms of sale. In the event a Seller</w:t>
      </w:r>
      <w:r w:rsidRPr="00B52376">
        <w:rPr>
          <w:rFonts w:ascii="Times" w:hAnsi="Times" w:cs="Times"/>
          <w:color w:val="262626"/>
          <w:sz w:val="26"/>
          <w:szCs w:val="26"/>
        </w:rPr>
        <w:t xml:space="preserve"> is providing any warranty, details of such warranty will be specified on the relevant </w:t>
      </w:r>
      <w:r>
        <w:rPr>
          <w:rFonts w:ascii="Times" w:hAnsi="Times" w:cs="Times"/>
          <w:color w:val="262626"/>
          <w:sz w:val="26"/>
          <w:szCs w:val="26"/>
        </w:rPr>
        <w:t>Product</w:t>
      </w:r>
      <w:r w:rsidRPr="00B52376">
        <w:rPr>
          <w:rFonts w:ascii="Times" w:hAnsi="Times" w:cs="Times"/>
          <w:color w:val="262626"/>
          <w:sz w:val="26"/>
          <w:szCs w:val="26"/>
        </w:rPr>
        <w:t xml:space="preserve"> webpage on the </w:t>
      </w:r>
      <w:r>
        <w:rPr>
          <w:rFonts w:ascii="Times" w:hAnsi="Times" w:cs="Times"/>
          <w:color w:val="262626"/>
          <w:sz w:val="26"/>
          <w:szCs w:val="26"/>
        </w:rPr>
        <w:t>Mobile App</w:t>
      </w:r>
      <w:r w:rsidRPr="00B52376">
        <w:rPr>
          <w:rFonts w:ascii="Times" w:hAnsi="Times" w:cs="Times"/>
          <w:color w:val="262626"/>
          <w:sz w:val="26"/>
          <w:szCs w:val="26"/>
        </w:rPr>
        <w:t xml:space="preserve"> or on the label printed on the </w:t>
      </w:r>
      <w:r>
        <w:rPr>
          <w:rFonts w:ascii="Times" w:hAnsi="Times" w:cs="Times"/>
          <w:color w:val="262626"/>
          <w:sz w:val="26"/>
          <w:szCs w:val="26"/>
        </w:rPr>
        <w:t>Product</w:t>
      </w:r>
      <w:r w:rsidRPr="00B52376">
        <w:rPr>
          <w:rFonts w:ascii="Times" w:hAnsi="Times" w:cs="Times"/>
          <w:color w:val="262626"/>
          <w:sz w:val="26"/>
          <w:szCs w:val="26"/>
        </w:rPr>
        <w:t xml:space="preserve"> package. Such warranties are provided by </w:t>
      </w:r>
      <w:r>
        <w:rPr>
          <w:rFonts w:ascii="Times" w:hAnsi="Times" w:cs="Times"/>
          <w:color w:val="262626"/>
          <w:sz w:val="26"/>
          <w:szCs w:val="26"/>
        </w:rPr>
        <w:t xml:space="preserve">the Sellers </w:t>
      </w:r>
      <w:r w:rsidRPr="00B52376">
        <w:rPr>
          <w:rFonts w:ascii="Times" w:hAnsi="Times" w:cs="Times"/>
          <w:color w:val="262626"/>
          <w:sz w:val="26"/>
          <w:szCs w:val="26"/>
        </w:rPr>
        <w:t>and will b</w:t>
      </w:r>
      <w:r>
        <w:rPr>
          <w:rFonts w:ascii="Times" w:hAnsi="Times" w:cs="Times"/>
          <w:color w:val="262626"/>
          <w:sz w:val="26"/>
          <w:szCs w:val="26"/>
        </w:rPr>
        <w:t>e fulfilled by the Seller.</w:t>
      </w:r>
    </w:p>
    <w:p w14:paraId="220B9D3D" w14:textId="77777777" w:rsidR="00C01D5F" w:rsidRPr="00B52376" w:rsidRDefault="00C01D5F" w:rsidP="00C01D5F">
      <w:pPr>
        <w:widowControl w:val="0"/>
        <w:autoSpaceDE w:val="0"/>
        <w:autoSpaceDN w:val="0"/>
        <w:adjustRightInd w:val="0"/>
        <w:jc w:val="both"/>
        <w:outlineLvl w:val="0"/>
        <w:rPr>
          <w:rFonts w:ascii="Times" w:hAnsi="Times" w:cs="Times"/>
          <w:color w:val="262626"/>
          <w:sz w:val="26"/>
          <w:szCs w:val="26"/>
        </w:rPr>
      </w:pPr>
    </w:p>
    <w:p w14:paraId="329BFA0A" w14:textId="77777777" w:rsidR="00C01D5F" w:rsidRPr="00B52376" w:rsidRDefault="00C01D5F" w:rsidP="00C01D5F">
      <w:pPr>
        <w:widowControl w:val="0"/>
        <w:autoSpaceDE w:val="0"/>
        <w:autoSpaceDN w:val="0"/>
        <w:adjustRightInd w:val="0"/>
        <w:jc w:val="both"/>
        <w:rPr>
          <w:rFonts w:ascii="Times" w:hAnsi="Times" w:cs="Times"/>
          <w:color w:val="262626"/>
          <w:sz w:val="26"/>
          <w:szCs w:val="26"/>
        </w:rPr>
      </w:pPr>
      <w:r w:rsidRPr="00B52376">
        <w:rPr>
          <w:rFonts w:ascii="Times" w:hAnsi="Times" w:cs="Times"/>
          <w:color w:val="262626"/>
          <w:sz w:val="26"/>
          <w:szCs w:val="26"/>
        </w:rPr>
        <w:t xml:space="preserve">The availability of the </w:t>
      </w:r>
      <w:r>
        <w:rPr>
          <w:rFonts w:ascii="Times" w:hAnsi="Times" w:cs="Times"/>
          <w:color w:val="262626"/>
          <w:sz w:val="26"/>
          <w:szCs w:val="26"/>
        </w:rPr>
        <w:t>Product</w:t>
      </w:r>
      <w:r w:rsidRPr="00B52376">
        <w:rPr>
          <w:rFonts w:ascii="Times" w:hAnsi="Times" w:cs="Times"/>
          <w:color w:val="262626"/>
          <w:sz w:val="26"/>
          <w:szCs w:val="26"/>
        </w:rPr>
        <w:t xml:space="preserve"> under the offer to sell is subject to change without notice prior to the purchase of the </w:t>
      </w:r>
      <w:r>
        <w:rPr>
          <w:rFonts w:ascii="Times" w:hAnsi="Times" w:cs="Times"/>
          <w:color w:val="262626"/>
          <w:sz w:val="26"/>
          <w:szCs w:val="26"/>
        </w:rPr>
        <w:t>Product</w:t>
      </w:r>
      <w:r w:rsidRPr="00B52376">
        <w:rPr>
          <w:rFonts w:ascii="Times" w:hAnsi="Times" w:cs="Times"/>
          <w:color w:val="262626"/>
          <w:sz w:val="26"/>
          <w:szCs w:val="26"/>
        </w:rPr>
        <w:t xml:space="preserve"> by the Buyer. However, there may be circumstances where the </w:t>
      </w:r>
      <w:r>
        <w:rPr>
          <w:rFonts w:ascii="Times" w:hAnsi="Times" w:cs="Times"/>
          <w:color w:val="262626"/>
          <w:sz w:val="26"/>
          <w:szCs w:val="26"/>
        </w:rPr>
        <w:t>Product</w:t>
      </w:r>
      <w:r w:rsidRPr="00B52376">
        <w:rPr>
          <w:rFonts w:ascii="Times" w:hAnsi="Times" w:cs="Times"/>
          <w:color w:val="262626"/>
          <w:sz w:val="26"/>
          <w:szCs w:val="26"/>
        </w:rPr>
        <w:t xml:space="preserve"> may not be available to be delivered to the Buyer after the purchase transaction. In such an event, </w:t>
      </w:r>
      <w:r>
        <w:rPr>
          <w:rFonts w:ascii="Times" w:hAnsi="Times" w:cs="Times"/>
          <w:color w:val="262626"/>
          <w:sz w:val="26"/>
          <w:szCs w:val="26"/>
        </w:rPr>
        <w:t>Seller</w:t>
      </w:r>
      <w:r w:rsidRPr="00B52376">
        <w:rPr>
          <w:rFonts w:ascii="Times" w:hAnsi="Times" w:cs="Times"/>
          <w:color w:val="262626"/>
          <w:sz w:val="26"/>
          <w:szCs w:val="26"/>
        </w:rPr>
        <w:t xml:space="preserve"> may cancel or instruct </w:t>
      </w:r>
      <w:proofErr w:type="spellStart"/>
      <w:r>
        <w:rPr>
          <w:rFonts w:ascii="Times" w:hAnsi="Times" w:cs="Times"/>
          <w:color w:val="262626"/>
          <w:sz w:val="26"/>
          <w:szCs w:val="26"/>
        </w:rPr>
        <w:t>StylFlip</w:t>
      </w:r>
      <w:proofErr w:type="spellEnd"/>
      <w:r>
        <w:rPr>
          <w:rFonts w:ascii="Times" w:hAnsi="Times" w:cs="Times"/>
          <w:color w:val="262626"/>
          <w:sz w:val="26"/>
          <w:szCs w:val="26"/>
        </w:rPr>
        <w:t xml:space="preserve"> to</w:t>
      </w:r>
      <w:r w:rsidRPr="00B52376">
        <w:rPr>
          <w:rFonts w:ascii="Times" w:hAnsi="Times" w:cs="Times"/>
          <w:color w:val="262626"/>
          <w:sz w:val="26"/>
          <w:szCs w:val="26"/>
        </w:rPr>
        <w:t xml:space="preserve"> cancel such purchase transaction without any recourse to Buyer and without any liability to the </w:t>
      </w:r>
      <w:r>
        <w:rPr>
          <w:rFonts w:ascii="Times" w:hAnsi="Times" w:cs="Times"/>
          <w:color w:val="262626"/>
          <w:sz w:val="26"/>
          <w:szCs w:val="26"/>
        </w:rPr>
        <w:t>Seller</w:t>
      </w:r>
      <w:r w:rsidRPr="00B52376">
        <w:rPr>
          <w:rFonts w:ascii="Times" w:hAnsi="Times" w:cs="Times"/>
          <w:color w:val="262626"/>
          <w:sz w:val="26"/>
          <w:szCs w:val="26"/>
        </w:rPr>
        <w:t xml:space="preserve"> or to </w:t>
      </w:r>
      <w:proofErr w:type="spellStart"/>
      <w:r>
        <w:rPr>
          <w:rFonts w:ascii="Times" w:hAnsi="Times" w:cs="Times"/>
          <w:color w:val="262626"/>
          <w:sz w:val="26"/>
          <w:szCs w:val="26"/>
        </w:rPr>
        <w:t>StylFlip</w:t>
      </w:r>
      <w:proofErr w:type="spellEnd"/>
      <w:r w:rsidRPr="00B52376">
        <w:rPr>
          <w:rFonts w:ascii="Times" w:hAnsi="Times" w:cs="Times"/>
          <w:color w:val="262626"/>
          <w:sz w:val="26"/>
          <w:szCs w:val="26"/>
        </w:rPr>
        <w:t xml:space="preserve">. If Buyer's order is so cancelled, after the payment has been processed, the said amount will be reversed / remitted to the Buyer either to the bank account provided by the Buyer for such reversal, or to the payment instrument of the Buyer from which payment was made, or to any pre-paid payment instrument account of the Buyer. </w:t>
      </w:r>
      <w:proofErr w:type="spellStart"/>
      <w:r>
        <w:rPr>
          <w:rFonts w:ascii="Times" w:hAnsi="Times" w:cs="Times"/>
          <w:color w:val="262626"/>
          <w:sz w:val="26"/>
          <w:szCs w:val="26"/>
        </w:rPr>
        <w:t>StylFlip</w:t>
      </w:r>
      <w:proofErr w:type="spellEnd"/>
      <w:r>
        <w:rPr>
          <w:rFonts w:ascii="Times" w:hAnsi="Times" w:cs="Times"/>
          <w:color w:val="262626"/>
          <w:sz w:val="26"/>
          <w:szCs w:val="26"/>
        </w:rPr>
        <w:t xml:space="preserve"> </w:t>
      </w:r>
      <w:r w:rsidRPr="00B52376">
        <w:rPr>
          <w:rFonts w:ascii="Times" w:hAnsi="Times" w:cs="Times"/>
          <w:color w:val="262626"/>
          <w:sz w:val="26"/>
          <w:szCs w:val="26"/>
        </w:rPr>
        <w:t>shall have the sole discretion to determine the mode of reversal from the above options.</w:t>
      </w:r>
    </w:p>
    <w:p w14:paraId="24D4130C" w14:textId="77777777" w:rsidR="00C01D5F" w:rsidRPr="00B52376" w:rsidRDefault="00C01D5F" w:rsidP="00C01D5F">
      <w:pPr>
        <w:widowControl w:val="0"/>
        <w:autoSpaceDE w:val="0"/>
        <w:autoSpaceDN w:val="0"/>
        <w:adjustRightInd w:val="0"/>
        <w:jc w:val="both"/>
        <w:outlineLvl w:val="0"/>
        <w:rPr>
          <w:rFonts w:ascii="Times" w:hAnsi="Times" w:cs="Times"/>
          <w:color w:val="262626"/>
          <w:sz w:val="26"/>
          <w:szCs w:val="26"/>
        </w:rPr>
      </w:pPr>
    </w:p>
    <w:p w14:paraId="76EB7CC9" w14:textId="77777777" w:rsidR="00C01D5F" w:rsidRDefault="00C01D5F" w:rsidP="00C01D5F">
      <w:pPr>
        <w:widowControl w:val="0"/>
        <w:autoSpaceDE w:val="0"/>
        <w:autoSpaceDN w:val="0"/>
        <w:adjustRightInd w:val="0"/>
        <w:jc w:val="both"/>
        <w:rPr>
          <w:rFonts w:ascii="Times" w:hAnsi="Times" w:cs="Times"/>
          <w:b/>
          <w:color w:val="262626"/>
          <w:sz w:val="26"/>
          <w:szCs w:val="26"/>
        </w:rPr>
      </w:pPr>
    </w:p>
    <w:p w14:paraId="431F2B86" w14:textId="77777777" w:rsidR="00C01D5F" w:rsidRDefault="00C01D5F" w:rsidP="00C01D5F">
      <w:pPr>
        <w:widowControl w:val="0"/>
        <w:autoSpaceDE w:val="0"/>
        <w:autoSpaceDN w:val="0"/>
        <w:adjustRightInd w:val="0"/>
        <w:jc w:val="both"/>
        <w:rPr>
          <w:rFonts w:ascii="Times" w:hAnsi="Times" w:cs="Times"/>
          <w:b/>
          <w:color w:val="262626"/>
          <w:sz w:val="26"/>
          <w:szCs w:val="26"/>
        </w:rPr>
      </w:pPr>
    </w:p>
    <w:p w14:paraId="1DD57AF0" w14:textId="77777777" w:rsidR="00C01D5F" w:rsidRPr="002509DA" w:rsidRDefault="00C01D5F" w:rsidP="00C01D5F">
      <w:pPr>
        <w:widowControl w:val="0"/>
        <w:autoSpaceDE w:val="0"/>
        <w:autoSpaceDN w:val="0"/>
        <w:adjustRightInd w:val="0"/>
        <w:jc w:val="both"/>
        <w:rPr>
          <w:rFonts w:ascii="Times" w:hAnsi="Times" w:cs="Times"/>
          <w:b/>
          <w:color w:val="262626"/>
          <w:sz w:val="26"/>
          <w:szCs w:val="26"/>
        </w:rPr>
      </w:pPr>
      <w:r>
        <w:rPr>
          <w:rFonts w:ascii="Times" w:hAnsi="Times" w:cs="Times"/>
          <w:b/>
          <w:color w:val="262626"/>
          <w:sz w:val="26"/>
          <w:szCs w:val="26"/>
        </w:rPr>
        <w:t>Seller</w:t>
      </w:r>
      <w:r w:rsidRPr="002509DA">
        <w:rPr>
          <w:rFonts w:ascii="Times" w:hAnsi="Times" w:cs="Times"/>
          <w:b/>
          <w:color w:val="262626"/>
          <w:sz w:val="26"/>
          <w:szCs w:val="26"/>
        </w:rPr>
        <w:t xml:space="preserve"> representation &amp; warranty </w:t>
      </w:r>
    </w:p>
    <w:p w14:paraId="21DA1910" w14:textId="77777777" w:rsidR="00C01D5F" w:rsidRDefault="00C01D5F" w:rsidP="00C01D5F">
      <w:pPr>
        <w:widowControl w:val="0"/>
        <w:autoSpaceDE w:val="0"/>
        <w:autoSpaceDN w:val="0"/>
        <w:adjustRightInd w:val="0"/>
        <w:jc w:val="both"/>
        <w:rPr>
          <w:rFonts w:ascii="Times" w:hAnsi="Times" w:cs="Times"/>
          <w:color w:val="262626"/>
          <w:sz w:val="26"/>
          <w:szCs w:val="26"/>
        </w:rPr>
      </w:pPr>
    </w:p>
    <w:p w14:paraId="4700466A" w14:textId="77777777" w:rsidR="00C01D5F" w:rsidRPr="00B52376" w:rsidRDefault="00C01D5F" w:rsidP="00C01D5F">
      <w:pPr>
        <w:widowControl w:val="0"/>
        <w:autoSpaceDE w:val="0"/>
        <w:autoSpaceDN w:val="0"/>
        <w:adjustRightInd w:val="0"/>
        <w:jc w:val="both"/>
        <w:rPr>
          <w:rFonts w:ascii="Times" w:hAnsi="Times" w:cs="Times"/>
          <w:color w:val="262626"/>
          <w:sz w:val="26"/>
          <w:szCs w:val="26"/>
        </w:rPr>
      </w:pPr>
      <w:r w:rsidRPr="00B52376">
        <w:rPr>
          <w:rFonts w:ascii="Times" w:hAnsi="Times" w:cs="Times"/>
          <w:color w:val="262626"/>
          <w:sz w:val="26"/>
          <w:szCs w:val="26"/>
        </w:rPr>
        <w:t xml:space="preserve">With respect to the sale of </w:t>
      </w:r>
      <w:r>
        <w:rPr>
          <w:rFonts w:ascii="Times" w:hAnsi="Times" w:cs="Times"/>
          <w:color w:val="262626"/>
          <w:sz w:val="26"/>
          <w:szCs w:val="26"/>
        </w:rPr>
        <w:t>Product</w:t>
      </w:r>
      <w:r w:rsidRPr="00B52376">
        <w:rPr>
          <w:rFonts w:ascii="Times" w:hAnsi="Times" w:cs="Times"/>
          <w:color w:val="262626"/>
          <w:sz w:val="26"/>
          <w:szCs w:val="26"/>
        </w:rPr>
        <w:t xml:space="preserve"> by </w:t>
      </w:r>
      <w:r>
        <w:rPr>
          <w:rFonts w:ascii="Times" w:hAnsi="Times" w:cs="Times"/>
          <w:color w:val="262626"/>
          <w:sz w:val="26"/>
          <w:szCs w:val="26"/>
        </w:rPr>
        <w:t>Seller</w:t>
      </w:r>
      <w:r w:rsidRPr="00B52376">
        <w:rPr>
          <w:rFonts w:ascii="Times" w:hAnsi="Times" w:cs="Times"/>
          <w:color w:val="262626"/>
          <w:sz w:val="26"/>
          <w:szCs w:val="26"/>
        </w:rPr>
        <w:t xml:space="preserve"> to the Buyer, the </w:t>
      </w:r>
      <w:r>
        <w:rPr>
          <w:rFonts w:ascii="Times" w:hAnsi="Times" w:cs="Times"/>
          <w:color w:val="262626"/>
          <w:sz w:val="26"/>
          <w:szCs w:val="26"/>
        </w:rPr>
        <w:t>Seller</w:t>
      </w:r>
      <w:r w:rsidRPr="00B52376">
        <w:rPr>
          <w:rFonts w:ascii="Times" w:hAnsi="Times" w:cs="Times"/>
          <w:color w:val="262626"/>
          <w:sz w:val="26"/>
          <w:szCs w:val="26"/>
        </w:rPr>
        <w:t xml:space="preserve"> hereby represents and warrants to the Buyer that:</w:t>
      </w:r>
    </w:p>
    <w:p w14:paraId="709A34E9" w14:textId="77777777" w:rsidR="00C01D5F" w:rsidRDefault="00C01D5F" w:rsidP="00C01D5F">
      <w:pPr>
        <w:widowControl w:val="0"/>
        <w:tabs>
          <w:tab w:val="left" w:pos="220"/>
          <w:tab w:val="left" w:pos="720"/>
        </w:tabs>
        <w:autoSpaceDE w:val="0"/>
        <w:autoSpaceDN w:val="0"/>
        <w:adjustRightInd w:val="0"/>
        <w:jc w:val="both"/>
        <w:rPr>
          <w:rFonts w:ascii="Times" w:hAnsi="Times" w:cs="Times"/>
          <w:color w:val="262626"/>
          <w:sz w:val="26"/>
          <w:szCs w:val="26"/>
        </w:rPr>
      </w:pPr>
    </w:p>
    <w:p w14:paraId="66ECB7C4" w14:textId="77777777" w:rsidR="00C01D5F" w:rsidRPr="00B52376" w:rsidRDefault="00C01D5F" w:rsidP="00C01D5F">
      <w:pPr>
        <w:widowControl w:val="0"/>
        <w:tabs>
          <w:tab w:val="left" w:pos="220"/>
          <w:tab w:val="left" w:pos="720"/>
        </w:tabs>
        <w:autoSpaceDE w:val="0"/>
        <w:autoSpaceDN w:val="0"/>
        <w:adjustRightInd w:val="0"/>
        <w:jc w:val="both"/>
        <w:rPr>
          <w:rFonts w:ascii="Times" w:hAnsi="Times" w:cs="Times"/>
          <w:color w:val="262626"/>
          <w:sz w:val="26"/>
          <w:szCs w:val="26"/>
        </w:rPr>
      </w:pPr>
      <w:r>
        <w:rPr>
          <w:rFonts w:ascii="Times" w:hAnsi="Times" w:cs="Times"/>
          <w:color w:val="262626"/>
          <w:sz w:val="26"/>
          <w:szCs w:val="26"/>
        </w:rPr>
        <w:t>The Seller</w:t>
      </w:r>
      <w:r w:rsidRPr="00B52376">
        <w:rPr>
          <w:rFonts w:ascii="Times" w:hAnsi="Times" w:cs="Times"/>
          <w:color w:val="262626"/>
          <w:sz w:val="26"/>
          <w:szCs w:val="26"/>
        </w:rPr>
        <w:t xml:space="preserve"> has the right to sell the </w:t>
      </w:r>
      <w:r>
        <w:rPr>
          <w:rFonts w:ascii="Times" w:hAnsi="Times" w:cs="Times"/>
          <w:color w:val="262626"/>
          <w:sz w:val="26"/>
          <w:szCs w:val="26"/>
        </w:rPr>
        <w:t>Products</w:t>
      </w:r>
      <w:r w:rsidRPr="00B52376">
        <w:rPr>
          <w:rFonts w:ascii="Times" w:hAnsi="Times" w:cs="Times"/>
          <w:color w:val="262626"/>
          <w:sz w:val="26"/>
          <w:szCs w:val="26"/>
        </w:rPr>
        <w:t xml:space="preserve"> to the Buyer on or through the </w:t>
      </w:r>
      <w:r>
        <w:rPr>
          <w:rFonts w:ascii="Times" w:hAnsi="Times" w:cs="Times"/>
          <w:color w:val="262626"/>
          <w:sz w:val="26"/>
          <w:szCs w:val="26"/>
        </w:rPr>
        <w:t>Mobile App</w:t>
      </w:r>
      <w:proofErr w:type="gramStart"/>
      <w:r w:rsidRPr="00B52376">
        <w:rPr>
          <w:rFonts w:ascii="Times" w:hAnsi="Times" w:cs="Times"/>
          <w:color w:val="262626"/>
          <w:sz w:val="26"/>
          <w:szCs w:val="26"/>
        </w:rPr>
        <w:t>;</w:t>
      </w:r>
      <w:proofErr w:type="gramEnd"/>
    </w:p>
    <w:p w14:paraId="2252D46A" w14:textId="77777777" w:rsidR="00C01D5F" w:rsidRPr="00B52376" w:rsidRDefault="00C01D5F" w:rsidP="00C01D5F">
      <w:pPr>
        <w:widowControl w:val="0"/>
        <w:tabs>
          <w:tab w:val="left" w:pos="220"/>
          <w:tab w:val="left" w:pos="720"/>
        </w:tabs>
        <w:autoSpaceDE w:val="0"/>
        <w:autoSpaceDN w:val="0"/>
        <w:adjustRightInd w:val="0"/>
        <w:jc w:val="both"/>
        <w:rPr>
          <w:rFonts w:ascii="Times" w:hAnsi="Times" w:cs="Times"/>
          <w:color w:val="262626"/>
          <w:sz w:val="26"/>
          <w:szCs w:val="26"/>
        </w:rPr>
      </w:pPr>
      <w:r>
        <w:rPr>
          <w:rFonts w:ascii="Times" w:hAnsi="Times" w:cs="Times"/>
          <w:color w:val="262626"/>
          <w:sz w:val="26"/>
          <w:szCs w:val="26"/>
        </w:rPr>
        <w:t xml:space="preserve">The </w:t>
      </w:r>
      <w:r w:rsidRPr="00B52376">
        <w:rPr>
          <w:rFonts w:ascii="Times" w:hAnsi="Times" w:cs="Times"/>
          <w:color w:val="262626"/>
          <w:sz w:val="26"/>
          <w:szCs w:val="26"/>
        </w:rPr>
        <w:t>B</w:t>
      </w:r>
      <w:r>
        <w:rPr>
          <w:rFonts w:ascii="Times" w:hAnsi="Times" w:cs="Times"/>
          <w:color w:val="262626"/>
          <w:sz w:val="26"/>
          <w:szCs w:val="26"/>
        </w:rPr>
        <w:t xml:space="preserve">uyer shall be entitled to the </w:t>
      </w:r>
      <w:r w:rsidRPr="00B52376">
        <w:rPr>
          <w:rFonts w:ascii="Times" w:hAnsi="Times" w:cs="Times"/>
          <w:color w:val="262626"/>
          <w:sz w:val="26"/>
          <w:szCs w:val="26"/>
        </w:rPr>
        <w:t xml:space="preserve">possession of the </w:t>
      </w:r>
      <w:r>
        <w:rPr>
          <w:rFonts w:ascii="Times" w:hAnsi="Times" w:cs="Times"/>
          <w:color w:val="262626"/>
          <w:sz w:val="26"/>
          <w:szCs w:val="26"/>
        </w:rPr>
        <w:t>Products</w:t>
      </w:r>
      <w:proofErr w:type="gramStart"/>
      <w:r w:rsidRPr="00B52376">
        <w:rPr>
          <w:rFonts w:ascii="Times" w:hAnsi="Times" w:cs="Times"/>
          <w:color w:val="262626"/>
          <w:sz w:val="26"/>
          <w:szCs w:val="26"/>
        </w:rPr>
        <w:t>;</w:t>
      </w:r>
      <w:proofErr w:type="gramEnd"/>
    </w:p>
    <w:p w14:paraId="5EABA3CC" w14:textId="77777777" w:rsidR="00C01D5F" w:rsidRPr="00B52376" w:rsidRDefault="00C01D5F" w:rsidP="00C01D5F">
      <w:pPr>
        <w:widowControl w:val="0"/>
        <w:tabs>
          <w:tab w:val="left" w:pos="220"/>
          <w:tab w:val="left" w:pos="720"/>
        </w:tabs>
        <w:autoSpaceDE w:val="0"/>
        <w:autoSpaceDN w:val="0"/>
        <w:adjustRightInd w:val="0"/>
        <w:jc w:val="both"/>
        <w:rPr>
          <w:rFonts w:ascii="Times" w:hAnsi="Times" w:cs="Times"/>
          <w:color w:val="262626"/>
          <w:sz w:val="26"/>
          <w:szCs w:val="26"/>
        </w:rPr>
      </w:pPr>
      <w:r>
        <w:rPr>
          <w:rFonts w:ascii="Times" w:hAnsi="Times" w:cs="Times"/>
          <w:color w:val="262626"/>
          <w:sz w:val="26"/>
          <w:szCs w:val="26"/>
        </w:rPr>
        <w:t>Products</w:t>
      </w:r>
      <w:r w:rsidRPr="00B52376">
        <w:rPr>
          <w:rFonts w:ascii="Times" w:hAnsi="Times" w:cs="Times"/>
          <w:color w:val="262626"/>
          <w:sz w:val="26"/>
          <w:szCs w:val="26"/>
        </w:rPr>
        <w:t xml:space="preserve"> shall be free from any charge or encumbrance in favor of third party</w:t>
      </w:r>
      <w:proofErr w:type="gramStart"/>
      <w:r w:rsidRPr="00B52376">
        <w:rPr>
          <w:rFonts w:ascii="Times" w:hAnsi="Times" w:cs="Times"/>
          <w:color w:val="262626"/>
          <w:sz w:val="26"/>
          <w:szCs w:val="26"/>
        </w:rPr>
        <w:t>;</w:t>
      </w:r>
      <w:proofErr w:type="gramEnd"/>
    </w:p>
    <w:p w14:paraId="79B7B946" w14:textId="77777777" w:rsidR="00C01D5F" w:rsidRDefault="00C01D5F" w:rsidP="00C01D5F">
      <w:pPr>
        <w:widowControl w:val="0"/>
        <w:tabs>
          <w:tab w:val="left" w:pos="220"/>
          <w:tab w:val="left" w:pos="720"/>
        </w:tabs>
        <w:autoSpaceDE w:val="0"/>
        <w:autoSpaceDN w:val="0"/>
        <w:adjustRightInd w:val="0"/>
        <w:jc w:val="both"/>
        <w:rPr>
          <w:rFonts w:ascii="Times" w:hAnsi="Times" w:cs="Times"/>
          <w:color w:val="262626"/>
          <w:sz w:val="26"/>
          <w:szCs w:val="26"/>
        </w:rPr>
      </w:pPr>
      <w:r>
        <w:rPr>
          <w:rFonts w:ascii="Times" w:hAnsi="Times" w:cs="Times"/>
          <w:color w:val="262626"/>
          <w:sz w:val="26"/>
          <w:szCs w:val="26"/>
        </w:rPr>
        <w:t xml:space="preserve">The </w:t>
      </w:r>
      <w:r w:rsidRPr="00B52376">
        <w:rPr>
          <w:rFonts w:ascii="Times" w:hAnsi="Times" w:cs="Times"/>
          <w:color w:val="262626"/>
          <w:sz w:val="26"/>
          <w:szCs w:val="26"/>
        </w:rPr>
        <w:t xml:space="preserve">Buyer shall be entitled to all the warranties and other collaterals applicable to the </w:t>
      </w:r>
      <w:r>
        <w:rPr>
          <w:rFonts w:ascii="Times" w:hAnsi="Times" w:cs="Times"/>
          <w:color w:val="262626"/>
          <w:sz w:val="26"/>
          <w:szCs w:val="26"/>
        </w:rPr>
        <w:t>Product</w:t>
      </w:r>
      <w:r w:rsidRPr="00B52376">
        <w:rPr>
          <w:rFonts w:ascii="Times" w:hAnsi="Times" w:cs="Times"/>
          <w:color w:val="262626"/>
          <w:sz w:val="26"/>
          <w:szCs w:val="26"/>
        </w:rPr>
        <w:t xml:space="preserve"> or as generally made available by the manufacturer or </w:t>
      </w:r>
      <w:r>
        <w:rPr>
          <w:rFonts w:ascii="Times" w:hAnsi="Times" w:cs="Times"/>
          <w:color w:val="262626"/>
          <w:sz w:val="26"/>
          <w:szCs w:val="26"/>
        </w:rPr>
        <w:t>Seller</w:t>
      </w:r>
      <w:r w:rsidRPr="00B52376">
        <w:rPr>
          <w:rFonts w:ascii="Times" w:hAnsi="Times" w:cs="Times"/>
          <w:color w:val="262626"/>
          <w:sz w:val="26"/>
          <w:szCs w:val="26"/>
        </w:rPr>
        <w:t xml:space="preserve"> of the </w:t>
      </w:r>
      <w:r>
        <w:rPr>
          <w:rFonts w:ascii="Times" w:hAnsi="Times" w:cs="Times"/>
          <w:color w:val="262626"/>
          <w:sz w:val="26"/>
          <w:szCs w:val="26"/>
        </w:rPr>
        <w:t>Product</w:t>
      </w:r>
      <w:proofErr w:type="gramStart"/>
      <w:r w:rsidRPr="00B52376">
        <w:rPr>
          <w:rFonts w:ascii="Times" w:hAnsi="Times" w:cs="Times"/>
          <w:color w:val="262626"/>
          <w:sz w:val="26"/>
          <w:szCs w:val="26"/>
        </w:rPr>
        <w:t>;</w:t>
      </w:r>
      <w:proofErr w:type="gramEnd"/>
    </w:p>
    <w:p w14:paraId="184BAF6A" w14:textId="77777777" w:rsidR="00C01D5F" w:rsidRPr="00B52376" w:rsidRDefault="00C01D5F" w:rsidP="00C01D5F">
      <w:pPr>
        <w:widowControl w:val="0"/>
        <w:tabs>
          <w:tab w:val="left" w:pos="220"/>
          <w:tab w:val="left" w:pos="720"/>
        </w:tabs>
        <w:autoSpaceDE w:val="0"/>
        <w:autoSpaceDN w:val="0"/>
        <w:adjustRightInd w:val="0"/>
        <w:jc w:val="both"/>
        <w:rPr>
          <w:rFonts w:ascii="Times" w:hAnsi="Times" w:cs="Times"/>
          <w:color w:val="262626"/>
          <w:sz w:val="26"/>
          <w:szCs w:val="26"/>
        </w:rPr>
      </w:pPr>
      <w:r>
        <w:rPr>
          <w:rFonts w:ascii="Times" w:hAnsi="Times" w:cs="Times"/>
          <w:color w:val="262626"/>
          <w:sz w:val="26"/>
          <w:szCs w:val="26"/>
        </w:rPr>
        <w:t>Product</w:t>
      </w:r>
      <w:r w:rsidRPr="00B52376">
        <w:rPr>
          <w:rFonts w:ascii="Times" w:hAnsi="Times" w:cs="Times"/>
          <w:color w:val="262626"/>
          <w:sz w:val="26"/>
          <w:szCs w:val="26"/>
        </w:rPr>
        <w:t xml:space="preserve"> shall meet the description and specifications as provided on the </w:t>
      </w:r>
      <w:r>
        <w:rPr>
          <w:rFonts w:ascii="Times" w:hAnsi="Times" w:cs="Times"/>
          <w:color w:val="262626"/>
          <w:sz w:val="26"/>
          <w:szCs w:val="26"/>
        </w:rPr>
        <w:t>Mobile App</w:t>
      </w:r>
      <w:r w:rsidRPr="00B52376">
        <w:rPr>
          <w:rFonts w:ascii="Times" w:hAnsi="Times" w:cs="Times"/>
          <w:color w:val="262626"/>
          <w:sz w:val="26"/>
          <w:szCs w:val="26"/>
        </w:rPr>
        <w:t>.</w:t>
      </w:r>
    </w:p>
    <w:p w14:paraId="2A952816" w14:textId="77777777" w:rsidR="00C01D5F" w:rsidRDefault="00C01D5F" w:rsidP="00C01D5F">
      <w:pPr>
        <w:widowControl w:val="0"/>
        <w:autoSpaceDE w:val="0"/>
        <w:autoSpaceDN w:val="0"/>
        <w:adjustRightInd w:val="0"/>
        <w:jc w:val="both"/>
        <w:rPr>
          <w:rFonts w:ascii="Times" w:hAnsi="Times" w:cs="Times"/>
          <w:color w:val="262626"/>
          <w:sz w:val="26"/>
          <w:szCs w:val="26"/>
        </w:rPr>
      </w:pPr>
    </w:p>
    <w:p w14:paraId="372F9EC6" w14:textId="77777777" w:rsidR="00C01D5F" w:rsidRPr="00B52376" w:rsidRDefault="00C01D5F" w:rsidP="00C01D5F">
      <w:pPr>
        <w:widowControl w:val="0"/>
        <w:autoSpaceDE w:val="0"/>
        <w:autoSpaceDN w:val="0"/>
        <w:adjustRightInd w:val="0"/>
        <w:jc w:val="both"/>
        <w:outlineLvl w:val="0"/>
        <w:rPr>
          <w:rFonts w:ascii="Times" w:hAnsi="Times" w:cs="Times"/>
          <w:b/>
          <w:bCs/>
          <w:color w:val="262626"/>
          <w:sz w:val="26"/>
          <w:szCs w:val="26"/>
        </w:rPr>
      </w:pPr>
      <w:r>
        <w:rPr>
          <w:rFonts w:ascii="Times" w:hAnsi="Times" w:cs="Times"/>
          <w:b/>
          <w:bCs/>
          <w:color w:val="262626"/>
          <w:sz w:val="26"/>
          <w:szCs w:val="26"/>
        </w:rPr>
        <w:t xml:space="preserve">Product Offer &amp; its Acceptance </w:t>
      </w:r>
    </w:p>
    <w:p w14:paraId="38EAD00C" w14:textId="77777777" w:rsidR="00C01D5F" w:rsidRPr="00603AB0" w:rsidRDefault="00C01D5F" w:rsidP="00C01D5F">
      <w:pPr>
        <w:widowControl w:val="0"/>
        <w:autoSpaceDE w:val="0"/>
        <w:autoSpaceDN w:val="0"/>
        <w:adjustRightInd w:val="0"/>
        <w:jc w:val="both"/>
        <w:rPr>
          <w:rFonts w:ascii="Times" w:hAnsi="Times" w:cs="Calibri"/>
          <w:color w:val="403E3F"/>
          <w:sz w:val="26"/>
          <w:szCs w:val="26"/>
        </w:rPr>
      </w:pPr>
    </w:p>
    <w:p w14:paraId="233C2617" w14:textId="77777777" w:rsidR="00C01D5F" w:rsidRPr="00B52376" w:rsidRDefault="00C01D5F" w:rsidP="00C01D5F">
      <w:pPr>
        <w:widowControl w:val="0"/>
        <w:autoSpaceDE w:val="0"/>
        <w:autoSpaceDN w:val="0"/>
        <w:adjustRightInd w:val="0"/>
        <w:jc w:val="both"/>
        <w:rPr>
          <w:rFonts w:ascii="Times" w:hAnsi="Times" w:cs="Times"/>
          <w:color w:val="262626"/>
          <w:sz w:val="26"/>
          <w:szCs w:val="26"/>
        </w:rPr>
      </w:pPr>
      <w:r w:rsidRPr="00B52376">
        <w:rPr>
          <w:rFonts w:ascii="Times" w:hAnsi="Times" w:cs="Times"/>
          <w:color w:val="262626"/>
          <w:sz w:val="26"/>
          <w:szCs w:val="26"/>
        </w:rPr>
        <w:t xml:space="preserve">The </w:t>
      </w:r>
      <w:r>
        <w:rPr>
          <w:rFonts w:ascii="Times" w:hAnsi="Times" w:cs="Times"/>
          <w:color w:val="262626"/>
          <w:sz w:val="26"/>
          <w:szCs w:val="26"/>
        </w:rPr>
        <w:t>Seller</w:t>
      </w:r>
      <w:r w:rsidRPr="00B52376">
        <w:rPr>
          <w:rFonts w:ascii="Times" w:hAnsi="Times" w:cs="Times"/>
          <w:color w:val="262626"/>
          <w:sz w:val="26"/>
          <w:szCs w:val="26"/>
        </w:rPr>
        <w:t xml:space="preserve"> hereby makes an offer to sell the </w:t>
      </w:r>
      <w:r>
        <w:rPr>
          <w:rFonts w:ascii="Times" w:hAnsi="Times" w:cs="Times"/>
          <w:color w:val="262626"/>
          <w:sz w:val="26"/>
          <w:szCs w:val="26"/>
        </w:rPr>
        <w:t>Products</w:t>
      </w:r>
      <w:r w:rsidRPr="00B52376">
        <w:rPr>
          <w:rFonts w:ascii="Times" w:hAnsi="Times" w:cs="Times"/>
          <w:color w:val="262626"/>
          <w:sz w:val="26"/>
          <w:szCs w:val="26"/>
        </w:rPr>
        <w:t xml:space="preserve"> listed by </w:t>
      </w:r>
      <w:r>
        <w:rPr>
          <w:rFonts w:ascii="Times" w:hAnsi="Times" w:cs="Times"/>
          <w:color w:val="262626"/>
          <w:sz w:val="26"/>
          <w:szCs w:val="26"/>
        </w:rPr>
        <w:t>Seller</w:t>
      </w:r>
      <w:r w:rsidRPr="00B52376">
        <w:rPr>
          <w:rFonts w:ascii="Times" w:hAnsi="Times" w:cs="Times"/>
          <w:color w:val="262626"/>
          <w:sz w:val="26"/>
          <w:szCs w:val="26"/>
        </w:rPr>
        <w:t xml:space="preserve"> on the </w:t>
      </w:r>
      <w:r>
        <w:rPr>
          <w:rFonts w:ascii="Times" w:hAnsi="Times" w:cs="Times"/>
          <w:color w:val="262626"/>
          <w:sz w:val="26"/>
          <w:szCs w:val="26"/>
        </w:rPr>
        <w:t>Mobile App</w:t>
      </w:r>
      <w:r w:rsidRPr="00B52376">
        <w:rPr>
          <w:rFonts w:ascii="Times" w:hAnsi="Times" w:cs="Times"/>
          <w:color w:val="262626"/>
          <w:sz w:val="26"/>
          <w:szCs w:val="26"/>
        </w:rPr>
        <w:t xml:space="preserve"> and the Buyer upon agreeing to purchase the </w:t>
      </w:r>
      <w:r>
        <w:rPr>
          <w:rFonts w:ascii="Times" w:hAnsi="Times" w:cs="Times"/>
          <w:color w:val="262626"/>
          <w:sz w:val="26"/>
          <w:szCs w:val="26"/>
        </w:rPr>
        <w:t>Products</w:t>
      </w:r>
      <w:r w:rsidRPr="00B52376">
        <w:rPr>
          <w:rFonts w:ascii="Times" w:hAnsi="Times" w:cs="Times"/>
          <w:color w:val="262626"/>
          <w:sz w:val="26"/>
          <w:szCs w:val="26"/>
        </w:rPr>
        <w:t xml:space="preserve"> so listed by the </w:t>
      </w:r>
      <w:r>
        <w:rPr>
          <w:rFonts w:ascii="Times" w:hAnsi="Times" w:cs="Times"/>
          <w:color w:val="262626"/>
          <w:sz w:val="26"/>
          <w:szCs w:val="26"/>
        </w:rPr>
        <w:t>Seller</w:t>
      </w:r>
      <w:r w:rsidRPr="00B52376">
        <w:rPr>
          <w:rFonts w:ascii="Times" w:hAnsi="Times" w:cs="Times"/>
          <w:color w:val="262626"/>
          <w:sz w:val="26"/>
          <w:szCs w:val="26"/>
        </w:rPr>
        <w:t xml:space="preserve"> hereby accepts such offer to sell by the </w:t>
      </w:r>
      <w:r>
        <w:rPr>
          <w:rFonts w:ascii="Times" w:hAnsi="Times" w:cs="Times"/>
          <w:color w:val="262626"/>
          <w:sz w:val="26"/>
          <w:szCs w:val="26"/>
        </w:rPr>
        <w:t>Seller</w:t>
      </w:r>
      <w:r w:rsidRPr="00B52376">
        <w:rPr>
          <w:rFonts w:ascii="Times" w:hAnsi="Times" w:cs="Times"/>
          <w:color w:val="262626"/>
          <w:sz w:val="26"/>
          <w:szCs w:val="26"/>
        </w:rPr>
        <w:t xml:space="preserve">. Accordingly, the contract for sale of the </w:t>
      </w:r>
      <w:r>
        <w:rPr>
          <w:rFonts w:ascii="Times" w:hAnsi="Times" w:cs="Times"/>
          <w:color w:val="262626"/>
          <w:sz w:val="26"/>
          <w:szCs w:val="26"/>
        </w:rPr>
        <w:t>Product</w:t>
      </w:r>
      <w:r w:rsidRPr="00B52376">
        <w:rPr>
          <w:rFonts w:ascii="Times" w:hAnsi="Times" w:cs="Times"/>
          <w:color w:val="262626"/>
          <w:sz w:val="26"/>
          <w:szCs w:val="26"/>
        </w:rPr>
        <w:t xml:space="preserve"> is be a bipartite contract between Buyer and the </w:t>
      </w:r>
      <w:r>
        <w:rPr>
          <w:rFonts w:ascii="Times" w:hAnsi="Times" w:cs="Times"/>
          <w:color w:val="262626"/>
          <w:sz w:val="26"/>
          <w:szCs w:val="26"/>
        </w:rPr>
        <w:t>Seller</w:t>
      </w:r>
      <w:r w:rsidRPr="00B52376">
        <w:rPr>
          <w:rFonts w:ascii="Times" w:hAnsi="Times" w:cs="Times"/>
          <w:color w:val="262626"/>
          <w:sz w:val="26"/>
          <w:szCs w:val="26"/>
        </w:rPr>
        <w:t xml:space="preserve">. </w:t>
      </w:r>
      <w:proofErr w:type="spellStart"/>
      <w:r>
        <w:rPr>
          <w:rFonts w:ascii="Times" w:hAnsi="Times" w:cs="Times"/>
          <w:color w:val="262626"/>
          <w:sz w:val="26"/>
          <w:szCs w:val="26"/>
        </w:rPr>
        <w:t>StylFlip</w:t>
      </w:r>
      <w:proofErr w:type="spellEnd"/>
      <w:r>
        <w:rPr>
          <w:rFonts w:ascii="Times" w:hAnsi="Times" w:cs="Times"/>
          <w:color w:val="262626"/>
          <w:sz w:val="26"/>
          <w:szCs w:val="26"/>
        </w:rPr>
        <w:t xml:space="preserve"> </w:t>
      </w:r>
      <w:r w:rsidRPr="00B52376">
        <w:rPr>
          <w:rFonts w:ascii="Times" w:hAnsi="Times" w:cs="Times"/>
          <w:color w:val="262626"/>
          <w:sz w:val="26"/>
          <w:szCs w:val="26"/>
        </w:rPr>
        <w:t>is not a third party beneficiary</w:t>
      </w:r>
      <w:r>
        <w:rPr>
          <w:rFonts w:ascii="Times" w:hAnsi="Times" w:cs="Times"/>
          <w:color w:val="262626"/>
          <w:sz w:val="26"/>
          <w:szCs w:val="26"/>
        </w:rPr>
        <w:t xml:space="preserve"> under such bipartite contract. </w:t>
      </w:r>
      <w:r w:rsidRPr="00B52376">
        <w:rPr>
          <w:rFonts w:ascii="Times" w:hAnsi="Times" w:cs="Times"/>
          <w:color w:val="262626"/>
          <w:sz w:val="26"/>
          <w:szCs w:val="26"/>
        </w:rPr>
        <w:t xml:space="preserve">The Buyer understands and agrees that the offer for sale of the </w:t>
      </w:r>
      <w:r>
        <w:rPr>
          <w:rFonts w:ascii="Times" w:hAnsi="Times" w:cs="Times"/>
          <w:color w:val="262626"/>
          <w:sz w:val="26"/>
          <w:szCs w:val="26"/>
        </w:rPr>
        <w:t>Product</w:t>
      </w:r>
      <w:r w:rsidRPr="00B52376">
        <w:rPr>
          <w:rFonts w:ascii="Times" w:hAnsi="Times" w:cs="Times"/>
          <w:color w:val="262626"/>
          <w:sz w:val="26"/>
          <w:szCs w:val="26"/>
        </w:rPr>
        <w:t xml:space="preserve"> by the </w:t>
      </w:r>
      <w:r>
        <w:rPr>
          <w:rFonts w:ascii="Times" w:hAnsi="Times" w:cs="Times"/>
          <w:color w:val="262626"/>
          <w:sz w:val="26"/>
          <w:szCs w:val="26"/>
        </w:rPr>
        <w:t>Seller</w:t>
      </w:r>
      <w:r w:rsidRPr="00B52376">
        <w:rPr>
          <w:rFonts w:ascii="Times" w:hAnsi="Times" w:cs="Times"/>
          <w:color w:val="262626"/>
          <w:sz w:val="26"/>
          <w:szCs w:val="26"/>
        </w:rPr>
        <w:t xml:space="preserve"> is not an absolute or an un-conditional offer. Such offer to sale by the </w:t>
      </w:r>
      <w:r>
        <w:rPr>
          <w:rFonts w:ascii="Times" w:hAnsi="Times" w:cs="Times"/>
          <w:color w:val="262626"/>
          <w:sz w:val="26"/>
          <w:szCs w:val="26"/>
        </w:rPr>
        <w:t>Seller</w:t>
      </w:r>
      <w:r w:rsidRPr="00B52376">
        <w:rPr>
          <w:rFonts w:ascii="Times" w:hAnsi="Times" w:cs="Times"/>
          <w:color w:val="262626"/>
          <w:sz w:val="26"/>
          <w:szCs w:val="26"/>
        </w:rPr>
        <w:t xml:space="preserve"> is subject to repudiation by the </w:t>
      </w:r>
      <w:r>
        <w:rPr>
          <w:rFonts w:ascii="Times" w:hAnsi="Times" w:cs="Times"/>
          <w:color w:val="262626"/>
          <w:sz w:val="26"/>
          <w:szCs w:val="26"/>
        </w:rPr>
        <w:t>Seller</w:t>
      </w:r>
      <w:r w:rsidRPr="00B52376">
        <w:rPr>
          <w:rFonts w:ascii="Times" w:hAnsi="Times" w:cs="Times"/>
          <w:color w:val="262626"/>
          <w:sz w:val="26"/>
          <w:szCs w:val="26"/>
        </w:rPr>
        <w:t xml:space="preserve"> at any time before the delivery of the </w:t>
      </w:r>
      <w:r>
        <w:rPr>
          <w:rFonts w:ascii="Times" w:hAnsi="Times" w:cs="Times"/>
          <w:color w:val="262626"/>
          <w:sz w:val="26"/>
          <w:szCs w:val="26"/>
        </w:rPr>
        <w:t>Product</w:t>
      </w:r>
      <w:r w:rsidRPr="00B52376">
        <w:rPr>
          <w:rFonts w:ascii="Times" w:hAnsi="Times" w:cs="Times"/>
          <w:color w:val="262626"/>
          <w:sz w:val="26"/>
          <w:szCs w:val="26"/>
        </w:rPr>
        <w:t xml:space="preserve"> to the Buyer and without any obligation to assign or provide any reason for such repudiation and without any consent from the Buyer and without any liability or any obligation towards the Buyer. The </w:t>
      </w:r>
      <w:r>
        <w:rPr>
          <w:rFonts w:ascii="Times" w:hAnsi="Times" w:cs="Times"/>
          <w:color w:val="262626"/>
          <w:sz w:val="26"/>
          <w:szCs w:val="26"/>
        </w:rPr>
        <w:t>Seller</w:t>
      </w:r>
      <w:r w:rsidRPr="00B52376">
        <w:rPr>
          <w:rFonts w:ascii="Times" w:hAnsi="Times" w:cs="Times"/>
          <w:color w:val="262626"/>
          <w:sz w:val="26"/>
          <w:szCs w:val="26"/>
        </w:rPr>
        <w:t xml:space="preserve"> and Buyer understand and agree that </w:t>
      </w:r>
      <w:proofErr w:type="spellStart"/>
      <w:r>
        <w:rPr>
          <w:rFonts w:ascii="Times" w:hAnsi="Times" w:cs="Times"/>
          <w:color w:val="262626"/>
          <w:sz w:val="26"/>
          <w:szCs w:val="26"/>
        </w:rPr>
        <w:t>StylFlip</w:t>
      </w:r>
      <w:proofErr w:type="spellEnd"/>
      <w:r>
        <w:rPr>
          <w:rFonts w:ascii="Times" w:hAnsi="Times" w:cs="Times"/>
          <w:color w:val="262626"/>
          <w:sz w:val="26"/>
          <w:szCs w:val="26"/>
        </w:rPr>
        <w:t xml:space="preserve"> </w:t>
      </w:r>
      <w:r w:rsidRPr="00B52376">
        <w:rPr>
          <w:rFonts w:ascii="Times" w:hAnsi="Times" w:cs="Times"/>
          <w:color w:val="262626"/>
          <w:sz w:val="26"/>
          <w:szCs w:val="26"/>
        </w:rPr>
        <w:t>has the right to cancel any sale transaction, listing or acceptance (</w:t>
      </w:r>
      <w:proofErr w:type="spellStart"/>
      <w:r w:rsidRPr="00B52376">
        <w:rPr>
          <w:rFonts w:ascii="Times" w:hAnsi="Times" w:cs="Times"/>
          <w:color w:val="262626"/>
          <w:sz w:val="26"/>
          <w:szCs w:val="26"/>
        </w:rPr>
        <w:t>i</w:t>
      </w:r>
      <w:proofErr w:type="spellEnd"/>
      <w:r w:rsidRPr="00B52376">
        <w:rPr>
          <w:rFonts w:ascii="Times" w:hAnsi="Times" w:cs="Times"/>
          <w:color w:val="262626"/>
          <w:sz w:val="26"/>
          <w:szCs w:val="26"/>
        </w:rPr>
        <w:t xml:space="preserve">) for any reason in accordance with the </w:t>
      </w:r>
      <w:r>
        <w:rPr>
          <w:rFonts w:ascii="Times" w:hAnsi="Times" w:cs="Times"/>
          <w:color w:val="262626"/>
          <w:sz w:val="26"/>
          <w:szCs w:val="26"/>
        </w:rPr>
        <w:t>Seller</w:t>
      </w:r>
      <w:r w:rsidRPr="00B52376">
        <w:rPr>
          <w:rFonts w:ascii="Times" w:hAnsi="Times" w:cs="Times"/>
          <w:color w:val="262626"/>
          <w:sz w:val="26"/>
          <w:szCs w:val="26"/>
        </w:rPr>
        <w:t xml:space="preserve"> Agreement, these </w:t>
      </w:r>
      <w:r>
        <w:rPr>
          <w:rFonts w:ascii="Times" w:hAnsi="Times" w:cs="Times"/>
          <w:color w:val="262626"/>
          <w:sz w:val="26"/>
          <w:szCs w:val="26"/>
        </w:rPr>
        <w:t>terms of sale</w:t>
      </w:r>
      <w:r w:rsidRPr="00B52376">
        <w:rPr>
          <w:rFonts w:ascii="Times" w:hAnsi="Times" w:cs="Times"/>
          <w:color w:val="262626"/>
          <w:sz w:val="26"/>
          <w:szCs w:val="26"/>
        </w:rPr>
        <w:t xml:space="preserve">, </w:t>
      </w:r>
      <w:r>
        <w:rPr>
          <w:rFonts w:ascii="Times" w:hAnsi="Times" w:cs="Times"/>
          <w:color w:val="262626"/>
          <w:sz w:val="26"/>
          <w:szCs w:val="26"/>
        </w:rPr>
        <w:t>Mobile App</w:t>
      </w:r>
      <w:r w:rsidRPr="00B52376">
        <w:rPr>
          <w:rFonts w:ascii="Times" w:hAnsi="Times" w:cs="Times"/>
          <w:color w:val="262626"/>
          <w:sz w:val="26"/>
          <w:szCs w:val="26"/>
        </w:rPr>
        <w:t xml:space="preserve"> Terms of Use, Privacy Policy or under any contract or policy between </w:t>
      </w:r>
      <w:proofErr w:type="spellStart"/>
      <w:r>
        <w:rPr>
          <w:rFonts w:ascii="Times" w:hAnsi="Times" w:cs="Times"/>
          <w:color w:val="262626"/>
          <w:sz w:val="26"/>
          <w:szCs w:val="26"/>
        </w:rPr>
        <w:t>StylFlip</w:t>
      </w:r>
      <w:proofErr w:type="spellEnd"/>
      <w:r>
        <w:rPr>
          <w:rFonts w:ascii="Times" w:hAnsi="Times" w:cs="Times"/>
          <w:color w:val="262626"/>
          <w:sz w:val="26"/>
          <w:szCs w:val="26"/>
        </w:rPr>
        <w:t xml:space="preserve"> </w:t>
      </w:r>
      <w:r w:rsidRPr="00B52376">
        <w:rPr>
          <w:rFonts w:ascii="Times" w:hAnsi="Times" w:cs="Times"/>
          <w:color w:val="262626"/>
          <w:sz w:val="26"/>
          <w:szCs w:val="26"/>
        </w:rPr>
        <w:t xml:space="preserve">on one hand and the </w:t>
      </w:r>
      <w:r>
        <w:rPr>
          <w:rFonts w:ascii="Times" w:hAnsi="Times" w:cs="Times"/>
          <w:color w:val="262626"/>
          <w:sz w:val="26"/>
          <w:szCs w:val="26"/>
        </w:rPr>
        <w:t>Seller</w:t>
      </w:r>
      <w:r w:rsidRPr="00B52376">
        <w:rPr>
          <w:rFonts w:ascii="Times" w:hAnsi="Times" w:cs="Times"/>
          <w:color w:val="262626"/>
          <w:sz w:val="26"/>
          <w:szCs w:val="26"/>
        </w:rPr>
        <w:t xml:space="preserve"> or the Buyer on the other hand, or (ii) under an order or instruction from any statutory, quasi-judicial or judicial authority.</w:t>
      </w:r>
    </w:p>
    <w:p w14:paraId="558E1001" w14:textId="77777777" w:rsidR="00C01D5F" w:rsidRPr="00B52376" w:rsidRDefault="00C01D5F" w:rsidP="00C01D5F">
      <w:pPr>
        <w:widowControl w:val="0"/>
        <w:autoSpaceDE w:val="0"/>
        <w:autoSpaceDN w:val="0"/>
        <w:adjustRightInd w:val="0"/>
        <w:jc w:val="both"/>
        <w:rPr>
          <w:rFonts w:ascii="Times" w:hAnsi="Times" w:cs="Times"/>
          <w:color w:val="262626"/>
          <w:sz w:val="26"/>
          <w:szCs w:val="26"/>
        </w:rPr>
      </w:pPr>
    </w:p>
    <w:p w14:paraId="4608D36D" w14:textId="77777777" w:rsidR="00C01D5F" w:rsidRPr="00042F12" w:rsidRDefault="00C01D5F" w:rsidP="00C01D5F">
      <w:pPr>
        <w:widowControl w:val="0"/>
        <w:autoSpaceDE w:val="0"/>
        <w:autoSpaceDN w:val="0"/>
        <w:adjustRightInd w:val="0"/>
        <w:jc w:val="both"/>
        <w:rPr>
          <w:rFonts w:ascii="Times" w:hAnsi="Times" w:cs="Times"/>
          <w:b/>
          <w:bCs/>
          <w:color w:val="FFFFFF"/>
          <w:sz w:val="26"/>
          <w:szCs w:val="26"/>
        </w:rPr>
      </w:pPr>
      <w:r w:rsidRPr="00B52376">
        <w:rPr>
          <w:rFonts w:ascii="Times" w:hAnsi="Times" w:cs="Times"/>
          <w:b/>
          <w:bCs/>
          <w:color w:val="FFFFFF"/>
          <w:sz w:val="26"/>
          <w:szCs w:val="26"/>
        </w:rPr>
        <w:t>3.</w:t>
      </w:r>
    </w:p>
    <w:p w14:paraId="5BA3C700" w14:textId="77777777" w:rsidR="00C01D5F" w:rsidRPr="00B52376" w:rsidRDefault="00C01D5F" w:rsidP="00C01D5F">
      <w:pPr>
        <w:widowControl w:val="0"/>
        <w:autoSpaceDE w:val="0"/>
        <w:autoSpaceDN w:val="0"/>
        <w:adjustRightInd w:val="0"/>
        <w:jc w:val="both"/>
        <w:outlineLvl w:val="0"/>
        <w:rPr>
          <w:rFonts w:ascii="Times" w:hAnsi="Times" w:cs="Times"/>
          <w:b/>
          <w:bCs/>
          <w:color w:val="262626"/>
          <w:sz w:val="26"/>
          <w:szCs w:val="26"/>
        </w:rPr>
      </w:pPr>
      <w:r w:rsidRPr="00B52376">
        <w:rPr>
          <w:rFonts w:ascii="Times" w:hAnsi="Times" w:cs="Times"/>
          <w:b/>
          <w:bCs/>
          <w:color w:val="262626"/>
          <w:sz w:val="26"/>
          <w:szCs w:val="26"/>
        </w:rPr>
        <w:t>Pricing Information</w:t>
      </w:r>
    </w:p>
    <w:p w14:paraId="35163300" w14:textId="77777777" w:rsidR="00C01D5F" w:rsidRDefault="00C01D5F" w:rsidP="00C01D5F">
      <w:pPr>
        <w:widowControl w:val="0"/>
        <w:autoSpaceDE w:val="0"/>
        <w:autoSpaceDN w:val="0"/>
        <w:adjustRightInd w:val="0"/>
        <w:jc w:val="both"/>
        <w:rPr>
          <w:rFonts w:ascii="Times" w:hAnsi="Times" w:cs="Calibri"/>
          <w:color w:val="403E3F"/>
          <w:sz w:val="26"/>
          <w:szCs w:val="26"/>
        </w:rPr>
      </w:pPr>
    </w:p>
    <w:p w14:paraId="2FAF6556" w14:textId="77777777" w:rsidR="00C01D5F" w:rsidRPr="00B52376" w:rsidRDefault="00C01D5F" w:rsidP="00C01D5F">
      <w:pPr>
        <w:widowControl w:val="0"/>
        <w:autoSpaceDE w:val="0"/>
        <w:autoSpaceDN w:val="0"/>
        <w:adjustRightInd w:val="0"/>
        <w:jc w:val="both"/>
        <w:rPr>
          <w:rFonts w:ascii="Times" w:hAnsi="Times" w:cs="Times"/>
          <w:color w:val="262626"/>
          <w:sz w:val="26"/>
          <w:szCs w:val="26"/>
        </w:rPr>
      </w:pPr>
      <w:r w:rsidRPr="00B52376">
        <w:rPr>
          <w:rFonts w:ascii="Times" w:hAnsi="Times" w:cs="Times"/>
          <w:color w:val="262626"/>
          <w:sz w:val="26"/>
          <w:szCs w:val="26"/>
        </w:rPr>
        <w:t xml:space="preserve">The Selling Price of the </w:t>
      </w:r>
      <w:r>
        <w:rPr>
          <w:rFonts w:ascii="Times" w:hAnsi="Times" w:cs="Times"/>
          <w:color w:val="262626"/>
          <w:sz w:val="26"/>
          <w:szCs w:val="26"/>
        </w:rPr>
        <w:t>Product</w:t>
      </w:r>
      <w:r w:rsidRPr="00B52376">
        <w:rPr>
          <w:rFonts w:ascii="Times" w:hAnsi="Times" w:cs="Times"/>
          <w:color w:val="262626"/>
          <w:sz w:val="26"/>
          <w:szCs w:val="26"/>
        </w:rPr>
        <w:t xml:space="preserve"> is subject to change without notice prior to the purchase of the </w:t>
      </w:r>
      <w:r>
        <w:rPr>
          <w:rFonts w:ascii="Times" w:hAnsi="Times" w:cs="Times"/>
          <w:color w:val="262626"/>
          <w:sz w:val="26"/>
          <w:szCs w:val="26"/>
        </w:rPr>
        <w:t>Product</w:t>
      </w:r>
      <w:r w:rsidRPr="00B52376">
        <w:rPr>
          <w:rFonts w:ascii="Times" w:hAnsi="Times" w:cs="Times"/>
          <w:color w:val="262626"/>
          <w:sz w:val="26"/>
          <w:szCs w:val="26"/>
        </w:rPr>
        <w:t xml:space="preserve"> by the Buyer. The Selling Price is provided on the </w:t>
      </w:r>
      <w:r>
        <w:rPr>
          <w:rFonts w:ascii="Times" w:hAnsi="Times" w:cs="Times"/>
          <w:color w:val="262626"/>
          <w:sz w:val="26"/>
          <w:szCs w:val="26"/>
        </w:rPr>
        <w:t>Mobile App</w:t>
      </w:r>
      <w:r w:rsidRPr="00B52376">
        <w:rPr>
          <w:rFonts w:ascii="Times" w:hAnsi="Times" w:cs="Times"/>
          <w:color w:val="262626"/>
          <w:sz w:val="26"/>
          <w:szCs w:val="26"/>
        </w:rPr>
        <w:t xml:space="preserve"> on 'as is' basis as provided by the </w:t>
      </w:r>
      <w:r>
        <w:rPr>
          <w:rFonts w:ascii="Times" w:hAnsi="Times" w:cs="Times"/>
          <w:color w:val="262626"/>
          <w:sz w:val="26"/>
          <w:szCs w:val="26"/>
        </w:rPr>
        <w:t>Seller</w:t>
      </w:r>
      <w:r w:rsidRPr="00B52376">
        <w:rPr>
          <w:rFonts w:ascii="Times" w:hAnsi="Times" w:cs="Times"/>
          <w:color w:val="262626"/>
          <w:sz w:val="26"/>
          <w:szCs w:val="26"/>
        </w:rPr>
        <w:t xml:space="preserve">. Due to technical reasons there may be errors in Selling Price which may be corrected by the </w:t>
      </w:r>
      <w:r>
        <w:rPr>
          <w:rFonts w:ascii="Times" w:hAnsi="Times" w:cs="Times"/>
          <w:color w:val="262626"/>
          <w:sz w:val="26"/>
          <w:szCs w:val="26"/>
        </w:rPr>
        <w:t>Seller</w:t>
      </w:r>
      <w:r w:rsidRPr="00B52376">
        <w:rPr>
          <w:rFonts w:ascii="Times" w:hAnsi="Times" w:cs="Times"/>
          <w:color w:val="262626"/>
          <w:sz w:val="26"/>
          <w:szCs w:val="26"/>
        </w:rPr>
        <w:t xml:space="preserve"> at any time and any acceptance of offer of sale by the Buyer of the </w:t>
      </w:r>
      <w:r>
        <w:rPr>
          <w:rFonts w:ascii="Times" w:hAnsi="Times" w:cs="Times"/>
          <w:color w:val="262626"/>
          <w:sz w:val="26"/>
          <w:szCs w:val="26"/>
        </w:rPr>
        <w:t>Products</w:t>
      </w:r>
      <w:r w:rsidRPr="00B52376">
        <w:rPr>
          <w:rFonts w:ascii="Times" w:hAnsi="Times" w:cs="Times"/>
          <w:color w:val="262626"/>
          <w:sz w:val="26"/>
          <w:szCs w:val="26"/>
        </w:rPr>
        <w:t xml:space="preserve"> subject to such faulty Selling Price shall, subject to discretion of the </w:t>
      </w:r>
      <w:r>
        <w:rPr>
          <w:rFonts w:ascii="Times" w:hAnsi="Times" w:cs="Times"/>
          <w:color w:val="262626"/>
          <w:sz w:val="26"/>
          <w:szCs w:val="26"/>
        </w:rPr>
        <w:t>Seller</w:t>
      </w:r>
      <w:r w:rsidRPr="00B52376">
        <w:rPr>
          <w:rFonts w:ascii="Times" w:hAnsi="Times" w:cs="Times"/>
          <w:color w:val="262626"/>
          <w:sz w:val="26"/>
          <w:szCs w:val="26"/>
        </w:rPr>
        <w:t xml:space="preserve">, not be a valid acceptance and such transaction can be avoided by the </w:t>
      </w:r>
      <w:r>
        <w:rPr>
          <w:rFonts w:ascii="Times" w:hAnsi="Times" w:cs="Times"/>
          <w:color w:val="262626"/>
          <w:sz w:val="26"/>
          <w:szCs w:val="26"/>
        </w:rPr>
        <w:t>Seller</w:t>
      </w:r>
      <w:r w:rsidRPr="00B52376">
        <w:rPr>
          <w:rFonts w:ascii="Times" w:hAnsi="Times" w:cs="Times"/>
          <w:color w:val="262626"/>
          <w:sz w:val="26"/>
          <w:szCs w:val="26"/>
        </w:rPr>
        <w:t>.</w:t>
      </w:r>
      <w:r>
        <w:rPr>
          <w:rFonts w:ascii="Times" w:hAnsi="Times" w:cs="Times"/>
          <w:color w:val="262626"/>
          <w:sz w:val="26"/>
          <w:szCs w:val="26"/>
        </w:rPr>
        <w:t xml:space="preserve"> </w:t>
      </w:r>
      <w:r w:rsidRPr="003C1C08">
        <w:rPr>
          <w:rFonts w:ascii="Times" w:hAnsi="Times" w:cs="Times"/>
          <w:color w:val="262626"/>
          <w:sz w:val="26"/>
          <w:szCs w:val="26"/>
        </w:rPr>
        <w:t>All prices are inclusive of taxes unless stated otherwise.</w:t>
      </w:r>
    </w:p>
    <w:p w14:paraId="76CF6204" w14:textId="77777777" w:rsidR="00C01D5F" w:rsidRPr="00B52376" w:rsidRDefault="00C01D5F" w:rsidP="00C01D5F">
      <w:pPr>
        <w:widowControl w:val="0"/>
        <w:autoSpaceDE w:val="0"/>
        <w:autoSpaceDN w:val="0"/>
        <w:adjustRightInd w:val="0"/>
        <w:jc w:val="both"/>
        <w:rPr>
          <w:rFonts w:ascii="Times" w:hAnsi="Times" w:cs="Times"/>
          <w:b/>
          <w:bCs/>
          <w:color w:val="FFFFFF"/>
          <w:sz w:val="26"/>
          <w:szCs w:val="26"/>
        </w:rPr>
      </w:pPr>
      <w:r w:rsidRPr="00B52376">
        <w:rPr>
          <w:rFonts w:ascii="Times" w:hAnsi="Times" w:cs="Times"/>
          <w:b/>
          <w:bCs/>
          <w:color w:val="FFFFFF"/>
          <w:sz w:val="26"/>
          <w:szCs w:val="26"/>
        </w:rPr>
        <w:t>4.</w:t>
      </w:r>
    </w:p>
    <w:p w14:paraId="0CF02220" w14:textId="77777777" w:rsidR="00C01D5F" w:rsidRPr="00B52376" w:rsidRDefault="00C01D5F" w:rsidP="00C01D5F">
      <w:pPr>
        <w:widowControl w:val="0"/>
        <w:autoSpaceDE w:val="0"/>
        <w:autoSpaceDN w:val="0"/>
        <w:adjustRightInd w:val="0"/>
        <w:jc w:val="both"/>
        <w:outlineLvl w:val="0"/>
        <w:rPr>
          <w:rFonts w:ascii="Times" w:hAnsi="Times" w:cs="Times"/>
          <w:b/>
          <w:bCs/>
          <w:color w:val="262626"/>
          <w:sz w:val="26"/>
          <w:szCs w:val="26"/>
        </w:rPr>
      </w:pPr>
      <w:r>
        <w:rPr>
          <w:rFonts w:ascii="Times" w:hAnsi="Times" w:cs="Times"/>
          <w:b/>
          <w:bCs/>
          <w:color w:val="262626"/>
          <w:sz w:val="26"/>
          <w:szCs w:val="26"/>
        </w:rPr>
        <w:t xml:space="preserve">Delivery </w:t>
      </w:r>
    </w:p>
    <w:p w14:paraId="7359E40A" w14:textId="77777777" w:rsidR="00C01D5F" w:rsidRPr="0029606D" w:rsidRDefault="00C01D5F" w:rsidP="00C01D5F">
      <w:pPr>
        <w:widowControl w:val="0"/>
        <w:autoSpaceDE w:val="0"/>
        <w:autoSpaceDN w:val="0"/>
        <w:adjustRightInd w:val="0"/>
        <w:jc w:val="both"/>
        <w:rPr>
          <w:rFonts w:ascii="Times" w:hAnsi="Times" w:cs="Calibri"/>
          <w:color w:val="403E3F"/>
          <w:sz w:val="26"/>
          <w:szCs w:val="26"/>
        </w:rPr>
      </w:pPr>
    </w:p>
    <w:p w14:paraId="5A8E393C" w14:textId="77777777" w:rsidR="00C01D5F" w:rsidRPr="00B52376" w:rsidRDefault="00C01D5F" w:rsidP="00C01D5F">
      <w:pPr>
        <w:widowControl w:val="0"/>
        <w:autoSpaceDE w:val="0"/>
        <w:autoSpaceDN w:val="0"/>
        <w:adjustRightInd w:val="0"/>
        <w:jc w:val="both"/>
        <w:rPr>
          <w:rFonts w:ascii="Times" w:hAnsi="Times" w:cs="Times"/>
          <w:color w:val="262626"/>
          <w:sz w:val="26"/>
          <w:szCs w:val="26"/>
        </w:rPr>
      </w:pPr>
      <w:r w:rsidRPr="00B52376">
        <w:rPr>
          <w:rFonts w:ascii="Times" w:hAnsi="Times" w:cs="Times"/>
          <w:color w:val="262626"/>
          <w:sz w:val="26"/>
          <w:szCs w:val="26"/>
        </w:rPr>
        <w:t xml:space="preserve">There are various delivery models for delivery of purchased </w:t>
      </w:r>
      <w:r>
        <w:rPr>
          <w:rFonts w:ascii="Times" w:hAnsi="Times" w:cs="Times"/>
          <w:color w:val="262626"/>
          <w:sz w:val="26"/>
          <w:szCs w:val="26"/>
        </w:rPr>
        <w:t>Product</w:t>
      </w:r>
      <w:r w:rsidRPr="00B52376">
        <w:rPr>
          <w:rFonts w:ascii="Times" w:hAnsi="Times" w:cs="Times"/>
          <w:color w:val="262626"/>
          <w:sz w:val="26"/>
          <w:szCs w:val="26"/>
        </w:rPr>
        <w:t xml:space="preserve"> to the Buyer, as decided by </w:t>
      </w:r>
      <w:proofErr w:type="spellStart"/>
      <w:r>
        <w:rPr>
          <w:rFonts w:ascii="Times" w:hAnsi="Times" w:cs="Times"/>
          <w:color w:val="262626"/>
          <w:sz w:val="26"/>
          <w:szCs w:val="26"/>
        </w:rPr>
        <w:t>StylFlip</w:t>
      </w:r>
      <w:proofErr w:type="spellEnd"/>
      <w:r w:rsidRPr="00B52376">
        <w:rPr>
          <w:rFonts w:ascii="Times" w:hAnsi="Times" w:cs="Times"/>
          <w:color w:val="262626"/>
          <w:sz w:val="26"/>
          <w:szCs w:val="26"/>
        </w:rPr>
        <w:t xml:space="preserve">. The risk of any damage, loss or deterioration of the </w:t>
      </w:r>
      <w:r>
        <w:rPr>
          <w:rFonts w:ascii="Times" w:hAnsi="Times" w:cs="Times"/>
          <w:color w:val="262626"/>
          <w:sz w:val="26"/>
          <w:szCs w:val="26"/>
        </w:rPr>
        <w:t>Products</w:t>
      </w:r>
      <w:r w:rsidRPr="00B52376">
        <w:rPr>
          <w:rFonts w:ascii="Times" w:hAnsi="Times" w:cs="Times"/>
          <w:color w:val="262626"/>
          <w:sz w:val="26"/>
          <w:szCs w:val="26"/>
        </w:rPr>
        <w:t xml:space="preserve"> during the course or delivery or during transit shall be on the </w:t>
      </w:r>
      <w:r>
        <w:rPr>
          <w:rFonts w:ascii="Times" w:hAnsi="Times" w:cs="Times"/>
          <w:color w:val="262626"/>
          <w:sz w:val="26"/>
          <w:szCs w:val="26"/>
        </w:rPr>
        <w:t xml:space="preserve">Seller and not on </w:t>
      </w:r>
      <w:proofErr w:type="spellStart"/>
      <w:r>
        <w:rPr>
          <w:rFonts w:ascii="Times" w:hAnsi="Times" w:cs="Times"/>
          <w:color w:val="262626"/>
          <w:sz w:val="26"/>
          <w:szCs w:val="26"/>
        </w:rPr>
        <w:t>StylFlip</w:t>
      </w:r>
      <w:proofErr w:type="spellEnd"/>
      <w:r w:rsidRPr="00B52376">
        <w:rPr>
          <w:rFonts w:ascii="Times" w:hAnsi="Times" w:cs="Times"/>
          <w:color w:val="262626"/>
          <w:sz w:val="26"/>
          <w:szCs w:val="26"/>
        </w:rPr>
        <w:t xml:space="preserve">. </w:t>
      </w:r>
      <w:r>
        <w:rPr>
          <w:rFonts w:ascii="Times" w:hAnsi="Times" w:cs="Times"/>
          <w:color w:val="262626"/>
          <w:sz w:val="26"/>
          <w:szCs w:val="26"/>
        </w:rPr>
        <w:t>The Seller</w:t>
      </w:r>
      <w:r w:rsidRPr="00B52376">
        <w:rPr>
          <w:rFonts w:ascii="Times" w:hAnsi="Times" w:cs="Times"/>
          <w:color w:val="262626"/>
          <w:sz w:val="26"/>
          <w:szCs w:val="26"/>
        </w:rPr>
        <w:t xml:space="preserve"> represent and warrant that the </w:t>
      </w:r>
      <w:r>
        <w:rPr>
          <w:rFonts w:ascii="Times" w:hAnsi="Times" w:cs="Times"/>
          <w:color w:val="262626"/>
          <w:sz w:val="26"/>
          <w:szCs w:val="26"/>
        </w:rPr>
        <w:t>Products</w:t>
      </w:r>
      <w:r w:rsidRPr="00B52376">
        <w:rPr>
          <w:rFonts w:ascii="Times" w:hAnsi="Times" w:cs="Times"/>
          <w:color w:val="262626"/>
          <w:sz w:val="26"/>
          <w:szCs w:val="26"/>
        </w:rPr>
        <w:t xml:space="preserve"> being delivered are not faulty and are exactly those </w:t>
      </w:r>
      <w:r>
        <w:rPr>
          <w:rFonts w:ascii="Times" w:hAnsi="Times" w:cs="Times"/>
          <w:color w:val="262626"/>
          <w:sz w:val="26"/>
          <w:szCs w:val="26"/>
        </w:rPr>
        <w:t>Products</w:t>
      </w:r>
      <w:r w:rsidRPr="00B52376">
        <w:rPr>
          <w:rFonts w:ascii="Times" w:hAnsi="Times" w:cs="Times"/>
          <w:color w:val="262626"/>
          <w:sz w:val="26"/>
          <w:szCs w:val="26"/>
        </w:rPr>
        <w:t xml:space="preserve"> which are listed and advertised by </w:t>
      </w:r>
      <w:r>
        <w:rPr>
          <w:rFonts w:ascii="Times" w:hAnsi="Times" w:cs="Times"/>
          <w:color w:val="262626"/>
          <w:sz w:val="26"/>
          <w:szCs w:val="26"/>
        </w:rPr>
        <w:t>Seller</w:t>
      </w:r>
      <w:r w:rsidRPr="00B52376">
        <w:rPr>
          <w:rFonts w:ascii="Times" w:hAnsi="Times" w:cs="Times"/>
          <w:color w:val="262626"/>
          <w:sz w:val="26"/>
          <w:szCs w:val="26"/>
        </w:rPr>
        <w:t xml:space="preserve"> on the </w:t>
      </w:r>
      <w:r>
        <w:rPr>
          <w:rFonts w:ascii="Times" w:hAnsi="Times" w:cs="Times"/>
          <w:color w:val="262626"/>
          <w:sz w:val="26"/>
          <w:szCs w:val="26"/>
        </w:rPr>
        <w:t>Mobile App</w:t>
      </w:r>
      <w:r w:rsidRPr="00B52376">
        <w:rPr>
          <w:rFonts w:ascii="Times" w:hAnsi="Times" w:cs="Times"/>
          <w:color w:val="262626"/>
          <w:sz w:val="26"/>
          <w:szCs w:val="26"/>
        </w:rPr>
        <w:t xml:space="preserve"> and purchased by the Buyer and meet all descriptions and specifications as provided on the </w:t>
      </w:r>
      <w:r>
        <w:rPr>
          <w:rFonts w:ascii="Times" w:hAnsi="Times" w:cs="Times"/>
          <w:color w:val="262626"/>
          <w:sz w:val="26"/>
          <w:szCs w:val="26"/>
        </w:rPr>
        <w:t>Mobile App</w:t>
      </w:r>
      <w:r w:rsidRPr="00B52376">
        <w:rPr>
          <w:rFonts w:ascii="Times" w:hAnsi="Times" w:cs="Times"/>
          <w:color w:val="262626"/>
          <w:sz w:val="26"/>
          <w:szCs w:val="26"/>
        </w:rPr>
        <w:t>.</w:t>
      </w:r>
    </w:p>
    <w:p w14:paraId="1D369854" w14:textId="77777777" w:rsidR="00C01D5F" w:rsidRPr="00B52376" w:rsidRDefault="00C01D5F" w:rsidP="00C01D5F">
      <w:pPr>
        <w:widowControl w:val="0"/>
        <w:autoSpaceDE w:val="0"/>
        <w:autoSpaceDN w:val="0"/>
        <w:adjustRightInd w:val="0"/>
        <w:jc w:val="both"/>
        <w:outlineLvl w:val="0"/>
        <w:rPr>
          <w:rFonts w:ascii="Times" w:hAnsi="Times" w:cs="Times"/>
          <w:color w:val="262626"/>
          <w:sz w:val="26"/>
          <w:szCs w:val="26"/>
        </w:rPr>
      </w:pPr>
    </w:p>
    <w:p w14:paraId="527E86B6" w14:textId="77777777" w:rsidR="00C01D5F" w:rsidRPr="00B52376" w:rsidRDefault="00C01D5F" w:rsidP="00C01D5F">
      <w:pPr>
        <w:widowControl w:val="0"/>
        <w:autoSpaceDE w:val="0"/>
        <w:autoSpaceDN w:val="0"/>
        <w:adjustRightInd w:val="0"/>
        <w:jc w:val="both"/>
        <w:rPr>
          <w:rFonts w:ascii="Times" w:hAnsi="Times" w:cs="Times"/>
          <w:color w:val="262626"/>
          <w:sz w:val="26"/>
          <w:szCs w:val="26"/>
        </w:rPr>
      </w:pPr>
      <w:r w:rsidRPr="00B52376">
        <w:rPr>
          <w:rFonts w:ascii="Times" w:hAnsi="Times" w:cs="Times"/>
          <w:color w:val="262626"/>
          <w:sz w:val="26"/>
          <w:szCs w:val="26"/>
        </w:rPr>
        <w:t xml:space="preserve">Buyer's shipping address, pin code will be verified with the database of </w:t>
      </w:r>
      <w:r>
        <w:rPr>
          <w:rFonts w:ascii="Times" w:hAnsi="Times" w:cs="Times"/>
          <w:color w:val="262626"/>
          <w:sz w:val="26"/>
          <w:szCs w:val="26"/>
        </w:rPr>
        <w:t>Mobile App</w:t>
      </w:r>
      <w:r w:rsidRPr="00B52376">
        <w:rPr>
          <w:rFonts w:ascii="Times" w:hAnsi="Times" w:cs="Times"/>
          <w:color w:val="262626"/>
          <w:sz w:val="26"/>
          <w:szCs w:val="26"/>
        </w:rPr>
        <w:t xml:space="preserve"> before a Buyer proceed</w:t>
      </w:r>
      <w:r>
        <w:rPr>
          <w:rFonts w:ascii="Times" w:hAnsi="Times" w:cs="Times"/>
          <w:color w:val="262626"/>
          <w:sz w:val="26"/>
          <w:szCs w:val="26"/>
        </w:rPr>
        <w:t>s</w:t>
      </w:r>
      <w:r w:rsidRPr="00B52376">
        <w:rPr>
          <w:rFonts w:ascii="Times" w:hAnsi="Times" w:cs="Times"/>
          <w:color w:val="262626"/>
          <w:sz w:val="26"/>
          <w:szCs w:val="26"/>
        </w:rPr>
        <w:t xml:space="preserve"> to pay for Buyer's purchase. Please note that there is no guaranteed dispatch time and any information about the dispatch time is estimate only and should not be relied upon as such. Therefore, time is not the essence of the bi-partite contract between the Buyer and the </w:t>
      </w:r>
      <w:r>
        <w:rPr>
          <w:rFonts w:ascii="Times" w:hAnsi="Times" w:cs="Times"/>
          <w:color w:val="262626"/>
          <w:sz w:val="26"/>
          <w:szCs w:val="26"/>
        </w:rPr>
        <w:t>Seller</w:t>
      </w:r>
      <w:r w:rsidRPr="00B52376">
        <w:rPr>
          <w:rFonts w:ascii="Times" w:hAnsi="Times" w:cs="Times"/>
          <w:color w:val="262626"/>
          <w:sz w:val="26"/>
          <w:szCs w:val="26"/>
        </w:rPr>
        <w:t xml:space="preserve"> for purchase and sale of </w:t>
      </w:r>
      <w:r>
        <w:rPr>
          <w:rFonts w:ascii="Times" w:hAnsi="Times" w:cs="Times"/>
          <w:color w:val="262626"/>
          <w:sz w:val="26"/>
          <w:szCs w:val="26"/>
        </w:rPr>
        <w:t>Product</w:t>
      </w:r>
      <w:r w:rsidRPr="00B52376">
        <w:rPr>
          <w:rFonts w:ascii="Times" w:hAnsi="Times" w:cs="Times"/>
          <w:color w:val="262626"/>
          <w:sz w:val="26"/>
          <w:szCs w:val="26"/>
        </w:rPr>
        <w:t xml:space="preserve"> on or through the </w:t>
      </w:r>
      <w:r>
        <w:rPr>
          <w:rFonts w:ascii="Times" w:hAnsi="Times" w:cs="Times"/>
          <w:color w:val="262626"/>
          <w:sz w:val="26"/>
          <w:szCs w:val="26"/>
        </w:rPr>
        <w:t>Mobile App</w:t>
      </w:r>
      <w:r w:rsidRPr="00B52376">
        <w:rPr>
          <w:rFonts w:ascii="Times" w:hAnsi="Times" w:cs="Times"/>
          <w:color w:val="262626"/>
          <w:sz w:val="26"/>
          <w:szCs w:val="26"/>
        </w:rPr>
        <w:t xml:space="preserve">. However, the </w:t>
      </w:r>
      <w:r>
        <w:rPr>
          <w:rFonts w:ascii="Times" w:hAnsi="Times" w:cs="Times"/>
          <w:color w:val="262626"/>
          <w:sz w:val="26"/>
          <w:szCs w:val="26"/>
        </w:rPr>
        <w:t>Product</w:t>
      </w:r>
      <w:r w:rsidRPr="00B52376">
        <w:rPr>
          <w:rFonts w:ascii="Times" w:hAnsi="Times" w:cs="Times"/>
          <w:color w:val="262626"/>
          <w:sz w:val="26"/>
          <w:szCs w:val="26"/>
        </w:rPr>
        <w:t xml:space="preserve"> shall not be delivered to the Buyer unless the Buyer makes the payment of the purchase of </w:t>
      </w:r>
      <w:r>
        <w:rPr>
          <w:rFonts w:ascii="Times" w:hAnsi="Times" w:cs="Times"/>
          <w:color w:val="262626"/>
          <w:sz w:val="26"/>
          <w:szCs w:val="26"/>
        </w:rPr>
        <w:t>Product</w:t>
      </w:r>
      <w:r w:rsidRPr="00B52376">
        <w:rPr>
          <w:rFonts w:ascii="Times" w:hAnsi="Times" w:cs="Times"/>
          <w:color w:val="262626"/>
          <w:sz w:val="26"/>
          <w:szCs w:val="26"/>
        </w:rPr>
        <w:t>.</w:t>
      </w:r>
    </w:p>
    <w:p w14:paraId="5B02D6CC" w14:textId="77777777" w:rsidR="00C01D5F" w:rsidRPr="00B52376" w:rsidRDefault="00C01D5F" w:rsidP="00C01D5F">
      <w:pPr>
        <w:widowControl w:val="0"/>
        <w:autoSpaceDE w:val="0"/>
        <w:autoSpaceDN w:val="0"/>
        <w:adjustRightInd w:val="0"/>
        <w:jc w:val="both"/>
        <w:outlineLvl w:val="0"/>
        <w:rPr>
          <w:rFonts w:ascii="Times" w:hAnsi="Times" w:cs="Times"/>
          <w:color w:val="262626"/>
          <w:sz w:val="26"/>
          <w:szCs w:val="26"/>
        </w:rPr>
      </w:pPr>
    </w:p>
    <w:p w14:paraId="16F7326B" w14:textId="77777777" w:rsidR="00C01D5F" w:rsidRPr="00B52376" w:rsidRDefault="00C01D5F" w:rsidP="00C01D5F">
      <w:pPr>
        <w:widowControl w:val="0"/>
        <w:autoSpaceDE w:val="0"/>
        <w:autoSpaceDN w:val="0"/>
        <w:adjustRightInd w:val="0"/>
        <w:jc w:val="both"/>
        <w:rPr>
          <w:rFonts w:ascii="Times" w:hAnsi="Times" w:cs="Times"/>
          <w:color w:val="262626"/>
          <w:sz w:val="26"/>
          <w:szCs w:val="26"/>
        </w:rPr>
      </w:pPr>
      <w:r w:rsidRPr="00B52376">
        <w:rPr>
          <w:rFonts w:ascii="Times" w:hAnsi="Times" w:cs="Times"/>
          <w:color w:val="262626"/>
          <w:sz w:val="26"/>
          <w:szCs w:val="26"/>
        </w:rPr>
        <w:t xml:space="preserve">Buyer shall be bound to take delivery of the </w:t>
      </w:r>
      <w:r>
        <w:rPr>
          <w:rFonts w:ascii="Times" w:hAnsi="Times" w:cs="Times"/>
          <w:color w:val="262626"/>
          <w:sz w:val="26"/>
          <w:szCs w:val="26"/>
        </w:rPr>
        <w:t>Products</w:t>
      </w:r>
      <w:r w:rsidRPr="00B52376">
        <w:rPr>
          <w:rFonts w:ascii="Times" w:hAnsi="Times" w:cs="Times"/>
          <w:color w:val="262626"/>
          <w:sz w:val="26"/>
          <w:szCs w:val="26"/>
        </w:rPr>
        <w:t xml:space="preserve"> purchased by the Buyer that are said to be in a deliverable state. Where Buyer neglects or refuses to accept the delivery of the </w:t>
      </w:r>
      <w:r>
        <w:rPr>
          <w:rFonts w:ascii="Times" w:hAnsi="Times" w:cs="Times"/>
          <w:color w:val="262626"/>
          <w:sz w:val="26"/>
          <w:szCs w:val="26"/>
        </w:rPr>
        <w:t>Products</w:t>
      </w:r>
      <w:r w:rsidRPr="00B52376">
        <w:rPr>
          <w:rFonts w:ascii="Times" w:hAnsi="Times" w:cs="Times"/>
          <w:color w:val="262626"/>
          <w:sz w:val="26"/>
          <w:szCs w:val="26"/>
        </w:rPr>
        <w:t xml:space="preserve"> ordered by the Buyer, the Buyer may be liable to </w:t>
      </w:r>
      <w:proofErr w:type="spellStart"/>
      <w:r>
        <w:rPr>
          <w:rFonts w:ascii="Times" w:hAnsi="Times" w:cs="Times"/>
          <w:color w:val="262626"/>
          <w:sz w:val="26"/>
          <w:szCs w:val="26"/>
        </w:rPr>
        <w:t>StylFlip</w:t>
      </w:r>
      <w:proofErr w:type="spellEnd"/>
      <w:r>
        <w:rPr>
          <w:rFonts w:ascii="Times" w:hAnsi="Times" w:cs="Times"/>
          <w:color w:val="262626"/>
          <w:sz w:val="26"/>
          <w:szCs w:val="26"/>
        </w:rPr>
        <w:t xml:space="preserve"> </w:t>
      </w:r>
      <w:r w:rsidRPr="00B52376">
        <w:rPr>
          <w:rFonts w:ascii="Times" w:hAnsi="Times" w:cs="Times"/>
          <w:color w:val="262626"/>
          <w:sz w:val="26"/>
          <w:szCs w:val="26"/>
        </w:rPr>
        <w:t xml:space="preserve">for any loss of any fee or charges that </w:t>
      </w:r>
      <w:proofErr w:type="spellStart"/>
      <w:r>
        <w:rPr>
          <w:rFonts w:ascii="Times" w:hAnsi="Times" w:cs="Times"/>
          <w:color w:val="262626"/>
          <w:sz w:val="26"/>
          <w:szCs w:val="26"/>
        </w:rPr>
        <w:t>StylFlip</w:t>
      </w:r>
      <w:proofErr w:type="spellEnd"/>
      <w:r>
        <w:rPr>
          <w:rFonts w:ascii="Times" w:hAnsi="Times" w:cs="Times"/>
          <w:color w:val="262626"/>
          <w:sz w:val="26"/>
          <w:szCs w:val="26"/>
        </w:rPr>
        <w:t xml:space="preserve"> </w:t>
      </w:r>
      <w:r w:rsidRPr="00B52376">
        <w:rPr>
          <w:rFonts w:ascii="Times" w:hAnsi="Times" w:cs="Times"/>
          <w:color w:val="262626"/>
          <w:sz w:val="26"/>
          <w:szCs w:val="26"/>
        </w:rPr>
        <w:t xml:space="preserve">and its third parties shall have earned from the </w:t>
      </w:r>
      <w:r>
        <w:rPr>
          <w:rFonts w:ascii="Times" w:hAnsi="Times" w:cs="Times"/>
          <w:color w:val="262626"/>
          <w:sz w:val="26"/>
          <w:szCs w:val="26"/>
        </w:rPr>
        <w:t>Seller</w:t>
      </w:r>
      <w:r w:rsidRPr="00B52376">
        <w:rPr>
          <w:rFonts w:ascii="Times" w:hAnsi="Times" w:cs="Times"/>
          <w:color w:val="262626"/>
          <w:sz w:val="26"/>
          <w:szCs w:val="26"/>
        </w:rPr>
        <w:t xml:space="preserve"> if such delivery or transaction should have been completed. Buyer acknowledges that such damages or loss to </w:t>
      </w:r>
      <w:proofErr w:type="spellStart"/>
      <w:r>
        <w:rPr>
          <w:rFonts w:ascii="Times" w:hAnsi="Times" w:cs="Times"/>
          <w:color w:val="262626"/>
          <w:sz w:val="26"/>
          <w:szCs w:val="26"/>
        </w:rPr>
        <w:t>StylFlip</w:t>
      </w:r>
      <w:proofErr w:type="spellEnd"/>
      <w:r>
        <w:rPr>
          <w:rFonts w:ascii="Times" w:hAnsi="Times" w:cs="Times"/>
          <w:color w:val="262626"/>
          <w:sz w:val="26"/>
          <w:szCs w:val="26"/>
        </w:rPr>
        <w:t xml:space="preserve"> </w:t>
      </w:r>
      <w:r w:rsidRPr="00B52376">
        <w:rPr>
          <w:rFonts w:ascii="Times" w:hAnsi="Times" w:cs="Times"/>
          <w:color w:val="262626"/>
          <w:sz w:val="26"/>
          <w:szCs w:val="26"/>
        </w:rPr>
        <w:t>and its third parties are not consequential or indirect.</w:t>
      </w:r>
    </w:p>
    <w:p w14:paraId="2455F256" w14:textId="77777777" w:rsidR="00C01D5F" w:rsidRDefault="00C01D5F" w:rsidP="00C01D5F">
      <w:pPr>
        <w:widowControl w:val="0"/>
        <w:autoSpaceDE w:val="0"/>
        <w:autoSpaceDN w:val="0"/>
        <w:adjustRightInd w:val="0"/>
        <w:jc w:val="both"/>
        <w:outlineLvl w:val="0"/>
        <w:rPr>
          <w:rFonts w:ascii="Times" w:hAnsi="Times" w:cs="Times"/>
          <w:color w:val="262626"/>
          <w:sz w:val="26"/>
          <w:szCs w:val="26"/>
        </w:rPr>
      </w:pPr>
    </w:p>
    <w:p w14:paraId="103EA151" w14:textId="77777777" w:rsidR="00C01D5F" w:rsidRPr="00B52376" w:rsidRDefault="00C01D5F" w:rsidP="00C01D5F">
      <w:pPr>
        <w:widowControl w:val="0"/>
        <w:autoSpaceDE w:val="0"/>
        <w:autoSpaceDN w:val="0"/>
        <w:adjustRightInd w:val="0"/>
        <w:jc w:val="both"/>
        <w:outlineLvl w:val="0"/>
        <w:rPr>
          <w:rFonts w:ascii="Times" w:hAnsi="Times" w:cs="Times"/>
          <w:color w:val="262626"/>
          <w:sz w:val="26"/>
          <w:szCs w:val="26"/>
        </w:rPr>
      </w:pPr>
      <w:r w:rsidRPr="00B52376">
        <w:rPr>
          <w:rFonts w:ascii="Times" w:hAnsi="Times" w:cs="Times"/>
          <w:color w:val="262626"/>
          <w:sz w:val="26"/>
          <w:szCs w:val="26"/>
        </w:rPr>
        <w:t xml:space="preserve">The title in the </w:t>
      </w:r>
      <w:r>
        <w:rPr>
          <w:rFonts w:ascii="Times" w:hAnsi="Times" w:cs="Times"/>
          <w:color w:val="262626"/>
          <w:sz w:val="26"/>
          <w:szCs w:val="26"/>
        </w:rPr>
        <w:t>Products</w:t>
      </w:r>
      <w:r w:rsidRPr="00B52376">
        <w:rPr>
          <w:rFonts w:ascii="Times" w:hAnsi="Times" w:cs="Times"/>
          <w:color w:val="262626"/>
          <w:sz w:val="26"/>
          <w:szCs w:val="26"/>
        </w:rPr>
        <w:t xml:space="preserve"> and other rights and interest in the </w:t>
      </w:r>
      <w:r>
        <w:rPr>
          <w:rFonts w:ascii="Times" w:hAnsi="Times" w:cs="Times"/>
          <w:color w:val="262626"/>
          <w:sz w:val="26"/>
          <w:szCs w:val="26"/>
        </w:rPr>
        <w:t>Products</w:t>
      </w:r>
      <w:r w:rsidRPr="00B52376">
        <w:rPr>
          <w:rFonts w:ascii="Times" w:hAnsi="Times" w:cs="Times"/>
          <w:color w:val="262626"/>
          <w:sz w:val="26"/>
          <w:szCs w:val="26"/>
        </w:rPr>
        <w:t xml:space="preserve"> shall directly pass on to the Buyer from </w:t>
      </w:r>
      <w:r>
        <w:rPr>
          <w:rFonts w:ascii="Times" w:hAnsi="Times" w:cs="Times"/>
          <w:color w:val="262626"/>
          <w:sz w:val="26"/>
          <w:szCs w:val="26"/>
        </w:rPr>
        <w:t>Seller</w:t>
      </w:r>
      <w:r w:rsidRPr="00B52376">
        <w:rPr>
          <w:rFonts w:ascii="Times" w:hAnsi="Times" w:cs="Times"/>
          <w:color w:val="262626"/>
          <w:sz w:val="26"/>
          <w:szCs w:val="26"/>
        </w:rPr>
        <w:t xml:space="preserve"> upon delivery of such </w:t>
      </w:r>
      <w:r>
        <w:rPr>
          <w:rFonts w:ascii="Times" w:hAnsi="Times" w:cs="Times"/>
          <w:color w:val="262626"/>
          <w:sz w:val="26"/>
          <w:szCs w:val="26"/>
        </w:rPr>
        <w:t>Product</w:t>
      </w:r>
      <w:r w:rsidRPr="00B52376">
        <w:rPr>
          <w:rFonts w:ascii="Times" w:hAnsi="Times" w:cs="Times"/>
          <w:color w:val="262626"/>
          <w:sz w:val="26"/>
          <w:szCs w:val="26"/>
        </w:rPr>
        <w:t xml:space="preserve"> and upon full payment of price of the </w:t>
      </w:r>
      <w:r>
        <w:rPr>
          <w:rFonts w:ascii="Times" w:hAnsi="Times" w:cs="Times"/>
          <w:color w:val="262626"/>
          <w:sz w:val="26"/>
          <w:szCs w:val="26"/>
        </w:rPr>
        <w:t>Product</w:t>
      </w:r>
      <w:r w:rsidRPr="00B52376">
        <w:rPr>
          <w:rFonts w:ascii="Times" w:hAnsi="Times" w:cs="Times"/>
          <w:color w:val="262626"/>
          <w:sz w:val="26"/>
          <w:szCs w:val="26"/>
        </w:rPr>
        <w:t xml:space="preserve">. Upon delivery, the Buyer is deemed to have accepted the </w:t>
      </w:r>
      <w:r>
        <w:rPr>
          <w:rFonts w:ascii="Times" w:hAnsi="Times" w:cs="Times"/>
          <w:color w:val="262626"/>
          <w:sz w:val="26"/>
          <w:szCs w:val="26"/>
        </w:rPr>
        <w:t>Products</w:t>
      </w:r>
      <w:r w:rsidRPr="00B52376">
        <w:rPr>
          <w:rFonts w:ascii="Times" w:hAnsi="Times" w:cs="Times"/>
          <w:color w:val="262626"/>
          <w:sz w:val="26"/>
          <w:szCs w:val="26"/>
        </w:rPr>
        <w:t>. The risk of loss shall pass on to the Buyer upon delivery of</w:t>
      </w:r>
      <w:r>
        <w:rPr>
          <w:rFonts w:ascii="Times" w:hAnsi="Times" w:cs="Times"/>
          <w:color w:val="262626"/>
          <w:sz w:val="26"/>
          <w:szCs w:val="26"/>
        </w:rPr>
        <w:t xml:space="preserve"> the Products.</w:t>
      </w:r>
    </w:p>
    <w:p w14:paraId="4DBF4C42" w14:textId="77777777" w:rsidR="00C01D5F" w:rsidRPr="00B52376" w:rsidRDefault="00C01D5F" w:rsidP="00C01D5F">
      <w:pPr>
        <w:widowControl w:val="0"/>
        <w:autoSpaceDE w:val="0"/>
        <w:autoSpaceDN w:val="0"/>
        <w:adjustRightInd w:val="0"/>
        <w:jc w:val="both"/>
        <w:rPr>
          <w:rFonts w:ascii="Times" w:hAnsi="Times" w:cs="Times"/>
          <w:b/>
          <w:bCs/>
          <w:color w:val="FFFFFF"/>
          <w:sz w:val="26"/>
          <w:szCs w:val="26"/>
        </w:rPr>
      </w:pPr>
      <w:r w:rsidRPr="00B52376">
        <w:rPr>
          <w:rFonts w:ascii="Times" w:hAnsi="Times" w:cs="Times"/>
          <w:b/>
          <w:bCs/>
          <w:color w:val="FFFFFF"/>
          <w:sz w:val="26"/>
          <w:szCs w:val="26"/>
        </w:rPr>
        <w:t>5.</w:t>
      </w:r>
    </w:p>
    <w:p w14:paraId="3EDD63C8" w14:textId="77777777" w:rsidR="00C01D5F" w:rsidRPr="00B52376" w:rsidRDefault="00C01D5F" w:rsidP="00C01D5F">
      <w:pPr>
        <w:widowControl w:val="0"/>
        <w:autoSpaceDE w:val="0"/>
        <w:autoSpaceDN w:val="0"/>
        <w:adjustRightInd w:val="0"/>
        <w:jc w:val="both"/>
        <w:outlineLvl w:val="0"/>
        <w:rPr>
          <w:rFonts w:ascii="Times" w:hAnsi="Times" w:cs="Times"/>
          <w:b/>
          <w:bCs/>
          <w:color w:val="262626"/>
          <w:sz w:val="26"/>
          <w:szCs w:val="26"/>
        </w:rPr>
      </w:pPr>
      <w:r w:rsidRPr="00B52376">
        <w:rPr>
          <w:rFonts w:ascii="Times" w:hAnsi="Times" w:cs="Times"/>
          <w:b/>
          <w:bCs/>
          <w:color w:val="262626"/>
          <w:sz w:val="26"/>
          <w:szCs w:val="26"/>
        </w:rPr>
        <w:t xml:space="preserve">Return Policy </w:t>
      </w:r>
    </w:p>
    <w:p w14:paraId="4E49C766" w14:textId="77777777" w:rsidR="00C01D5F" w:rsidRDefault="00C01D5F" w:rsidP="00C01D5F">
      <w:pPr>
        <w:widowControl w:val="0"/>
        <w:autoSpaceDE w:val="0"/>
        <w:autoSpaceDN w:val="0"/>
        <w:adjustRightInd w:val="0"/>
        <w:jc w:val="both"/>
        <w:rPr>
          <w:rFonts w:ascii="Times" w:hAnsi="Times" w:cs="Calibri"/>
          <w:color w:val="403E3F"/>
          <w:sz w:val="26"/>
          <w:szCs w:val="26"/>
        </w:rPr>
      </w:pPr>
    </w:p>
    <w:p w14:paraId="7F73626D" w14:textId="77777777" w:rsidR="00C01D5F" w:rsidRPr="00B52376" w:rsidRDefault="00C01D5F" w:rsidP="00C01D5F">
      <w:pPr>
        <w:widowControl w:val="0"/>
        <w:autoSpaceDE w:val="0"/>
        <w:autoSpaceDN w:val="0"/>
        <w:adjustRightInd w:val="0"/>
        <w:jc w:val="both"/>
        <w:rPr>
          <w:rFonts w:ascii="Times" w:hAnsi="Times" w:cs="Times"/>
          <w:color w:val="262626"/>
          <w:sz w:val="26"/>
          <w:szCs w:val="26"/>
        </w:rPr>
      </w:pPr>
      <w:r>
        <w:rPr>
          <w:rFonts w:ascii="Times" w:hAnsi="Times" w:cs="Times"/>
          <w:color w:val="262626"/>
          <w:sz w:val="26"/>
          <w:szCs w:val="26"/>
        </w:rPr>
        <w:t>The</w:t>
      </w:r>
      <w:r w:rsidRPr="00B52376">
        <w:rPr>
          <w:rFonts w:ascii="Times" w:hAnsi="Times" w:cs="Times"/>
          <w:color w:val="262626"/>
          <w:sz w:val="26"/>
          <w:szCs w:val="26"/>
        </w:rPr>
        <w:t xml:space="preserve"> </w:t>
      </w:r>
      <w:r>
        <w:rPr>
          <w:rFonts w:ascii="Times" w:hAnsi="Times" w:cs="Times"/>
          <w:color w:val="262626"/>
          <w:sz w:val="26"/>
          <w:szCs w:val="26"/>
        </w:rPr>
        <w:t xml:space="preserve">return </w:t>
      </w:r>
      <w:proofErr w:type="gramStart"/>
      <w:r>
        <w:rPr>
          <w:rFonts w:ascii="Times" w:hAnsi="Times" w:cs="Times"/>
          <w:color w:val="262626"/>
          <w:sz w:val="26"/>
          <w:szCs w:val="26"/>
        </w:rPr>
        <w:t xml:space="preserve">policy for refund or replacement </w:t>
      </w:r>
      <w:r w:rsidRPr="00B52376">
        <w:rPr>
          <w:rFonts w:ascii="Times" w:hAnsi="Times" w:cs="Times"/>
          <w:color w:val="262626"/>
          <w:sz w:val="26"/>
          <w:szCs w:val="26"/>
        </w:rPr>
        <w:t>will</w:t>
      </w:r>
      <w:proofErr w:type="gramEnd"/>
      <w:r w:rsidRPr="00B52376">
        <w:rPr>
          <w:rFonts w:ascii="Times" w:hAnsi="Times" w:cs="Times"/>
          <w:color w:val="262626"/>
          <w:sz w:val="26"/>
          <w:szCs w:val="26"/>
        </w:rPr>
        <w:t xml:space="preserve"> the processed in accordance with the </w:t>
      </w:r>
      <w:r>
        <w:rPr>
          <w:rFonts w:ascii="Times" w:hAnsi="Times" w:cs="Times"/>
          <w:color w:val="262626"/>
          <w:sz w:val="26"/>
          <w:szCs w:val="26"/>
        </w:rPr>
        <w:t>policy available at http://www</w:t>
      </w:r>
      <w:r>
        <w:rPr>
          <w:rFonts w:ascii="Times" w:hAnsi="Times" w:cs="Times"/>
          <w:color w:val="262626"/>
          <w:sz w:val="26"/>
          <w:szCs w:val="26"/>
        </w:rPr>
        <w:softHyphen/>
      </w:r>
      <w:r>
        <w:rPr>
          <w:rFonts w:ascii="Times" w:hAnsi="Times" w:cs="Times"/>
          <w:color w:val="262626"/>
          <w:sz w:val="26"/>
          <w:szCs w:val="26"/>
        </w:rPr>
        <w:softHyphen/>
      </w:r>
      <w:r>
        <w:rPr>
          <w:rFonts w:ascii="Times" w:hAnsi="Times" w:cs="Times"/>
          <w:color w:val="262626"/>
          <w:sz w:val="26"/>
          <w:szCs w:val="26"/>
        </w:rPr>
        <w:softHyphen/>
      </w:r>
      <w:r>
        <w:rPr>
          <w:rFonts w:ascii="Times" w:hAnsi="Times" w:cs="Times"/>
          <w:color w:val="262626"/>
          <w:sz w:val="26"/>
          <w:szCs w:val="26"/>
        </w:rPr>
        <w:softHyphen/>
        <w:t xml:space="preserve">__________. </w:t>
      </w:r>
      <w:r w:rsidRPr="00B52376">
        <w:rPr>
          <w:rFonts w:ascii="Times" w:hAnsi="Times" w:cs="Times"/>
          <w:color w:val="262626"/>
          <w:sz w:val="26"/>
          <w:szCs w:val="26"/>
        </w:rPr>
        <w:t xml:space="preserve">Both </w:t>
      </w:r>
      <w:r>
        <w:rPr>
          <w:rFonts w:ascii="Times" w:hAnsi="Times" w:cs="Times"/>
          <w:color w:val="262626"/>
          <w:sz w:val="26"/>
          <w:szCs w:val="26"/>
        </w:rPr>
        <w:t xml:space="preserve">the </w:t>
      </w:r>
      <w:r w:rsidRPr="00B52376">
        <w:rPr>
          <w:rFonts w:ascii="Times" w:hAnsi="Times" w:cs="Times"/>
          <w:color w:val="262626"/>
          <w:sz w:val="26"/>
          <w:szCs w:val="26"/>
        </w:rPr>
        <w:t>Buyer an</w:t>
      </w:r>
      <w:r>
        <w:rPr>
          <w:rFonts w:ascii="Times" w:hAnsi="Times" w:cs="Times"/>
          <w:color w:val="262626"/>
          <w:sz w:val="26"/>
          <w:szCs w:val="26"/>
        </w:rPr>
        <w:t>d Seller agree to this p</w:t>
      </w:r>
      <w:r w:rsidRPr="00B52376">
        <w:rPr>
          <w:rFonts w:ascii="Times" w:hAnsi="Times" w:cs="Times"/>
          <w:color w:val="262626"/>
          <w:sz w:val="26"/>
          <w:szCs w:val="26"/>
        </w:rPr>
        <w:t xml:space="preserve">olicy. However, in the event of false, frivolous or baseless complaints regarding the delivery or quality of the </w:t>
      </w:r>
      <w:r>
        <w:rPr>
          <w:rFonts w:ascii="Times" w:hAnsi="Times" w:cs="Times"/>
          <w:color w:val="262626"/>
          <w:sz w:val="26"/>
          <w:szCs w:val="26"/>
        </w:rPr>
        <w:t>Products</w:t>
      </w:r>
      <w:r w:rsidRPr="00B52376">
        <w:rPr>
          <w:rFonts w:ascii="Times" w:hAnsi="Times" w:cs="Times"/>
          <w:color w:val="262626"/>
          <w:sz w:val="26"/>
          <w:szCs w:val="26"/>
        </w:rPr>
        <w:t>, the Buyer will not be eligible for refund or replacement.</w:t>
      </w:r>
    </w:p>
    <w:p w14:paraId="0893EFA7" w14:textId="77777777" w:rsidR="00C01D5F" w:rsidRDefault="00C01D5F" w:rsidP="00C01D5F">
      <w:pPr>
        <w:widowControl w:val="0"/>
        <w:autoSpaceDE w:val="0"/>
        <w:autoSpaceDN w:val="0"/>
        <w:adjustRightInd w:val="0"/>
        <w:jc w:val="both"/>
        <w:rPr>
          <w:rFonts w:ascii="Times" w:hAnsi="Times" w:cs="Times"/>
          <w:color w:val="262626"/>
          <w:sz w:val="26"/>
          <w:szCs w:val="26"/>
        </w:rPr>
      </w:pPr>
    </w:p>
    <w:p w14:paraId="2E5D9D7B" w14:textId="77777777" w:rsidR="00C01D5F" w:rsidRDefault="00C01D5F" w:rsidP="00C01D5F"/>
    <w:p w14:paraId="586F39EB" w14:textId="77777777" w:rsidR="00C01D5F" w:rsidRPr="00B52376" w:rsidRDefault="00C01D5F" w:rsidP="00C01D5F">
      <w:pPr>
        <w:widowControl w:val="0"/>
        <w:autoSpaceDE w:val="0"/>
        <w:autoSpaceDN w:val="0"/>
        <w:adjustRightInd w:val="0"/>
        <w:jc w:val="both"/>
        <w:rPr>
          <w:rFonts w:ascii="Times" w:hAnsi="Times" w:cs="Times"/>
          <w:color w:val="262626"/>
          <w:sz w:val="26"/>
          <w:szCs w:val="26"/>
        </w:rPr>
      </w:pPr>
      <w:r w:rsidRPr="00B52376">
        <w:rPr>
          <w:rFonts w:ascii="Times" w:hAnsi="Times" w:cs="Times"/>
          <w:color w:val="262626"/>
          <w:sz w:val="26"/>
          <w:szCs w:val="26"/>
        </w:rPr>
        <w:t xml:space="preserve">Before accepting delivery of any </w:t>
      </w:r>
      <w:r>
        <w:rPr>
          <w:rFonts w:ascii="Times" w:hAnsi="Times" w:cs="Times"/>
          <w:color w:val="262626"/>
          <w:sz w:val="26"/>
          <w:szCs w:val="26"/>
        </w:rPr>
        <w:t>Product</w:t>
      </w:r>
      <w:r w:rsidRPr="00B52376">
        <w:rPr>
          <w:rFonts w:ascii="Times" w:hAnsi="Times" w:cs="Times"/>
          <w:color w:val="262626"/>
          <w:sz w:val="26"/>
          <w:szCs w:val="26"/>
        </w:rPr>
        <w:t xml:space="preserve">, the Buyer shall reasonably ensure that the </w:t>
      </w:r>
      <w:r>
        <w:rPr>
          <w:rFonts w:ascii="Times" w:hAnsi="Times" w:cs="Times"/>
          <w:color w:val="262626"/>
          <w:sz w:val="26"/>
          <w:szCs w:val="26"/>
        </w:rPr>
        <w:t>Product</w:t>
      </w:r>
      <w:r w:rsidRPr="00B52376">
        <w:rPr>
          <w:rFonts w:ascii="Times" w:hAnsi="Times" w:cs="Times"/>
          <w:color w:val="262626"/>
          <w:sz w:val="26"/>
          <w:szCs w:val="26"/>
        </w:rPr>
        <w:t>'s packaging is not damaged or tampered.</w:t>
      </w:r>
      <w:r>
        <w:rPr>
          <w:rFonts w:ascii="Times" w:hAnsi="Times" w:cs="Times"/>
          <w:color w:val="262626"/>
          <w:sz w:val="26"/>
          <w:szCs w:val="26"/>
        </w:rPr>
        <w:t xml:space="preserve"> </w:t>
      </w:r>
      <w:r w:rsidRPr="00B52376">
        <w:rPr>
          <w:rFonts w:ascii="Times" w:hAnsi="Times" w:cs="Times"/>
          <w:color w:val="262626"/>
          <w:sz w:val="26"/>
          <w:szCs w:val="26"/>
        </w:rPr>
        <w:t xml:space="preserve">The return process of a </w:t>
      </w:r>
      <w:r>
        <w:rPr>
          <w:rFonts w:ascii="Times" w:hAnsi="Times" w:cs="Times"/>
          <w:color w:val="262626"/>
          <w:sz w:val="26"/>
          <w:szCs w:val="26"/>
        </w:rPr>
        <w:t>Product</w:t>
      </w:r>
      <w:r w:rsidRPr="00B52376">
        <w:rPr>
          <w:rFonts w:ascii="Times" w:hAnsi="Times" w:cs="Times"/>
          <w:color w:val="262626"/>
          <w:sz w:val="26"/>
          <w:szCs w:val="26"/>
        </w:rPr>
        <w:t xml:space="preserve"> may be subject to additional terms depending on the nature and category of the </w:t>
      </w:r>
      <w:r>
        <w:rPr>
          <w:rFonts w:ascii="Times" w:hAnsi="Times" w:cs="Times"/>
          <w:color w:val="262626"/>
          <w:sz w:val="26"/>
          <w:szCs w:val="26"/>
        </w:rPr>
        <w:t>Product</w:t>
      </w:r>
      <w:r w:rsidRPr="00B52376">
        <w:rPr>
          <w:rFonts w:ascii="Times" w:hAnsi="Times" w:cs="Times"/>
          <w:color w:val="262626"/>
          <w:sz w:val="26"/>
          <w:szCs w:val="26"/>
        </w:rPr>
        <w:t xml:space="preserve">. Any such additional terms may be specified on the </w:t>
      </w:r>
      <w:r>
        <w:rPr>
          <w:rFonts w:ascii="Times" w:hAnsi="Times" w:cs="Times"/>
          <w:color w:val="262626"/>
          <w:sz w:val="26"/>
          <w:szCs w:val="26"/>
        </w:rPr>
        <w:t>Mobile App</w:t>
      </w:r>
      <w:r w:rsidRPr="00B52376">
        <w:rPr>
          <w:rFonts w:ascii="Times" w:hAnsi="Times" w:cs="Times"/>
          <w:color w:val="262626"/>
          <w:sz w:val="26"/>
          <w:szCs w:val="26"/>
        </w:rPr>
        <w:t xml:space="preserve"> or be intimated by the </w:t>
      </w:r>
      <w:r>
        <w:rPr>
          <w:rFonts w:ascii="Times" w:hAnsi="Times" w:cs="Times"/>
          <w:color w:val="262626"/>
          <w:sz w:val="26"/>
          <w:szCs w:val="26"/>
        </w:rPr>
        <w:t>Seller</w:t>
      </w:r>
      <w:r w:rsidRPr="00B52376">
        <w:rPr>
          <w:rFonts w:ascii="Times" w:hAnsi="Times" w:cs="Times"/>
          <w:color w:val="262626"/>
          <w:sz w:val="26"/>
          <w:szCs w:val="26"/>
        </w:rPr>
        <w:t xml:space="preserve"> at the time of purchase of the </w:t>
      </w:r>
      <w:r>
        <w:rPr>
          <w:rFonts w:ascii="Times" w:hAnsi="Times" w:cs="Times"/>
          <w:color w:val="262626"/>
          <w:sz w:val="26"/>
          <w:szCs w:val="26"/>
        </w:rPr>
        <w:t>Product</w:t>
      </w:r>
      <w:r w:rsidRPr="00B52376">
        <w:rPr>
          <w:rFonts w:ascii="Times" w:hAnsi="Times" w:cs="Times"/>
          <w:color w:val="262626"/>
          <w:sz w:val="26"/>
          <w:szCs w:val="26"/>
        </w:rPr>
        <w:t>.</w:t>
      </w:r>
    </w:p>
    <w:p w14:paraId="3E0DDC17" w14:textId="77777777" w:rsidR="00C01D5F" w:rsidRDefault="00C01D5F" w:rsidP="00C01D5F">
      <w:pPr>
        <w:widowControl w:val="0"/>
        <w:autoSpaceDE w:val="0"/>
        <w:autoSpaceDN w:val="0"/>
        <w:adjustRightInd w:val="0"/>
        <w:jc w:val="both"/>
        <w:rPr>
          <w:rFonts w:ascii="Times" w:hAnsi="Times" w:cs="Times"/>
          <w:color w:val="262626"/>
          <w:sz w:val="26"/>
          <w:szCs w:val="26"/>
        </w:rPr>
      </w:pPr>
    </w:p>
    <w:p w14:paraId="34C13187" w14:textId="77777777" w:rsidR="00C01D5F" w:rsidRPr="00B52376" w:rsidRDefault="00C01D5F" w:rsidP="00C01D5F">
      <w:pPr>
        <w:widowControl w:val="0"/>
        <w:autoSpaceDE w:val="0"/>
        <w:autoSpaceDN w:val="0"/>
        <w:adjustRightInd w:val="0"/>
        <w:jc w:val="both"/>
        <w:rPr>
          <w:rFonts w:ascii="Times" w:hAnsi="Times" w:cs="Times"/>
          <w:color w:val="262626"/>
          <w:sz w:val="26"/>
          <w:szCs w:val="26"/>
        </w:rPr>
      </w:pPr>
      <w:r w:rsidRPr="00B52376">
        <w:rPr>
          <w:rFonts w:ascii="Times" w:hAnsi="Times" w:cs="Times"/>
          <w:color w:val="262626"/>
          <w:sz w:val="26"/>
          <w:szCs w:val="26"/>
        </w:rPr>
        <w:t xml:space="preserve">In the event the return of a </w:t>
      </w:r>
      <w:r>
        <w:rPr>
          <w:rFonts w:ascii="Times" w:hAnsi="Times" w:cs="Times"/>
          <w:color w:val="262626"/>
          <w:sz w:val="26"/>
          <w:szCs w:val="26"/>
        </w:rPr>
        <w:t xml:space="preserve">Product is duly accepted by </w:t>
      </w:r>
      <w:proofErr w:type="spellStart"/>
      <w:r>
        <w:rPr>
          <w:rFonts w:ascii="Times" w:hAnsi="Times" w:cs="Times"/>
          <w:color w:val="262626"/>
          <w:sz w:val="26"/>
          <w:szCs w:val="26"/>
        </w:rPr>
        <w:t>StylFlip</w:t>
      </w:r>
      <w:proofErr w:type="spellEnd"/>
      <w:r w:rsidRPr="00B52376">
        <w:rPr>
          <w:rFonts w:ascii="Times" w:hAnsi="Times" w:cs="Times"/>
          <w:color w:val="262626"/>
          <w:sz w:val="26"/>
          <w:szCs w:val="26"/>
        </w:rPr>
        <w:t xml:space="preserve">, the value of such </w:t>
      </w:r>
      <w:r>
        <w:rPr>
          <w:rFonts w:ascii="Times" w:hAnsi="Times" w:cs="Times"/>
          <w:color w:val="262626"/>
          <w:sz w:val="26"/>
          <w:szCs w:val="26"/>
        </w:rPr>
        <w:t>Product</w:t>
      </w:r>
      <w:r w:rsidRPr="00B52376">
        <w:rPr>
          <w:rFonts w:ascii="Times" w:hAnsi="Times" w:cs="Times"/>
          <w:color w:val="262626"/>
          <w:sz w:val="26"/>
          <w:szCs w:val="26"/>
        </w:rPr>
        <w:t xml:space="preserve">, as originally paid by Buyer during acceptance of </w:t>
      </w:r>
      <w:r>
        <w:rPr>
          <w:rFonts w:ascii="Times" w:hAnsi="Times" w:cs="Times"/>
          <w:color w:val="262626"/>
          <w:sz w:val="26"/>
          <w:szCs w:val="26"/>
        </w:rPr>
        <w:t>Product</w:t>
      </w:r>
      <w:r w:rsidRPr="00B52376">
        <w:rPr>
          <w:rFonts w:ascii="Times" w:hAnsi="Times" w:cs="Times"/>
          <w:color w:val="262626"/>
          <w:sz w:val="26"/>
          <w:szCs w:val="26"/>
        </w:rPr>
        <w:t xml:space="preserve">, will either be refunded to Buyer either to the bank account provided by the Buyer for such refund, or to the payment instrument of the Buyer from which payment was made, or to any pre-paid payment instrument account of the Buyer. </w:t>
      </w:r>
      <w:proofErr w:type="spellStart"/>
      <w:r>
        <w:rPr>
          <w:rFonts w:ascii="Times" w:hAnsi="Times" w:cs="Times"/>
          <w:color w:val="262626"/>
          <w:sz w:val="26"/>
          <w:szCs w:val="26"/>
        </w:rPr>
        <w:t>StylFlip</w:t>
      </w:r>
      <w:proofErr w:type="spellEnd"/>
      <w:r>
        <w:rPr>
          <w:rFonts w:ascii="Times" w:hAnsi="Times" w:cs="Times"/>
          <w:color w:val="262626"/>
          <w:sz w:val="26"/>
          <w:szCs w:val="26"/>
        </w:rPr>
        <w:t xml:space="preserve"> </w:t>
      </w:r>
      <w:r w:rsidRPr="00B52376">
        <w:rPr>
          <w:rFonts w:ascii="Times" w:hAnsi="Times" w:cs="Times"/>
          <w:color w:val="262626"/>
          <w:sz w:val="26"/>
          <w:szCs w:val="26"/>
        </w:rPr>
        <w:t>shall have the sole discretion to determine the mode of reversal from the above options.</w:t>
      </w:r>
    </w:p>
    <w:p w14:paraId="7295D358" w14:textId="77777777" w:rsidR="00C01D5F" w:rsidRDefault="00C01D5F" w:rsidP="00C01D5F">
      <w:pPr>
        <w:widowControl w:val="0"/>
        <w:autoSpaceDE w:val="0"/>
        <w:autoSpaceDN w:val="0"/>
        <w:adjustRightInd w:val="0"/>
        <w:jc w:val="both"/>
        <w:rPr>
          <w:rFonts w:ascii="Times" w:hAnsi="Times" w:cs="Times"/>
          <w:color w:val="262626"/>
          <w:sz w:val="26"/>
          <w:szCs w:val="26"/>
        </w:rPr>
      </w:pPr>
    </w:p>
    <w:p w14:paraId="78D9C5DC" w14:textId="77777777" w:rsidR="00C01D5F" w:rsidRDefault="00C01D5F" w:rsidP="00C01D5F">
      <w:pPr>
        <w:widowControl w:val="0"/>
        <w:autoSpaceDE w:val="0"/>
        <w:autoSpaceDN w:val="0"/>
        <w:adjustRightInd w:val="0"/>
        <w:jc w:val="both"/>
        <w:rPr>
          <w:rFonts w:ascii="Times" w:hAnsi="Times" w:cs="Times"/>
          <w:color w:val="262626"/>
          <w:sz w:val="26"/>
          <w:szCs w:val="26"/>
        </w:rPr>
      </w:pPr>
      <w:r w:rsidRPr="00B52376">
        <w:rPr>
          <w:rFonts w:ascii="Times" w:hAnsi="Times" w:cs="Times"/>
          <w:color w:val="262626"/>
          <w:sz w:val="26"/>
          <w:szCs w:val="26"/>
        </w:rPr>
        <w:t xml:space="preserve">Buyer agrees that if the returned </w:t>
      </w:r>
      <w:r>
        <w:rPr>
          <w:rFonts w:ascii="Times" w:hAnsi="Times" w:cs="Times"/>
          <w:color w:val="262626"/>
          <w:sz w:val="26"/>
          <w:szCs w:val="26"/>
        </w:rPr>
        <w:t xml:space="preserve">Product is not accepted </w:t>
      </w:r>
      <w:r w:rsidRPr="00B52376">
        <w:rPr>
          <w:rFonts w:ascii="Times" w:hAnsi="Times" w:cs="Times"/>
          <w:color w:val="262626"/>
          <w:sz w:val="26"/>
          <w:szCs w:val="26"/>
        </w:rPr>
        <w:t xml:space="preserve">then </w:t>
      </w:r>
      <w:proofErr w:type="spellStart"/>
      <w:r>
        <w:rPr>
          <w:rFonts w:ascii="Times" w:hAnsi="Times" w:cs="Times"/>
          <w:color w:val="262626"/>
          <w:sz w:val="26"/>
          <w:szCs w:val="26"/>
        </w:rPr>
        <w:t>StylFlip</w:t>
      </w:r>
      <w:proofErr w:type="spellEnd"/>
      <w:r>
        <w:rPr>
          <w:rFonts w:ascii="Times" w:hAnsi="Times" w:cs="Times"/>
          <w:color w:val="262626"/>
          <w:sz w:val="26"/>
          <w:szCs w:val="26"/>
        </w:rPr>
        <w:t xml:space="preserve"> </w:t>
      </w:r>
      <w:r w:rsidRPr="00B52376">
        <w:rPr>
          <w:rFonts w:ascii="Times" w:hAnsi="Times" w:cs="Times"/>
          <w:color w:val="262626"/>
          <w:sz w:val="26"/>
          <w:szCs w:val="26"/>
        </w:rPr>
        <w:t xml:space="preserve">shall have the right liquidate or sell those </w:t>
      </w:r>
      <w:r>
        <w:rPr>
          <w:rFonts w:ascii="Times" w:hAnsi="Times" w:cs="Times"/>
          <w:color w:val="262626"/>
          <w:sz w:val="26"/>
          <w:szCs w:val="26"/>
        </w:rPr>
        <w:t>Products</w:t>
      </w:r>
      <w:r w:rsidRPr="00B52376">
        <w:rPr>
          <w:rFonts w:ascii="Times" w:hAnsi="Times" w:cs="Times"/>
          <w:color w:val="262626"/>
          <w:sz w:val="26"/>
          <w:szCs w:val="26"/>
        </w:rPr>
        <w:t xml:space="preserve"> and give all the valid title, rights and interests including warranties and other collaterals and benefits associated with those </w:t>
      </w:r>
      <w:r>
        <w:rPr>
          <w:rFonts w:ascii="Times" w:hAnsi="Times" w:cs="Times"/>
          <w:color w:val="262626"/>
          <w:sz w:val="26"/>
          <w:szCs w:val="26"/>
        </w:rPr>
        <w:t>Products</w:t>
      </w:r>
      <w:r w:rsidRPr="00B52376">
        <w:rPr>
          <w:rFonts w:ascii="Times" w:hAnsi="Times" w:cs="Times"/>
          <w:color w:val="262626"/>
          <w:sz w:val="26"/>
          <w:szCs w:val="26"/>
        </w:rPr>
        <w:t xml:space="preserve"> (as the Buyer would have received from the </w:t>
      </w:r>
      <w:r>
        <w:rPr>
          <w:rFonts w:ascii="Times" w:hAnsi="Times" w:cs="Times"/>
          <w:color w:val="262626"/>
          <w:sz w:val="26"/>
          <w:szCs w:val="26"/>
        </w:rPr>
        <w:t>Seller</w:t>
      </w:r>
      <w:r w:rsidRPr="00B52376">
        <w:rPr>
          <w:rFonts w:ascii="Times" w:hAnsi="Times" w:cs="Times"/>
          <w:color w:val="262626"/>
          <w:sz w:val="26"/>
          <w:szCs w:val="26"/>
        </w:rPr>
        <w:t xml:space="preserve">) to any third party to whom those </w:t>
      </w:r>
      <w:r>
        <w:rPr>
          <w:rFonts w:ascii="Times" w:hAnsi="Times" w:cs="Times"/>
          <w:color w:val="262626"/>
          <w:sz w:val="26"/>
          <w:szCs w:val="26"/>
        </w:rPr>
        <w:t>Products</w:t>
      </w:r>
      <w:r w:rsidRPr="00B52376">
        <w:rPr>
          <w:rFonts w:ascii="Times" w:hAnsi="Times" w:cs="Times"/>
          <w:color w:val="262626"/>
          <w:sz w:val="26"/>
          <w:szCs w:val="26"/>
        </w:rPr>
        <w:t xml:space="preserve"> are sold.</w:t>
      </w:r>
    </w:p>
    <w:p w14:paraId="55888288" w14:textId="77777777" w:rsidR="00C01D5F" w:rsidRPr="00B52376" w:rsidRDefault="00C01D5F" w:rsidP="00C01D5F">
      <w:pPr>
        <w:widowControl w:val="0"/>
        <w:autoSpaceDE w:val="0"/>
        <w:autoSpaceDN w:val="0"/>
        <w:adjustRightInd w:val="0"/>
        <w:jc w:val="both"/>
        <w:rPr>
          <w:rFonts w:ascii="Times" w:hAnsi="Times" w:cs="Times"/>
          <w:b/>
          <w:bCs/>
          <w:color w:val="FFFFFF"/>
          <w:sz w:val="26"/>
          <w:szCs w:val="26"/>
        </w:rPr>
      </w:pPr>
    </w:p>
    <w:p w14:paraId="71046DC0" w14:textId="77777777" w:rsidR="00C01D5F" w:rsidRPr="00B52376" w:rsidRDefault="00C01D5F" w:rsidP="00C01D5F">
      <w:pPr>
        <w:widowControl w:val="0"/>
        <w:autoSpaceDE w:val="0"/>
        <w:autoSpaceDN w:val="0"/>
        <w:adjustRightInd w:val="0"/>
        <w:jc w:val="both"/>
        <w:outlineLvl w:val="0"/>
        <w:rPr>
          <w:rFonts w:ascii="Times" w:hAnsi="Times" w:cs="Times"/>
          <w:b/>
          <w:bCs/>
          <w:color w:val="262626"/>
          <w:sz w:val="26"/>
          <w:szCs w:val="26"/>
        </w:rPr>
      </w:pPr>
      <w:r>
        <w:rPr>
          <w:rFonts w:ascii="Times" w:hAnsi="Times" w:cs="Times"/>
          <w:b/>
          <w:bCs/>
          <w:color w:val="262626"/>
          <w:sz w:val="26"/>
          <w:szCs w:val="26"/>
        </w:rPr>
        <w:t>Cancellations</w:t>
      </w:r>
    </w:p>
    <w:p w14:paraId="51F3507E" w14:textId="77777777" w:rsidR="00C01D5F" w:rsidRPr="00463812" w:rsidRDefault="00C01D5F" w:rsidP="00C01D5F">
      <w:pPr>
        <w:widowControl w:val="0"/>
        <w:autoSpaceDE w:val="0"/>
        <w:autoSpaceDN w:val="0"/>
        <w:adjustRightInd w:val="0"/>
        <w:jc w:val="both"/>
        <w:rPr>
          <w:rFonts w:ascii="Times" w:hAnsi="Times" w:cs="Calibri"/>
          <w:color w:val="403E3F"/>
          <w:sz w:val="26"/>
          <w:szCs w:val="26"/>
        </w:rPr>
      </w:pPr>
    </w:p>
    <w:p w14:paraId="7E63C16B" w14:textId="77777777" w:rsidR="00C01D5F" w:rsidRPr="00B52376" w:rsidRDefault="00C01D5F" w:rsidP="00C01D5F">
      <w:pPr>
        <w:widowControl w:val="0"/>
        <w:autoSpaceDE w:val="0"/>
        <w:autoSpaceDN w:val="0"/>
        <w:adjustRightInd w:val="0"/>
        <w:jc w:val="both"/>
        <w:rPr>
          <w:rFonts w:ascii="Times" w:hAnsi="Times" w:cs="Times"/>
          <w:color w:val="262626"/>
          <w:sz w:val="26"/>
          <w:szCs w:val="26"/>
          <w:u w:color="262626"/>
        </w:rPr>
      </w:pPr>
      <w:r>
        <w:rPr>
          <w:rFonts w:ascii="Times" w:hAnsi="Times" w:cs="Times"/>
          <w:color w:val="262626"/>
          <w:sz w:val="26"/>
          <w:szCs w:val="26"/>
        </w:rPr>
        <w:t>The</w:t>
      </w:r>
      <w:r w:rsidRPr="00B52376">
        <w:rPr>
          <w:rFonts w:ascii="Times" w:hAnsi="Times" w:cs="Times"/>
          <w:color w:val="262626"/>
          <w:sz w:val="26"/>
          <w:szCs w:val="26"/>
        </w:rPr>
        <w:t xml:space="preserve"> </w:t>
      </w:r>
      <w:r>
        <w:rPr>
          <w:rFonts w:ascii="Times" w:hAnsi="Times" w:cs="Times"/>
          <w:color w:val="262626"/>
          <w:sz w:val="26"/>
          <w:szCs w:val="26"/>
        </w:rPr>
        <w:t xml:space="preserve">return </w:t>
      </w:r>
      <w:proofErr w:type="gramStart"/>
      <w:r>
        <w:rPr>
          <w:rFonts w:ascii="Times" w:hAnsi="Times" w:cs="Times"/>
          <w:color w:val="262626"/>
          <w:sz w:val="26"/>
          <w:szCs w:val="26"/>
        </w:rPr>
        <w:t>policy for cancellations will</w:t>
      </w:r>
      <w:proofErr w:type="gramEnd"/>
      <w:r>
        <w:rPr>
          <w:rFonts w:ascii="Times" w:hAnsi="Times" w:cs="Times"/>
          <w:color w:val="262626"/>
          <w:sz w:val="26"/>
          <w:szCs w:val="26"/>
        </w:rPr>
        <w:t xml:space="preserve"> </w:t>
      </w:r>
      <w:r w:rsidRPr="00B52376">
        <w:rPr>
          <w:rFonts w:ascii="Times" w:hAnsi="Times" w:cs="Times"/>
          <w:color w:val="262626"/>
          <w:sz w:val="26"/>
          <w:szCs w:val="26"/>
        </w:rPr>
        <w:t xml:space="preserve">the processed in accordance with the </w:t>
      </w:r>
      <w:r>
        <w:rPr>
          <w:rFonts w:ascii="Times" w:hAnsi="Times" w:cs="Times"/>
          <w:color w:val="262626"/>
          <w:sz w:val="26"/>
          <w:szCs w:val="26"/>
        </w:rPr>
        <w:t>policy available at http://www</w:t>
      </w:r>
      <w:r>
        <w:rPr>
          <w:rFonts w:ascii="Times" w:hAnsi="Times" w:cs="Times"/>
          <w:color w:val="262626"/>
          <w:sz w:val="26"/>
          <w:szCs w:val="26"/>
        </w:rPr>
        <w:softHyphen/>
      </w:r>
      <w:r>
        <w:rPr>
          <w:rFonts w:ascii="Times" w:hAnsi="Times" w:cs="Times"/>
          <w:color w:val="262626"/>
          <w:sz w:val="26"/>
          <w:szCs w:val="26"/>
        </w:rPr>
        <w:softHyphen/>
      </w:r>
      <w:r>
        <w:rPr>
          <w:rFonts w:ascii="Times" w:hAnsi="Times" w:cs="Times"/>
          <w:color w:val="262626"/>
          <w:sz w:val="26"/>
          <w:szCs w:val="26"/>
        </w:rPr>
        <w:softHyphen/>
      </w:r>
      <w:r>
        <w:rPr>
          <w:rFonts w:ascii="Times" w:hAnsi="Times" w:cs="Times"/>
          <w:color w:val="262626"/>
          <w:sz w:val="26"/>
          <w:szCs w:val="26"/>
        </w:rPr>
        <w:softHyphen/>
        <w:t xml:space="preserve">__________. </w:t>
      </w:r>
      <w:r w:rsidRPr="00B52376">
        <w:rPr>
          <w:rFonts w:ascii="Times" w:hAnsi="Times" w:cs="Times"/>
          <w:color w:val="262626"/>
          <w:sz w:val="26"/>
          <w:szCs w:val="26"/>
          <w:u w:color="262626"/>
        </w:rPr>
        <w:t xml:space="preserve">There may be certain orders that </w:t>
      </w:r>
      <w:r>
        <w:rPr>
          <w:rFonts w:ascii="Times" w:hAnsi="Times" w:cs="Times"/>
          <w:color w:val="262626"/>
          <w:sz w:val="26"/>
          <w:szCs w:val="26"/>
          <w:u w:color="262626"/>
        </w:rPr>
        <w:t>the Seller</w:t>
      </w:r>
      <w:r w:rsidRPr="00B52376">
        <w:rPr>
          <w:rFonts w:ascii="Times" w:hAnsi="Times" w:cs="Times"/>
          <w:color w:val="262626"/>
          <w:sz w:val="26"/>
          <w:szCs w:val="26"/>
          <w:u w:color="262626"/>
        </w:rPr>
        <w:t xml:space="preserve"> is unable to accept and has the right to cancel either by the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directly or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can instruct </w:t>
      </w: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 xml:space="preserve">to cancel such order. </w:t>
      </w:r>
      <w:r>
        <w:rPr>
          <w:rFonts w:ascii="Times" w:hAnsi="Times" w:cs="Times"/>
          <w:color w:val="262626"/>
          <w:sz w:val="26"/>
          <w:szCs w:val="26"/>
          <w:u w:color="262626"/>
        </w:rPr>
        <w:t>The Seller</w:t>
      </w:r>
      <w:r w:rsidRPr="00B52376">
        <w:rPr>
          <w:rFonts w:ascii="Times" w:hAnsi="Times" w:cs="Times"/>
          <w:color w:val="262626"/>
          <w:sz w:val="26"/>
          <w:szCs w:val="26"/>
          <w:u w:color="262626"/>
        </w:rPr>
        <w:t xml:space="preserve"> reserves the right, at its sole discretion, to refuse or cancel any order for any reason whatsoever. Some situations that may result in Buyer's order being cancelled include, without limitation, non-availability of the </w:t>
      </w:r>
      <w:r>
        <w:rPr>
          <w:rFonts w:ascii="Times" w:hAnsi="Times" w:cs="Times"/>
          <w:color w:val="262626"/>
          <w:sz w:val="26"/>
          <w:szCs w:val="26"/>
          <w:u w:color="262626"/>
        </w:rPr>
        <w:t>Product</w:t>
      </w:r>
      <w:r w:rsidRPr="00B52376">
        <w:rPr>
          <w:rFonts w:ascii="Times" w:hAnsi="Times" w:cs="Times"/>
          <w:color w:val="262626"/>
          <w:sz w:val="26"/>
          <w:szCs w:val="26"/>
          <w:u w:color="262626"/>
        </w:rPr>
        <w:t xml:space="preserve"> or quantities ordered by Buyer or inaccuracies or errors in pricing information. </w:t>
      </w:r>
      <w:r>
        <w:rPr>
          <w:rFonts w:ascii="Times" w:hAnsi="Times" w:cs="Times"/>
          <w:color w:val="262626"/>
          <w:sz w:val="26"/>
          <w:szCs w:val="26"/>
          <w:u w:color="262626"/>
        </w:rPr>
        <w:t>The Seller</w:t>
      </w:r>
      <w:r w:rsidRPr="00B52376">
        <w:rPr>
          <w:rFonts w:ascii="Times" w:hAnsi="Times" w:cs="Times"/>
          <w:color w:val="262626"/>
          <w:sz w:val="26"/>
          <w:szCs w:val="26"/>
          <w:u w:color="262626"/>
        </w:rPr>
        <w:t xml:space="preserve"> may also require additional verifications or information before processing any order. All such cancellation shall be without any recourse to Buyer and without any liability to the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or to </w:t>
      </w:r>
      <w:proofErr w:type="spellStart"/>
      <w:r>
        <w:rPr>
          <w:rFonts w:ascii="Times" w:hAnsi="Times" w:cs="Times"/>
          <w:color w:val="262626"/>
          <w:sz w:val="26"/>
          <w:szCs w:val="26"/>
          <w:u w:color="262626"/>
        </w:rPr>
        <w:t>StylFlip</w:t>
      </w:r>
      <w:proofErr w:type="spellEnd"/>
      <w:r w:rsidRPr="00B52376">
        <w:rPr>
          <w:rFonts w:ascii="Times" w:hAnsi="Times" w:cs="Times"/>
          <w:color w:val="262626"/>
          <w:sz w:val="26"/>
          <w:szCs w:val="26"/>
          <w:u w:color="262626"/>
        </w:rPr>
        <w:t xml:space="preserve">. If Buyer's order is so cancelled, after the payment has been processed, the said amount will be reversed / remitted to the Buyer either to the bank account provided by the Buyer for such reversal, or to the payment instrument of the Buyer from which payment was made, or to any pre-paid payment instrument account of the Buyer. </w:t>
      </w: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 xml:space="preserve">shall have the sole discretion to determine the mode of reversal from the above options. In the event a promotional code given by </w:t>
      </w:r>
      <w:proofErr w:type="spellStart"/>
      <w:r>
        <w:rPr>
          <w:rFonts w:ascii="Times" w:hAnsi="Times" w:cs="Times"/>
          <w:color w:val="262626"/>
          <w:sz w:val="26"/>
          <w:szCs w:val="26"/>
          <w:u w:color="262626"/>
        </w:rPr>
        <w:t>StylFlip</w:t>
      </w:r>
      <w:r w:rsidRPr="00B52376">
        <w:rPr>
          <w:rFonts w:ascii="Times" w:hAnsi="Times" w:cs="Times"/>
          <w:color w:val="262626"/>
          <w:sz w:val="26"/>
          <w:szCs w:val="26"/>
          <w:u w:color="262626"/>
        </w:rPr>
        <w:t>is</w:t>
      </w:r>
      <w:proofErr w:type="spellEnd"/>
      <w:r w:rsidRPr="00B52376">
        <w:rPr>
          <w:rFonts w:ascii="Times" w:hAnsi="Times" w:cs="Times"/>
          <w:color w:val="262626"/>
          <w:sz w:val="26"/>
          <w:szCs w:val="26"/>
          <w:u w:color="262626"/>
        </w:rPr>
        <w:t xml:space="preserve"> used for the purchase of the </w:t>
      </w:r>
      <w:r>
        <w:rPr>
          <w:rFonts w:ascii="Times" w:hAnsi="Times" w:cs="Times"/>
          <w:color w:val="262626"/>
          <w:sz w:val="26"/>
          <w:szCs w:val="26"/>
          <w:u w:color="262626"/>
        </w:rPr>
        <w:t>Product</w:t>
      </w:r>
      <w:r w:rsidRPr="00B52376">
        <w:rPr>
          <w:rFonts w:ascii="Times" w:hAnsi="Times" w:cs="Times"/>
          <w:color w:val="262626"/>
          <w:sz w:val="26"/>
          <w:szCs w:val="26"/>
          <w:u w:color="262626"/>
        </w:rPr>
        <w:t xml:space="preserve">, the amount under such promotional code shall not be refunded in case of cancellation of order. The above is the sole remedy of the Buyer and the sole liability of the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and sole responsibility of </w:t>
      </w: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 xml:space="preserve">for any cancellation of the purchase order by the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or otherwise other than by the Buyer.</w:t>
      </w:r>
    </w:p>
    <w:p w14:paraId="5400294B" w14:textId="77777777" w:rsidR="00C01D5F" w:rsidRPr="00B52376" w:rsidRDefault="00C01D5F" w:rsidP="00C01D5F">
      <w:pPr>
        <w:widowControl w:val="0"/>
        <w:autoSpaceDE w:val="0"/>
        <w:autoSpaceDN w:val="0"/>
        <w:adjustRightInd w:val="0"/>
        <w:jc w:val="both"/>
        <w:outlineLvl w:val="0"/>
        <w:rPr>
          <w:rFonts w:ascii="Times" w:hAnsi="Times" w:cs="Times"/>
          <w:color w:val="262626"/>
          <w:sz w:val="26"/>
          <w:szCs w:val="26"/>
          <w:u w:color="262626"/>
        </w:rPr>
      </w:pPr>
    </w:p>
    <w:p w14:paraId="253D132A" w14:textId="77777777" w:rsidR="00C01D5F" w:rsidRPr="00B52376" w:rsidRDefault="00C01D5F" w:rsidP="00C01D5F">
      <w:pPr>
        <w:widowControl w:val="0"/>
        <w:autoSpaceDE w:val="0"/>
        <w:autoSpaceDN w:val="0"/>
        <w:adjustRightInd w:val="0"/>
        <w:jc w:val="both"/>
        <w:rPr>
          <w:rFonts w:ascii="Times" w:hAnsi="Times" w:cs="Times"/>
          <w:color w:val="262626"/>
          <w:sz w:val="26"/>
          <w:szCs w:val="26"/>
          <w:u w:color="262626"/>
        </w:rPr>
      </w:pPr>
      <w:r w:rsidRPr="00B52376">
        <w:rPr>
          <w:rFonts w:ascii="Times" w:hAnsi="Times" w:cs="Times"/>
          <w:color w:val="262626"/>
          <w:sz w:val="26"/>
          <w:szCs w:val="26"/>
          <w:u w:color="262626"/>
        </w:rPr>
        <w:t xml:space="preserve">In case of requests for order cancellations, </w:t>
      </w:r>
      <w:r>
        <w:rPr>
          <w:rFonts w:ascii="Times" w:hAnsi="Times" w:cs="Times"/>
          <w:color w:val="262626"/>
          <w:sz w:val="26"/>
          <w:szCs w:val="26"/>
          <w:u w:color="262626"/>
        </w:rPr>
        <w:t>the Seller</w:t>
      </w:r>
      <w:r w:rsidRPr="00B52376">
        <w:rPr>
          <w:rFonts w:ascii="Times" w:hAnsi="Times" w:cs="Times"/>
          <w:color w:val="262626"/>
          <w:sz w:val="26"/>
          <w:szCs w:val="26"/>
          <w:u w:color="262626"/>
        </w:rPr>
        <w:t xml:space="preserve"> reserves the right to accept or reject requests for order cancellations for any reason whatsoever. As part of usual business practice, if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receives a cancellation notice and the order has not been processed,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may cancel the order and refund the entire amount to Buyer within a reasonable period of time. </w:t>
      </w:r>
      <w:r>
        <w:rPr>
          <w:rFonts w:ascii="Times" w:hAnsi="Times" w:cs="Times"/>
          <w:color w:val="262626"/>
          <w:sz w:val="26"/>
          <w:szCs w:val="26"/>
          <w:u w:color="262626"/>
        </w:rPr>
        <w:t>The Seller</w:t>
      </w:r>
      <w:r w:rsidRPr="00B52376">
        <w:rPr>
          <w:rFonts w:ascii="Times" w:hAnsi="Times" w:cs="Times"/>
          <w:color w:val="262626"/>
          <w:sz w:val="26"/>
          <w:szCs w:val="26"/>
          <w:u w:color="262626"/>
        </w:rPr>
        <w:t xml:space="preserve"> will not be able to cancel orders that have already been processed by the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Buyer agrees not to dispute the decision made by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and accept </w:t>
      </w:r>
      <w:r>
        <w:rPr>
          <w:rFonts w:ascii="Times" w:hAnsi="Times" w:cs="Times"/>
          <w:color w:val="262626"/>
          <w:sz w:val="26"/>
          <w:szCs w:val="26"/>
          <w:u w:color="262626"/>
        </w:rPr>
        <w:t>Seller</w:t>
      </w:r>
      <w:r w:rsidRPr="00B52376">
        <w:rPr>
          <w:rFonts w:ascii="Times" w:hAnsi="Times" w:cs="Times"/>
          <w:color w:val="262626"/>
          <w:sz w:val="26"/>
          <w:szCs w:val="26"/>
          <w:u w:color="262626"/>
        </w:rPr>
        <w:t>'s decision regarding the cancellation.</w:t>
      </w:r>
    </w:p>
    <w:p w14:paraId="331501D5" w14:textId="77777777" w:rsidR="00C01D5F" w:rsidRPr="00B52376" w:rsidRDefault="00C01D5F" w:rsidP="00C01D5F">
      <w:pPr>
        <w:widowControl w:val="0"/>
        <w:autoSpaceDE w:val="0"/>
        <w:autoSpaceDN w:val="0"/>
        <w:adjustRightInd w:val="0"/>
        <w:jc w:val="both"/>
        <w:rPr>
          <w:rFonts w:ascii="Times" w:hAnsi="Times" w:cs="Times"/>
          <w:b/>
          <w:bCs/>
          <w:color w:val="FFFFFF"/>
          <w:sz w:val="26"/>
          <w:szCs w:val="26"/>
          <w:u w:color="262626"/>
        </w:rPr>
      </w:pPr>
      <w:r w:rsidRPr="00B52376">
        <w:rPr>
          <w:rFonts w:ascii="Times" w:hAnsi="Times" w:cs="Times"/>
          <w:b/>
          <w:bCs/>
          <w:color w:val="FFFFFF"/>
          <w:sz w:val="26"/>
          <w:szCs w:val="26"/>
          <w:u w:color="262626"/>
        </w:rPr>
        <w:t>7.</w:t>
      </w:r>
    </w:p>
    <w:p w14:paraId="47F41E79" w14:textId="77777777" w:rsidR="00C01D5F" w:rsidRPr="00B52376" w:rsidRDefault="00C01D5F" w:rsidP="00C01D5F">
      <w:pPr>
        <w:widowControl w:val="0"/>
        <w:autoSpaceDE w:val="0"/>
        <w:autoSpaceDN w:val="0"/>
        <w:adjustRightInd w:val="0"/>
        <w:jc w:val="both"/>
        <w:outlineLvl w:val="0"/>
        <w:rPr>
          <w:rFonts w:ascii="Times" w:hAnsi="Times" w:cs="Times"/>
          <w:b/>
          <w:bCs/>
          <w:color w:val="262626"/>
          <w:sz w:val="26"/>
          <w:szCs w:val="26"/>
          <w:u w:color="262626"/>
        </w:rPr>
      </w:pPr>
      <w:r w:rsidRPr="00B52376">
        <w:rPr>
          <w:rFonts w:ascii="Times" w:hAnsi="Times" w:cs="Times"/>
          <w:b/>
          <w:bCs/>
          <w:color w:val="262626"/>
          <w:sz w:val="26"/>
          <w:szCs w:val="26"/>
          <w:u w:color="262626"/>
        </w:rPr>
        <w:t>Governing Law</w:t>
      </w:r>
    </w:p>
    <w:p w14:paraId="7B41D67B" w14:textId="77777777" w:rsidR="00C01D5F" w:rsidRPr="00C04AC0" w:rsidRDefault="00C01D5F" w:rsidP="00C01D5F">
      <w:pPr>
        <w:widowControl w:val="0"/>
        <w:autoSpaceDE w:val="0"/>
        <w:autoSpaceDN w:val="0"/>
        <w:adjustRightInd w:val="0"/>
        <w:jc w:val="both"/>
        <w:rPr>
          <w:rFonts w:ascii="Times" w:hAnsi="Times" w:cs="Calibri"/>
          <w:color w:val="403E3F"/>
          <w:sz w:val="26"/>
          <w:szCs w:val="26"/>
          <w:u w:color="262626"/>
        </w:rPr>
      </w:pPr>
    </w:p>
    <w:p w14:paraId="27CE1450" w14:textId="77777777" w:rsidR="00C01D5F" w:rsidRPr="00B52376" w:rsidRDefault="00C01D5F" w:rsidP="00C01D5F">
      <w:pPr>
        <w:widowControl w:val="0"/>
        <w:autoSpaceDE w:val="0"/>
        <w:autoSpaceDN w:val="0"/>
        <w:adjustRightInd w:val="0"/>
        <w:jc w:val="both"/>
        <w:rPr>
          <w:rFonts w:ascii="Times" w:hAnsi="Times" w:cs="Times"/>
          <w:color w:val="262626"/>
          <w:sz w:val="26"/>
          <w:szCs w:val="26"/>
          <w:u w:color="262626"/>
        </w:rPr>
      </w:pPr>
      <w:r w:rsidRPr="00B52376">
        <w:rPr>
          <w:rFonts w:ascii="Times" w:hAnsi="Times" w:cs="Times"/>
          <w:color w:val="262626"/>
          <w:sz w:val="26"/>
          <w:szCs w:val="26"/>
          <w:u w:color="262626"/>
        </w:rPr>
        <w:t xml:space="preserve">These </w:t>
      </w:r>
      <w:r>
        <w:rPr>
          <w:rFonts w:ascii="Times" w:hAnsi="Times" w:cs="Times"/>
          <w:color w:val="262626"/>
          <w:sz w:val="26"/>
          <w:szCs w:val="26"/>
          <w:u w:color="262626"/>
        </w:rPr>
        <w:t xml:space="preserve">terms of sale  </w:t>
      </w:r>
      <w:r w:rsidRPr="00B52376">
        <w:rPr>
          <w:rFonts w:ascii="Times" w:hAnsi="Times" w:cs="Times"/>
          <w:color w:val="262626"/>
          <w:sz w:val="26"/>
          <w:szCs w:val="26"/>
          <w:u w:color="262626"/>
        </w:rPr>
        <w:t xml:space="preserve"> shall be governed in accordance with th</w:t>
      </w:r>
      <w:r>
        <w:rPr>
          <w:rFonts w:ascii="Times" w:hAnsi="Times" w:cs="Times"/>
          <w:color w:val="262626"/>
          <w:sz w:val="26"/>
          <w:szCs w:val="26"/>
          <w:u w:color="262626"/>
        </w:rPr>
        <w:t>e laws of India &amp; shall be subject to the exclusive jurisdiction of the courts of Mumbai</w:t>
      </w:r>
      <w:r w:rsidRPr="00B52376">
        <w:rPr>
          <w:rFonts w:ascii="Times" w:hAnsi="Times" w:cs="Times"/>
          <w:color w:val="262626"/>
          <w:sz w:val="26"/>
          <w:szCs w:val="26"/>
          <w:u w:color="262626"/>
        </w:rPr>
        <w:t>. You acknowledge that thes</w:t>
      </w:r>
      <w:r>
        <w:rPr>
          <w:rFonts w:ascii="Times" w:hAnsi="Times" w:cs="Times"/>
          <w:color w:val="262626"/>
          <w:sz w:val="26"/>
          <w:szCs w:val="26"/>
          <w:u w:color="262626"/>
        </w:rPr>
        <w:t>e terms of sale   are solely for y</w:t>
      </w:r>
      <w:r w:rsidRPr="00B52376">
        <w:rPr>
          <w:rFonts w:ascii="Times" w:hAnsi="Times" w:cs="Times"/>
          <w:color w:val="262626"/>
          <w:sz w:val="26"/>
          <w:szCs w:val="26"/>
          <w:u w:color="262626"/>
        </w:rPr>
        <w:t>our benefit. It is not for the benefit o</w:t>
      </w:r>
      <w:r>
        <w:rPr>
          <w:rFonts w:ascii="Times" w:hAnsi="Times" w:cs="Times"/>
          <w:color w:val="262626"/>
          <w:sz w:val="26"/>
          <w:szCs w:val="26"/>
          <w:u w:color="262626"/>
        </w:rPr>
        <w:t>f any other person, except for y</w:t>
      </w:r>
      <w:r w:rsidRPr="00B52376">
        <w:rPr>
          <w:rFonts w:ascii="Times" w:hAnsi="Times" w:cs="Times"/>
          <w:color w:val="262626"/>
          <w:sz w:val="26"/>
          <w:szCs w:val="26"/>
          <w:u w:color="262626"/>
        </w:rPr>
        <w:t>our successors and permitted assigns.</w:t>
      </w:r>
    </w:p>
    <w:p w14:paraId="27EDFCA2" w14:textId="77777777" w:rsidR="00C01D5F" w:rsidRPr="00B52376" w:rsidRDefault="00C01D5F" w:rsidP="00C01D5F">
      <w:pPr>
        <w:widowControl w:val="0"/>
        <w:autoSpaceDE w:val="0"/>
        <w:autoSpaceDN w:val="0"/>
        <w:adjustRightInd w:val="0"/>
        <w:jc w:val="both"/>
        <w:rPr>
          <w:rFonts w:ascii="Times" w:hAnsi="Times" w:cs="Times"/>
          <w:b/>
          <w:bCs/>
          <w:color w:val="FFFFFF"/>
          <w:sz w:val="26"/>
          <w:szCs w:val="26"/>
          <w:u w:color="262626"/>
        </w:rPr>
      </w:pPr>
      <w:r w:rsidRPr="00B52376">
        <w:rPr>
          <w:rFonts w:ascii="Times" w:hAnsi="Times" w:cs="Times"/>
          <w:b/>
          <w:bCs/>
          <w:color w:val="FFFFFF"/>
          <w:sz w:val="26"/>
          <w:szCs w:val="26"/>
          <w:u w:color="262626"/>
        </w:rPr>
        <w:t>8.</w:t>
      </w:r>
    </w:p>
    <w:p w14:paraId="700195D6" w14:textId="77777777" w:rsidR="00C01D5F" w:rsidRPr="00B52376" w:rsidRDefault="00C01D5F" w:rsidP="00C01D5F">
      <w:pPr>
        <w:widowControl w:val="0"/>
        <w:autoSpaceDE w:val="0"/>
        <w:autoSpaceDN w:val="0"/>
        <w:adjustRightInd w:val="0"/>
        <w:jc w:val="both"/>
        <w:outlineLvl w:val="0"/>
        <w:rPr>
          <w:rFonts w:ascii="Times" w:hAnsi="Times" w:cs="Times"/>
          <w:b/>
          <w:bCs/>
          <w:color w:val="262626"/>
          <w:sz w:val="26"/>
          <w:szCs w:val="26"/>
          <w:u w:color="262626"/>
        </w:rPr>
      </w:pPr>
      <w:r w:rsidRPr="00B52376">
        <w:rPr>
          <w:rFonts w:ascii="Times" w:hAnsi="Times" w:cs="Times"/>
          <w:b/>
          <w:bCs/>
          <w:color w:val="262626"/>
          <w:sz w:val="26"/>
          <w:szCs w:val="26"/>
          <w:u w:color="262626"/>
        </w:rPr>
        <w:t xml:space="preserve">Disclaimer by </w:t>
      </w:r>
      <w:proofErr w:type="spellStart"/>
      <w:r>
        <w:rPr>
          <w:rFonts w:ascii="Times" w:hAnsi="Times" w:cs="Times"/>
          <w:b/>
          <w:bCs/>
          <w:color w:val="262626"/>
          <w:sz w:val="26"/>
          <w:szCs w:val="26"/>
          <w:u w:color="262626"/>
        </w:rPr>
        <w:t>StylFlip</w:t>
      </w:r>
      <w:proofErr w:type="spellEnd"/>
    </w:p>
    <w:p w14:paraId="07DE1B6C" w14:textId="77777777" w:rsidR="00C01D5F" w:rsidRPr="00BA039A" w:rsidRDefault="00C01D5F" w:rsidP="00C01D5F">
      <w:pPr>
        <w:widowControl w:val="0"/>
        <w:autoSpaceDE w:val="0"/>
        <w:autoSpaceDN w:val="0"/>
        <w:adjustRightInd w:val="0"/>
        <w:jc w:val="both"/>
        <w:rPr>
          <w:rFonts w:ascii="Times" w:hAnsi="Times" w:cs="Calibri"/>
          <w:color w:val="403E3F"/>
          <w:sz w:val="26"/>
          <w:szCs w:val="26"/>
          <w:u w:color="262626"/>
        </w:rPr>
      </w:pPr>
    </w:p>
    <w:p w14:paraId="6ECEA844" w14:textId="77777777" w:rsidR="00C01D5F" w:rsidRPr="00B52376" w:rsidRDefault="00C01D5F" w:rsidP="00C01D5F">
      <w:pPr>
        <w:widowControl w:val="0"/>
        <w:autoSpaceDE w:val="0"/>
        <w:autoSpaceDN w:val="0"/>
        <w:adjustRightInd w:val="0"/>
        <w:jc w:val="both"/>
        <w:rPr>
          <w:rFonts w:ascii="Times" w:hAnsi="Times" w:cs="Times"/>
          <w:color w:val="262626"/>
          <w:sz w:val="26"/>
          <w:szCs w:val="26"/>
          <w:u w:color="262626"/>
        </w:rPr>
      </w:pPr>
      <w:proofErr w:type="spellStart"/>
      <w:r>
        <w:rPr>
          <w:rFonts w:ascii="Times" w:hAnsi="Times" w:cs="Times"/>
          <w:color w:val="262626"/>
          <w:sz w:val="26"/>
          <w:szCs w:val="26"/>
          <w:u w:color="262626"/>
        </w:rPr>
        <w:t>StylFlip</w:t>
      </w:r>
      <w:r w:rsidRPr="00CF6BF3">
        <w:rPr>
          <w:rFonts w:ascii="Times" w:hAnsi="Times" w:cs="Times"/>
          <w:color w:val="262626"/>
          <w:sz w:val="26"/>
          <w:szCs w:val="26"/>
          <w:u w:color="262626"/>
        </w:rPr>
        <w:t>'s</w:t>
      </w:r>
      <w:proofErr w:type="spellEnd"/>
      <w:r w:rsidRPr="00CF6BF3">
        <w:rPr>
          <w:rFonts w:ascii="Times" w:hAnsi="Times" w:cs="Times"/>
          <w:color w:val="262626"/>
          <w:sz w:val="26"/>
          <w:szCs w:val="26"/>
          <w:u w:color="262626"/>
        </w:rPr>
        <w:t xml:space="preserve"> role is that of an intermediary in the form of an online </w:t>
      </w:r>
      <w:r w:rsidRPr="00B52376">
        <w:rPr>
          <w:rFonts w:ascii="Times" w:hAnsi="Times" w:cs="Times"/>
          <w:color w:val="262626"/>
          <w:sz w:val="26"/>
          <w:szCs w:val="26"/>
          <w:u w:color="262626"/>
        </w:rPr>
        <w:t xml:space="preserve">marketplace and is limited to managing the </w:t>
      </w:r>
      <w:r>
        <w:rPr>
          <w:rFonts w:ascii="Times" w:hAnsi="Times" w:cs="Times"/>
          <w:color w:val="262626"/>
          <w:sz w:val="26"/>
          <w:szCs w:val="26"/>
          <w:u w:color="262626"/>
        </w:rPr>
        <w:t>Mobile App</w:t>
      </w:r>
      <w:r w:rsidRPr="00B52376">
        <w:rPr>
          <w:rFonts w:ascii="Times" w:hAnsi="Times" w:cs="Times"/>
          <w:color w:val="262626"/>
          <w:sz w:val="26"/>
          <w:szCs w:val="26"/>
          <w:u w:color="262626"/>
        </w:rPr>
        <w:t xml:space="preserve"> to enable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to exhibit, advertise, display, make available and offer to sell the </w:t>
      </w:r>
      <w:r>
        <w:rPr>
          <w:rFonts w:ascii="Times" w:hAnsi="Times" w:cs="Times"/>
          <w:color w:val="262626"/>
          <w:sz w:val="26"/>
          <w:szCs w:val="26"/>
          <w:u w:color="262626"/>
        </w:rPr>
        <w:t>Products</w:t>
      </w:r>
      <w:r w:rsidRPr="00B52376">
        <w:rPr>
          <w:rFonts w:ascii="Times" w:hAnsi="Times" w:cs="Times"/>
          <w:color w:val="262626"/>
          <w:sz w:val="26"/>
          <w:szCs w:val="26"/>
          <w:u w:color="262626"/>
        </w:rPr>
        <w:t xml:space="preserve"> and to enable </w:t>
      </w:r>
      <w:r>
        <w:rPr>
          <w:rFonts w:ascii="Times" w:hAnsi="Times" w:cs="Times"/>
          <w:color w:val="262626"/>
          <w:sz w:val="26"/>
          <w:szCs w:val="26"/>
          <w:u w:color="262626"/>
        </w:rPr>
        <w:t>the B</w:t>
      </w:r>
      <w:r w:rsidRPr="00B52376">
        <w:rPr>
          <w:rFonts w:ascii="Times" w:hAnsi="Times" w:cs="Times"/>
          <w:color w:val="262626"/>
          <w:sz w:val="26"/>
          <w:szCs w:val="26"/>
          <w:u w:color="262626"/>
        </w:rPr>
        <w:t xml:space="preserve">uyer to purchase the </w:t>
      </w:r>
      <w:r>
        <w:rPr>
          <w:rFonts w:ascii="Times" w:hAnsi="Times" w:cs="Times"/>
          <w:color w:val="262626"/>
          <w:sz w:val="26"/>
          <w:szCs w:val="26"/>
          <w:u w:color="262626"/>
        </w:rPr>
        <w:t>Products</w:t>
      </w:r>
      <w:r w:rsidRPr="00B52376">
        <w:rPr>
          <w:rFonts w:ascii="Times" w:hAnsi="Times" w:cs="Times"/>
          <w:color w:val="262626"/>
          <w:sz w:val="26"/>
          <w:szCs w:val="26"/>
          <w:u w:color="262626"/>
        </w:rPr>
        <w:t xml:space="preserve"> so offered, and other incidental services to facilitate the transacti</w:t>
      </w:r>
      <w:r>
        <w:rPr>
          <w:rFonts w:ascii="Times" w:hAnsi="Times" w:cs="Times"/>
          <w:color w:val="262626"/>
          <w:sz w:val="26"/>
          <w:szCs w:val="26"/>
          <w:u w:color="262626"/>
        </w:rPr>
        <w:t>ons between the Seller and the Buyer. T</w:t>
      </w:r>
      <w:r w:rsidRPr="00B52376">
        <w:rPr>
          <w:rFonts w:ascii="Times" w:hAnsi="Times" w:cs="Times"/>
          <w:color w:val="262626"/>
          <w:sz w:val="26"/>
          <w:szCs w:val="26"/>
          <w:u w:color="262626"/>
        </w:rPr>
        <w:t xml:space="preserve">he contract for sale of any of the </w:t>
      </w:r>
      <w:r>
        <w:rPr>
          <w:rFonts w:ascii="Times" w:hAnsi="Times" w:cs="Times"/>
          <w:color w:val="262626"/>
          <w:sz w:val="26"/>
          <w:szCs w:val="26"/>
          <w:u w:color="262626"/>
        </w:rPr>
        <w:t>Products</w:t>
      </w:r>
      <w:r w:rsidRPr="00B52376">
        <w:rPr>
          <w:rFonts w:ascii="Times" w:hAnsi="Times" w:cs="Times"/>
          <w:color w:val="262626"/>
          <w:sz w:val="26"/>
          <w:szCs w:val="26"/>
          <w:u w:color="262626"/>
        </w:rPr>
        <w:t xml:space="preserve"> shall be a bipartite contract</w:t>
      </w:r>
      <w:r>
        <w:rPr>
          <w:rFonts w:ascii="Times" w:hAnsi="Times" w:cs="Times"/>
          <w:color w:val="262626"/>
          <w:sz w:val="26"/>
          <w:szCs w:val="26"/>
          <w:u w:color="262626"/>
        </w:rPr>
        <w:t xml:space="preserve"> between the Seller and the Buyer. A</w:t>
      </w:r>
      <w:r w:rsidRPr="00B52376">
        <w:rPr>
          <w:rFonts w:ascii="Times" w:hAnsi="Times" w:cs="Times"/>
          <w:color w:val="262626"/>
          <w:sz w:val="26"/>
          <w:szCs w:val="26"/>
          <w:u w:color="262626"/>
        </w:rPr>
        <w:t xml:space="preserve">t no time shall </w:t>
      </w: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 xml:space="preserve">have any obligations or liabilities in respect of such contract nor shall </w:t>
      </w: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h</w:t>
      </w:r>
      <w:r>
        <w:rPr>
          <w:rFonts w:ascii="Times" w:hAnsi="Times" w:cs="Times"/>
          <w:color w:val="262626"/>
          <w:sz w:val="26"/>
          <w:szCs w:val="26"/>
          <w:u w:color="262626"/>
        </w:rPr>
        <w:t>old any title in the Products. T</w:t>
      </w:r>
      <w:r w:rsidRPr="00B52376">
        <w:rPr>
          <w:rFonts w:ascii="Times" w:hAnsi="Times" w:cs="Times"/>
          <w:color w:val="262626"/>
          <w:sz w:val="26"/>
          <w:szCs w:val="26"/>
          <w:u w:color="262626"/>
        </w:rPr>
        <w:t xml:space="preserve">he title in the </w:t>
      </w:r>
      <w:r>
        <w:rPr>
          <w:rFonts w:ascii="Times" w:hAnsi="Times" w:cs="Times"/>
          <w:color w:val="262626"/>
          <w:sz w:val="26"/>
          <w:szCs w:val="26"/>
          <w:u w:color="262626"/>
        </w:rPr>
        <w:t>Products</w:t>
      </w:r>
      <w:r w:rsidRPr="00B52376">
        <w:rPr>
          <w:rFonts w:ascii="Times" w:hAnsi="Times" w:cs="Times"/>
          <w:color w:val="262626"/>
          <w:sz w:val="26"/>
          <w:szCs w:val="26"/>
          <w:u w:color="262626"/>
        </w:rPr>
        <w:t xml:space="preserve"> and other rights and interest in the </w:t>
      </w:r>
      <w:r>
        <w:rPr>
          <w:rFonts w:ascii="Times" w:hAnsi="Times" w:cs="Times"/>
          <w:color w:val="262626"/>
          <w:sz w:val="26"/>
          <w:szCs w:val="26"/>
          <w:u w:color="262626"/>
        </w:rPr>
        <w:t>Products shall directly pass to the B</w:t>
      </w:r>
      <w:r w:rsidRPr="00B52376">
        <w:rPr>
          <w:rFonts w:ascii="Times" w:hAnsi="Times" w:cs="Times"/>
          <w:color w:val="262626"/>
          <w:sz w:val="26"/>
          <w:szCs w:val="26"/>
          <w:u w:color="262626"/>
        </w:rPr>
        <w:t xml:space="preserve">uyer from the </w:t>
      </w:r>
      <w:r>
        <w:rPr>
          <w:rFonts w:ascii="Times" w:hAnsi="Times" w:cs="Times"/>
          <w:color w:val="262626"/>
          <w:sz w:val="26"/>
          <w:szCs w:val="26"/>
          <w:u w:color="262626"/>
        </w:rPr>
        <w:t>Seller</w:t>
      </w:r>
      <w:r w:rsidRPr="00B52376">
        <w:rPr>
          <w:rFonts w:ascii="Times" w:hAnsi="Times" w:cs="Times"/>
          <w:color w:val="262626"/>
          <w:sz w:val="26"/>
          <w:szCs w:val="26"/>
          <w:u w:color="262626"/>
        </w:rPr>
        <w:t>.</w:t>
      </w:r>
    </w:p>
    <w:p w14:paraId="091A3516" w14:textId="77777777" w:rsidR="00C01D5F" w:rsidRPr="00B52376" w:rsidRDefault="00C01D5F" w:rsidP="00C01D5F">
      <w:pPr>
        <w:widowControl w:val="0"/>
        <w:autoSpaceDE w:val="0"/>
        <w:autoSpaceDN w:val="0"/>
        <w:adjustRightInd w:val="0"/>
        <w:jc w:val="both"/>
        <w:outlineLvl w:val="0"/>
        <w:rPr>
          <w:rFonts w:ascii="Times" w:hAnsi="Times" w:cs="Times"/>
          <w:color w:val="262626"/>
          <w:sz w:val="26"/>
          <w:szCs w:val="26"/>
          <w:u w:color="262626"/>
        </w:rPr>
      </w:pPr>
    </w:p>
    <w:p w14:paraId="4D73548C" w14:textId="77777777" w:rsidR="00C01D5F" w:rsidRPr="00B52376" w:rsidRDefault="00C01D5F" w:rsidP="00C01D5F">
      <w:pPr>
        <w:widowControl w:val="0"/>
        <w:autoSpaceDE w:val="0"/>
        <w:autoSpaceDN w:val="0"/>
        <w:adjustRightInd w:val="0"/>
        <w:jc w:val="both"/>
        <w:rPr>
          <w:rFonts w:ascii="Times" w:hAnsi="Times" w:cs="Times"/>
          <w:color w:val="262626"/>
          <w:sz w:val="26"/>
          <w:szCs w:val="26"/>
          <w:u w:color="262626"/>
        </w:rPr>
      </w:pPr>
      <w:r>
        <w:rPr>
          <w:rFonts w:ascii="Times" w:hAnsi="Times" w:cs="Times"/>
          <w:color w:val="262626"/>
          <w:sz w:val="26"/>
          <w:szCs w:val="26"/>
          <w:u w:color="262626"/>
        </w:rPr>
        <w:t>T</w:t>
      </w:r>
      <w:r w:rsidRPr="00B52376">
        <w:rPr>
          <w:rFonts w:ascii="Times" w:hAnsi="Times" w:cs="Times"/>
          <w:color w:val="262626"/>
          <w:sz w:val="26"/>
          <w:szCs w:val="26"/>
          <w:u w:color="262626"/>
        </w:rPr>
        <w:t xml:space="preserve">hese </w:t>
      </w:r>
      <w:r>
        <w:rPr>
          <w:rFonts w:ascii="Times" w:hAnsi="Times" w:cs="Times"/>
          <w:color w:val="262626"/>
          <w:sz w:val="26"/>
          <w:szCs w:val="26"/>
          <w:u w:color="262626"/>
        </w:rPr>
        <w:t xml:space="preserve">terms of sale  </w:t>
      </w:r>
      <w:r w:rsidRPr="00B52376">
        <w:rPr>
          <w:rFonts w:ascii="Times" w:hAnsi="Times" w:cs="Times"/>
          <w:color w:val="262626"/>
          <w:sz w:val="26"/>
          <w:szCs w:val="26"/>
          <w:u w:color="262626"/>
        </w:rPr>
        <w:t xml:space="preserve"> shall not amend or modify any agreements, contracts,</w:t>
      </w:r>
      <w:r>
        <w:rPr>
          <w:rFonts w:ascii="Times" w:hAnsi="Times" w:cs="Times"/>
          <w:color w:val="262626"/>
          <w:sz w:val="26"/>
          <w:szCs w:val="26"/>
          <w:u w:color="262626"/>
        </w:rPr>
        <w:t xml:space="preserve"> terms or policies between the B</w:t>
      </w:r>
      <w:r w:rsidRPr="00B52376">
        <w:rPr>
          <w:rFonts w:ascii="Times" w:hAnsi="Times" w:cs="Times"/>
          <w:color w:val="262626"/>
          <w:sz w:val="26"/>
          <w:szCs w:val="26"/>
          <w:u w:color="262626"/>
        </w:rPr>
        <w:t xml:space="preserve">uyer </w:t>
      </w:r>
      <w:proofErr w:type="gramStart"/>
      <w:r w:rsidRPr="00B52376">
        <w:rPr>
          <w:rFonts w:ascii="Times" w:hAnsi="Times" w:cs="Times"/>
          <w:color w:val="262626"/>
          <w:sz w:val="26"/>
          <w:szCs w:val="26"/>
          <w:u w:color="262626"/>
        </w:rPr>
        <w:t>or</w:t>
      </w:r>
      <w:proofErr w:type="gramEnd"/>
      <w:r w:rsidRPr="00B52376">
        <w:rPr>
          <w:rFonts w:ascii="Times" w:hAnsi="Times" w:cs="Times"/>
          <w:color w:val="262626"/>
          <w:sz w:val="26"/>
          <w:szCs w:val="26"/>
          <w:u w:color="262626"/>
        </w:rPr>
        <w:t xml:space="preserve"> </w:t>
      </w:r>
      <w:r>
        <w:rPr>
          <w:rFonts w:ascii="Times" w:hAnsi="Times" w:cs="Times"/>
          <w:color w:val="262626"/>
          <w:sz w:val="26"/>
          <w:szCs w:val="26"/>
          <w:u w:color="262626"/>
        </w:rPr>
        <w:t>the Seller</w:t>
      </w:r>
      <w:r w:rsidRPr="00B52376">
        <w:rPr>
          <w:rFonts w:ascii="Times" w:hAnsi="Times" w:cs="Times"/>
          <w:color w:val="262626"/>
          <w:sz w:val="26"/>
          <w:szCs w:val="26"/>
          <w:u w:color="262626"/>
        </w:rPr>
        <w:t xml:space="preserve"> on one hand and </w:t>
      </w: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on the other hand.</w:t>
      </w:r>
    </w:p>
    <w:p w14:paraId="5C7F6A9B" w14:textId="77777777" w:rsidR="00C01D5F" w:rsidRPr="00B52376" w:rsidRDefault="00C01D5F" w:rsidP="00C01D5F">
      <w:pPr>
        <w:widowControl w:val="0"/>
        <w:autoSpaceDE w:val="0"/>
        <w:autoSpaceDN w:val="0"/>
        <w:adjustRightInd w:val="0"/>
        <w:jc w:val="both"/>
        <w:outlineLvl w:val="0"/>
        <w:rPr>
          <w:rFonts w:ascii="Times" w:hAnsi="Times" w:cs="Times"/>
          <w:color w:val="262626"/>
          <w:sz w:val="26"/>
          <w:szCs w:val="26"/>
          <w:u w:color="262626"/>
        </w:rPr>
      </w:pPr>
    </w:p>
    <w:p w14:paraId="1F299DCB" w14:textId="77777777" w:rsidR="00C01D5F" w:rsidRPr="00B52376" w:rsidRDefault="00C01D5F" w:rsidP="00C01D5F">
      <w:pPr>
        <w:widowControl w:val="0"/>
        <w:autoSpaceDE w:val="0"/>
        <w:autoSpaceDN w:val="0"/>
        <w:adjustRightInd w:val="0"/>
        <w:jc w:val="both"/>
        <w:rPr>
          <w:rFonts w:ascii="Times" w:hAnsi="Times" w:cs="Times"/>
          <w:color w:val="262626"/>
          <w:sz w:val="26"/>
          <w:szCs w:val="26"/>
          <w:u w:color="262626"/>
        </w:rPr>
      </w:pP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 xml:space="preserve">does not control, endorse or accept responsibility for any </w:t>
      </w:r>
      <w:r>
        <w:rPr>
          <w:rFonts w:ascii="Times" w:hAnsi="Times" w:cs="Times"/>
          <w:color w:val="262626"/>
          <w:sz w:val="26"/>
          <w:szCs w:val="26"/>
          <w:u w:color="262626"/>
        </w:rPr>
        <w:t>Product</w:t>
      </w:r>
      <w:r w:rsidRPr="00B52376">
        <w:rPr>
          <w:rFonts w:ascii="Times" w:hAnsi="Times" w:cs="Times"/>
          <w:color w:val="262626"/>
          <w:sz w:val="26"/>
          <w:szCs w:val="26"/>
          <w:u w:color="262626"/>
        </w:rPr>
        <w:t xml:space="preserve"> offered by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s accessible through the </w:t>
      </w:r>
      <w:r>
        <w:rPr>
          <w:rFonts w:ascii="Times" w:hAnsi="Times" w:cs="Times"/>
          <w:color w:val="262626"/>
          <w:sz w:val="26"/>
          <w:szCs w:val="26"/>
          <w:u w:color="262626"/>
        </w:rPr>
        <w:t>Mobile App</w:t>
      </w:r>
      <w:r w:rsidRPr="00B52376">
        <w:rPr>
          <w:rFonts w:ascii="Times" w:hAnsi="Times" w:cs="Times"/>
          <w:color w:val="262626"/>
          <w:sz w:val="26"/>
          <w:szCs w:val="26"/>
          <w:u w:color="262626"/>
        </w:rPr>
        <w:t xml:space="preserve"> or any linked sites. </w:t>
      </w: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 xml:space="preserve">makes no representations or warranties whatsoever about, and shall not be liable for, the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or any such third parties, their </w:t>
      </w:r>
      <w:r>
        <w:rPr>
          <w:rFonts w:ascii="Times" w:hAnsi="Times" w:cs="Times"/>
          <w:color w:val="262626"/>
          <w:sz w:val="26"/>
          <w:szCs w:val="26"/>
          <w:u w:color="262626"/>
        </w:rPr>
        <w:t>Products</w:t>
      </w:r>
      <w:r w:rsidRPr="00B52376">
        <w:rPr>
          <w:rFonts w:ascii="Times" w:hAnsi="Times" w:cs="Times"/>
          <w:color w:val="262626"/>
          <w:sz w:val="26"/>
          <w:szCs w:val="26"/>
          <w:u w:color="262626"/>
        </w:rPr>
        <w:t xml:space="preserve"> including representa</w:t>
      </w:r>
      <w:r>
        <w:rPr>
          <w:rFonts w:ascii="Times" w:hAnsi="Times" w:cs="Times"/>
          <w:color w:val="262626"/>
          <w:sz w:val="26"/>
          <w:szCs w:val="26"/>
          <w:u w:color="262626"/>
        </w:rPr>
        <w:t>tions relating to merchantabilit</w:t>
      </w:r>
      <w:r w:rsidRPr="00B52376">
        <w:rPr>
          <w:rFonts w:ascii="Times" w:hAnsi="Times" w:cs="Times"/>
          <w:color w:val="262626"/>
          <w:sz w:val="26"/>
          <w:szCs w:val="26"/>
          <w:u w:color="262626"/>
        </w:rPr>
        <w:t xml:space="preserve">y, fitness of a </w:t>
      </w:r>
      <w:r>
        <w:rPr>
          <w:rFonts w:ascii="Times" w:hAnsi="Times" w:cs="Times"/>
          <w:color w:val="262626"/>
          <w:sz w:val="26"/>
          <w:szCs w:val="26"/>
          <w:u w:color="262626"/>
        </w:rPr>
        <w:t>Product</w:t>
      </w:r>
      <w:r w:rsidRPr="00B52376">
        <w:rPr>
          <w:rFonts w:ascii="Times" w:hAnsi="Times" w:cs="Times"/>
          <w:color w:val="262626"/>
          <w:sz w:val="26"/>
          <w:szCs w:val="26"/>
          <w:u w:color="262626"/>
        </w:rPr>
        <w:t xml:space="preserve"> or service for a particular purpose, and non-infringement of third party</w:t>
      </w:r>
      <w:r>
        <w:rPr>
          <w:rFonts w:ascii="Times" w:hAnsi="Times" w:cs="Times"/>
          <w:color w:val="262626"/>
          <w:sz w:val="26"/>
          <w:szCs w:val="26"/>
          <w:u w:color="262626"/>
        </w:rPr>
        <w:t xml:space="preserve"> intellectual property rights. A</w:t>
      </w:r>
      <w:r w:rsidRPr="00B52376">
        <w:rPr>
          <w:rFonts w:ascii="Times" w:hAnsi="Times" w:cs="Times"/>
          <w:color w:val="262626"/>
          <w:sz w:val="26"/>
          <w:szCs w:val="26"/>
          <w:u w:color="262626"/>
        </w:rPr>
        <w:t xml:space="preserve">ny transactions that </w:t>
      </w:r>
      <w:r>
        <w:rPr>
          <w:rFonts w:ascii="Times" w:hAnsi="Times" w:cs="Times"/>
          <w:color w:val="262626"/>
          <w:sz w:val="26"/>
          <w:szCs w:val="26"/>
          <w:u w:color="262626"/>
        </w:rPr>
        <w:t>the B</w:t>
      </w:r>
      <w:r w:rsidRPr="00B52376">
        <w:rPr>
          <w:rFonts w:ascii="Times" w:hAnsi="Times" w:cs="Times"/>
          <w:color w:val="262626"/>
          <w:sz w:val="26"/>
          <w:szCs w:val="26"/>
          <w:u w:color="262626"/>
        </w:rPr>
        <w:t>uyer may have with such third pa</w:t>
      </w:r>
      <w:r>
        <w:rPr>
          <w:rFonts w:ascii="Times" w:hAnsi="Times" w:cs="Times"/>
          <w:color w:val="262626"/>
          <w:sz w:val="26"/>
          <w:szCs w:val="26"/>
          <w:u w:color="262626"/>
        </w:rPr>
        <w:t>rties are at the Buyer's own risk. T</w:t>
      </w:r>
      <w:r w:rsidRPr="00B52376">
        <w:rPr>
          <w:rFonts w:ascii="Times" w:hAnsi="Times" w:cs="Times"/>
          <w:color w:val="262626"/>
          <w:sz w:val="26"/>
          <w:szCs w:val="26"/>
          <w:u w:color="262626"/>
        </w:rPr>
        <w:t xml:space="preserve">he </w:t>
      </w:r>
      <w:r>
        <w:rPr>
          <w:rFonts w:ascii="Times" w:hAnsi="Times" w:cs="Times"/>
          <w:color w:val="262626"/>
          <w:sz w:val="26"/>
          <w:szCs w:val="26"/>
          <w:u w:color="262626"/>
        </w:rPr>
        <w:t>Products</w:t>
      </w:r>
      <w:r w:rsidRPr="00B52376">
        <w:rPr>
          <w:rFonts w:ascii="Times" w:hAnsi="Times" w:cs="Times"/>
          <w:color w:val="262626"/>
          <w:sz w:val="26"/>
          <w:szCs w:val="26"/>
          <w:u w:color="262626"/>
        </w:rPr>
        <w:t xml:space="preserve"> shall be subject to</w:t>
      </w:r>
      <w:r>
        <w:rPr>
          <w:rFonts w:ascii="Times" w:hAnsi="Times" w:cs="Times"/>
          <w:color w:val="262626"/>
          <w:sz w:val="26"/>
          <w:szCs w:val="26"/>
          <w:u w:color="262626"/>
        </w:rPr>
        <w:t xml:space="preserve"> the Seller</w:t>
      </w:r>
      <w:r w:rsidRPr="00B52376">
        <w:rPr>
          <w:rFonts w:ascii="Times" w:hAnsi="Times" w:cs="Times"/>
          <w:color w:val="262626"/>
          <w:sz w:val="26"/>
          <w:szCs w:val="26"/>
          <w:u w:color="262626"/>
        </w:rPr>
        <w:t xml:space="preserve">'s terms and conditions for warranty, service and maintenance, and </w:t>
      </w: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 xml:space="preserve">does not accept any responsibility for the same. </w:t>
      </w: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also does not accept any responsibility for th</w:t>
      </w:r>
      <w:r>
        <w:rPr>
          <w:rFonts w:ascii="Times" w:hAnsi="Times" w:cs="Times"/>
          <w:color w:val="262626"/>
          <w:sz w:val="26"/>
          <w:szCs w:val="26"/>
          <w:u w:color="262626"/>
        </w:rPr>
        <w:t>e usage of the Products by the B</w:t>
      </w:r>
      <w:r w:rsidRPr="00B52376">
        <w:rPr>
          <w:rFonts w:ascii="Times" w:hAnsi="Times" w:cs="Times"/>
          <w:color w:val="262626"/>
          <w:sz w:val="26"/>
          <w:szCs w:val="26"/>
          <w:u w:color="262626"/>
        </w:rPr>
        <w:t>uyer.</w:t>
      </w:r>
    </w:p>
    <w:p w14:paraId="1A97344A" w14:textId="77777777" w:rsidR="00C01D5F" w:rsidRPr="00B52376" w:rsidRDefault="00C01D5F" w:rsidP="00C01D5F">
      <w:pPr>
        <w:widowControl w:val="0"/>
        <w:autoSpaceDE w:val="0"/>
        <w:autoSpaceDN w:val="0"/>
        <w:adjustRightInd w:val="0"/>
        <w:jc w:val="both"/>
        <w:outlineLvl w:val="0"/>
        <w:rPr>
          <w:rFonts w:ascii="Times" w:hAnsi="Times" w:cs="Times"/>
          <w:color w:val="262626"/>
          <w:sz w:val="26"/>
          <w:szCs w:val="26"/>
          <w:u w:color="262626"/>
        </w:rPr>
      </w:pPr>
    </w:p>
    <w:p w14:paraId="35BDAF8F" w14:textId="77777777" w:rsidR="00C01D5F" w:rsidRPr="00B52376" w:rsidRDefault="00C01D5F" w:rsidP="00C01D5F">
      <w:pPr>
        <w:widowControl w:val="0"/>
        <w:autoSpaceDE w:val="0"/>
        <w:autoSpaceDN w:val="0"/>
        <w:adjustRightInd w:val="0"/>
        <w:jc w:val="both"/>
        <w:rPr>
          <w:rFonts w:ascii="Times" w:hAnsi="Times" w:cs="Times"/>
          <w:color w:val="262626"/>
          <w:sz w:val="26"/>
          <w:szCs w:val="26"/>
          <w:u w:color="262626"/>
        </w:rPr>
      </w:pP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 xml:space="preserve">specifically disclaims any liability with regard to any illegal, infringing, fake, duplicate, spurious, defective or counterfeit, refurbished, expired </w:t>
      </w:r>
      <w:r>
        <w:rPr>
          <w:rFonts w:ascii="Times" w:hAnsi="Times" w:cs="Times"/>
          <w:color w:val="262626"/>
          <w:sz w:val="26"/>
          <w:szCs w:val="26"/>
          <w:u w:color="262626"/>
        </w:rPr>
        <w:t>Products</w:t>
      </w:r>
      <w:r w:rsidRPr="00B52376">
        <w:rPr>
          <w:rFonts w:ascii="Times" w:hAnsi="Times" w:cs="Times"/>
          <w:color w:val="262626"/>
          <w:sz w:val="26"/>
          <w:szCs w:val="26"/>
          <w:u w:color="262626"/>
        </w:rPr>
        <w:t xml:space="preserve"> purchased by </w:t>
      </w:r>
      <w:r>
        <w:rPr>
          <w:rFonts w:ascii="Times" w:hAnsi="Times" w:cs="Times"/>
          <w:color w:val="262626"/>
          <w:sz w:val="26"/>
          <w:szCs w:val="26"/>
          <w:u w:color="262626"/>
        </w:rPr>
        <w:t>the B</w:t>
      </w:r>
      <w:r w:rsidRPr="00B52376">
        <w:rPr>
          <w:rFonts w:ascii="Times" w:hAnsi="Times" w:cs="Times"/>
          <w:color w:val="262626"/>
          <w:sz w:val="26"/>
          <w:szCs w:val="26"/>
          <w:u w:color="262626"/>
        </w:rPr>
        <w:t xml:space="preserve">uyer from the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and </w:t>
      </w: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 xml:space="preserve">shall not assume any liability if the </w:t>
      </w:r>
      <w:r>
        <w:rPr>
          <w:rFonts w:ascii="Times" w:hAnsi="Times" w:cs="Times"/>
          <w:color w:val="262626"/>
          <w:sz w:val="26"/>
          <w:szCs w:val="26"/>
          <w:u w:color="262626"/>
        </w:rPr>
        <w:t>Product</w:t>
      </w:r>
      <w:r w:rsidRPr="00B52376">
        <w:rPr>
          <w:rFonts w:ascii="Times" w:hAnsi="Times" w:cs="Times"/>
          <w:color w:val="262626"/>
          <w:sz w:val="26"/>
          <w:szCs w:val="26"/>
          <w:u w:color="262626"/>
        </w:rPr>
        <w:t xml:space="preserve"> purchased or availed by </w:t>
      </w:r>
      <w:r>
        <w:rPr>
          <w:rFonts w:ascii="Times" w:hAnsi="Times" w:cs="Times"/>
          <w:color w:val="262626"/>
          <w:sz w:val="26"/>
          <w:szCs w:val="26"/>
          <w:u w:color="262626"/>
        </w:rPr>
        <w:t>the B</w:t>
      </w:r>
      <w:r w:rsidRPr="00B52376">
        <w:rPr>
          <w:rFonts w:ascii="Times" w:hAnsi="Times" w:cs="Times"/>
          <w:color w:val="262626"/>
          <w:sz w:val="26"/>
          <w:szCs w:val="26"/>
          <w:u w:color="262626"/>
        </w:rPr>
        <w:t xml:space="preserve">uyer from the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is not exactly as per specifications detail</w:t>
      </w:r>
      <w:r>
        <w:rPr>
          <w:rFonts w:ascii="Times" w:hAnsi="Times" w:cs="Times"/>
          <w:color w:val="262626"/>
          <w:sz w:val="26"/>
          <w:szCs w:val="26"/>
          <w:u w:color="262626"/>
        </w:rPr>
        <w:t>ed in the purchase confirmation order.</w:t>
      </w:r>
    </w:p>
    <w:p w14:paraId="4904CF06" w14:textId="77777777" w:rsidR="00C01D5F" w:rsidRPr="00B52376" w:rsidRDefault="00C01D5F" w:rsidP="00C01D5F">
      <w:pPr>
        <w:widowControl w:val="0"/>
        <w:autoSpaceDE w:val="0"/>
        <w:autoSpaceDN w:val="0"/>
        <w:adjustRightInd w:val="0"/>
        <w:jc w:val="both"/>
        <w:outlineLvl w:val="0"/>
        <w:rPr>
          <w:rFonts w:ascii="Times" w:hAnsi="Times" w:cs="Times"/>
          <w:color w:val="262626"/>
          <w:sz w:val="26"/>
          <w:szCs w:val="26"/>
          <w:u w:color="262626"/>
        </w:rPr>
      </w:pPr>
    </w:p>
    <w:p w14:paraId="5886FD5C" w14:textId="77777777" w:rsidR="00C01D5F" w:rsidRPr="00B52376" w:rsidRDefault="00C01D5F" w:rsidP="00C01D5F">
      <w:pPr>
        <w:widowControl w:val="0"/>
        <w:autoSpaceDE w:val="0"/>
        <w:autoSpaceDN w:val="0"/>
        <w:adjustRightInd w:val="0"/>
        <w:jc w:val="both"/>
        <w:rPr>
          <w:rFonts w:ascii="Times" w:hAnsi="Times" w:cs="Times"/>
          <w:color w:val="262626"/>
          <w:sz w:val="26"/>
          <w:szCs w:val="26"/>
          <w:u w:color="262626"/>
        </w:rPr>
      </w:pP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 xml:space="preserve">is in no way responsible or liable for the offer for sale or sale of the </w:t>
      </w:r>
      <w:r>
        <w:rPr>
          <w:rFonts w:ascii="Times" w:hAnsi="Times" w:cs="Times"/>
          <w:color w:val="262626"/>
          <w:sz w:val="26"/>
          <w:szCs w:val="26"/>
          <w:u w:color="262626"/>
        </w:rPr>
        <w:t>Product</w:t>
      </w:r>
      <w:r w:rsidRPr="00B52376">
        <w:rPr>
          <w:rFonts w:ascii="Times" w:hAnsi="Times" w:cs="Times"/>
          <w:color w:val="262626"/>
          <w:sz w:val="26"/>
          <w:szCs w:val="26"/>
          <w:u w:color="262626"/>
        </w:rPr>
        <w:t xml:space="preserve"> by the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to the Buyer, its delivery, the warranty terms (if any) related to the </w:t>
      </w:r>
      <w:r>
        <w:rPr>
          <w:rFonts w:ascii="Times" w:hAnsi="Times" w:cs="Times"/>
          <w:color w:val="262626"/>
          <w:sz w:val="26"/>
          <w:szCs w:val="26"/>
          <w:u w:color="262626"/>
        </w:rPr>
        <w:t>Product</w:t>
      </w:r>
      <w:r w:rsidRPr="00B52376">
        <w:rPr>
          <w:rFonts w:ascii="Times" w:hAnsi="Times" w:cs="Times"/>
          <w:color w:val="262626"/>
          <w:sz w:val="26"/>
          <w:szCs w:val="26"/>
          <w:u w:color="262626"/>
        </w:rPr>
        <w:t xml:space="preserve"> and the return, refund or cancellation of purchase of any </w:t>
      </w:r>
      <w:r>
        <w:rPr>
          <w:rFonts w:ascii="Times" w:hAnsi="Times" w:cs="Times"/>
          <w:color w:val="262626"/>
          <w:sz w:val="26"/>
          <w:szCs w:val="26"/>
          <w:u w:color="262626"/>
        </w:rPr>
        <w:t>Products</w:t>
      </w:r>
      <w:r w:rsidRPr="00B52376">
        <w:rPr>
          <w:rFonts w:ascii="Times" w:hAnsi="Times" w:cs="Times"/>
          <w:color w:val="262626"/>
          <w:sz w:val="26"/>
          <w:szCs w:val="26"/>
          <w:u w:color="262626"/>
        </w:rPr>
        <w:t>.</w:t>
      </w:r>
    </w:p>
    <w:p w14:paraId="4DB286A4" w14:textId="77777777" w:rsidR="00C01D5F" w:rsidRPr="00B52376" w:rsidRDefault="00C01D5F" w:rsidP="00C01D5F">
      <w:pPr>
        <w:widowControl w:val="0"/>
        <w:autoSpaceDE w:val="0"/>
        <w:autoSpaceDN w:val="0"/>
        <w:adjustRightInd w:val="0"/>
        <w:jc w:val="both"/>
        <w:outlineLvl w:val="0"/>
        <w:rPr>
          <w:rFonts w:ascii="Times" w:hAnsi="Times" w:cs="Times"/>
          <w:color w:val="262626"/>
          <w:sz w:val="26"/>
          <w:szCs w:val="26"/>
          <w:u w:color="262626"/>
        </w:rPr>
      </w:pPr>
    </w:p>
    <w:p w14:paraId="54E421B6" w14:textId="77777777" w:rsidR="00C01D5F" w:rsidRPr="00B52376" w:rsidRDefault="00C01D5F" w:rsidP="00C01D5F">
      <w:pPr>
        <w:widowControl w:val="0"/>
        <w:autoSpaceDE w:val="0"/>
        <w:autoSpaceDN w:val="0"/>
        <w:adjustRightInd w:val="0"/>
        <w:jc w:val="both"/>
        <w:rPr>
          <w:rFonts w:ascii="Times" w:hAnsi="Times" w:cs="Times"/>
          <w:color w:val="262626"/>
          <w:sz w:val="26"/>
          <w:szCs w:val="26"/>
          <w:u w:color="262626"/>
        </w:rPr>
      </w:pP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 xml:space="preserve">does not warrant that the sale price provided by the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of the </w:t>
      </w:r>
      <w:r>
        <w:rPr>
          <w:rFonts w:ascii="Times" w:hAnsi="Times" w:cs="Times"/>
          <w:color w:val="262626"/>
          <w:sz w:val="26"/>
          <w:szCs w:val="26"/>
          <w:u w:color="262626"/>
        </w:rPr>
        <w:t>Product</w:t>
      </w:r>
      <w:r w:rsidRPr="00B52376">
        <w:rPr>
          <w:rFonts w:ascii="Times" w:hAnsi="Times" w:cs="Times"/>
          <w:color w:val="262626"/>
          <w:sz w:val="26"/>
          <w:szCs w:val="26"/>
          <w:u w:color="262626"/>
        </w:rPr>
        <w:t xml:space="preserve"> is accurate, proper and valid. Any error in the sale price shall be solely attributed to the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and not to </w:t>
      </w:r>
      <w:proofErr w:type="spellStart"/>
      <w:r>
        <w:rPr>
          <w:rFonts w:ascii="Times" w:hAnsi="Times" w:cs="Times"/>
          <w:color w:val="262626"/>
          <w:sz w:val="26"/>
          <w:szCs w:val="26"/>
          <w:u w:color="262626"/>
        </w:rPr>
        <w:t>StylFlip</w:t>
      </w:r>
      <w:proofErr w:type="spellEnd"/>
      <w:r w:rsidRPr="00B52376">
        <w:rPr>
          <w:rFonts w:ascii="Times" w:hAnsi="Times" w:cs="Times"/>
          <w:color w:val="262626"/>
          <w:sz w:val="26"/>
          <w:szCs w:val="26"/>
          <w:u w:color="262626"/>
        </w:rPr>
        <w:t xml:space="preserve">. Prices, </w:t>
      </w:r>
      <w:r>
        <w:rPr>
          <w:rFonts w:ascii="Times" w:hAnsi="Times" w:cs="Times"/>
          <w:color w:val="262626"/>
          <w:sz w:val="26"/>
          <w:szCs w:val="26"/>
          <w:u w:color="262626"/>
        </w:rPr>
        <w:t>Product</w:t>
      </w:r>
      <w:r w:rsidRPr="00B52376">
        <w:rPr>
          <w:rFonts w:ascii="Times" w:hAnsi="Times" w:cs="Times"/>
          <w:color w:val="262626"/>
          <w:sz w:val="26"/>
          <w:szCs w:val="26"/>
          <w:u w:color="262626"/>
        </w:rPr>
        <w:t xml:space="preserve"> description and availability of the </w:t>
      </w:r>
      <w:r>
        <w:rPr>
          <w:rFonts w:ascii="Times" w:hAnsi="Times" w:cs="Times"/>
          <w:color w:val="262626"/>
          <w:sz w:val="26"/>
          <w:szCs w:val="26"/>
          <w:u w:color="262626"/>
        </w:rPr>
        <w:t>Product</w:t>
      </w:r>
      <w:r w:rsidRPr="00B52376">
        <w:rPr>
          <w:rFonts w:ascii="Times" w:hAnsi="Times" w:cs="Times"/>
          <w:color w:val="262626"/>
          <w:sz w:val="26"/>
          <w:szCs w:val="26"/>
          <w:u w:color="262626"/>
        </w:rPr>
        <w:t xml:space="preserve"> are </w:t>
      </w:r>
      <w:r>
        <w:rPr>
          <w:rFonts w:ascii="Times" w:hAnsi="Times" w:cs="Times"/>
          <w:color w:val="262626"/>
          <w:sz w:val="26"/>
          <w:szCs w:val="26"/>
          <w:u w:color="262626"/>
        </w:rPr>
        <w:t>Seller</w:t>
      </w:r>
      <w:r w:rsidRPr="00B52376">
        <w:rPr>
          <w:rFonts w:ascii="Times" w:hAnsi="Times" w:cs="Times"/>
          <w:color w:val="262626"/>
          <w:sz w:val="26"/>
          <w:szCs w:val="26"/>
          <w:u w:color="262626"/>
        </w:rPr>
        <w:t>'s responsibility.</w:t>
      </w:r>
    </w:p>
    <w:p w14:paraId="4EEE1EAE" w14:textId="77777777" w:rsidR="00C01D5F" w:rsidRPr="00B52376" w:rsidRDefault="00C01D5F" w:rsidP="00C01D5F">
      <w:pPr>
        <w:widowControl w:val="0"/>
        <w:autoSpaceDE w:val="0"/>
        <w:autoSpaceDN w:val="0"/>
        <w:adjustRightInd w:val="0"/>
        <w:jc w:val="both"/>
        <w:outlineLvl w:val="0"/>
        <w:rPr>
          <w:rFonts w:ascii="Times" w:hAnsi="Times" w:cs="Times"/>
          <w:color w:val="262626"/>
          <w:sz w:val="26"/>
          <w:szCs w:val="26"/>
          <w:u w:color="262626"/>
        </w:rPr>
      </w:pPr>
    </w:p>
    <w:p w14:paraId="201BD1B4" w14:textId="77777777" w:rsidR="00C01D5F" w:rsidRPr="00B52376" w:rsidRDefault="00C01D5F" w:rsidP="00C01D5F">
      <w:pPr>
        <w:jc w:val="both"/>
        <w:rPr>
          <w:rFonts w:ascii="Times" w:hAnsi="Times"/>
          <w:sz w:val="26"/>
          <w:szCs w:val="26"/>
        </w:rPr>
      </w:pPr>
      <w:proofErr w:type="spellStart"/>
      <w:r>
        <w:rPr>
          <w:rFonts w:ascii="Times" w:hAnsi="Times" w:cs="Times"/>
          <w:color w:val="262626"/>
          <w:sz w:val="26"/>
          <w:szCs w:val="26"/>
          <w:u w:color="262626"/>
        </w:rPr>
        <w:t>StylFlip</w:t>
      </w:r>
      <w:proofErr w:type="spellEnd"/>
      <w:r>
        <w:rPr>
          <w:rFonts w:ascii="Times" w:hAnsi="Times" w:cs="Times"/>
          <w:color w:val="262626"/>
          <w:sz w:val="26"/>
          <w:szCs w:val="26"/>
          <w:u w:color="262626"/>
        </w:rPr>
        <w:t xml:space="preserve"> </w:t>
      </w:r>
      <w:r w:rsidRPr="00B52376">
        <w:rPr>
          <w:rFonts w:ascii="Times" w:hAnsi="Times" w:cs="Times"/>
          <w:color w:val="262626"/>
          <w:sz w:val="26"/>
          <w:szCs w:val="26"/>
          <w:u w:color="262626"/>
        </w:rPr>
        <w:t xml:space="preserve">shall not assume any liability for the non-availability of the </w:t>
      </w:r>
      <w:r>
        <w:rPr>
          <w:rFonts w:ascii="Times" w:hAnsi="Times" w:cs="Times"/>
          <w:color w:val="262626"/>
          <w:sz w:val="26"/>
          <w:szCs w:val="26"/>
          <w:u w:color="262626"/>
        </w:rPr>
        <w:t>Product</w:t>
      </w:r>
      <w:r w:rsidRPr="00B52376">
        <w:rPr>
          <w:rFonts w:ascii="Times" w:hAnsi="Times" w:cs="Times"/>
          <w:color w:val="262626"/>
          <w:sz w:val="26"/>
          <w:szCs w:val="26"/>
          <w:u w:color="262626"/>
        </w:rPr>
        <w:t xml:space="preserve">, delivery of the </w:t>
      </w:r>
      <w:r>
        <w:rPr>
          <w:rFonts w:ascii="Times" w:hAnsi="Times" w:cs="Times"/>
          <w:color w:val="262626"/>
          <w:sz w:val="26"/>
          <w:szCs w:val="26"/>
          <w:u w:color="262626"/>
        </w:rPr>
        <w:t>Product</w:t>
      </w:r>
      <w:r w:rsidRPr="00B52376">
        <w:rPr>
          <w:rFonts w:ascii="Times" w:hAnsi="Times" w:cs="Times"/>
          <w:color w:val="262626"/>
          <w:sz w:val="26"/>
          <w:szCs w:val="26"/>
          <w:u w:color="262626"/>
        </w:rPr>
        <w:t xml:space="preserve"> directly by the </w:t>
      </w:r>
      <w:r>
        <w:rPr>
          <w:rFonts w:ascii="Times" w:hAnsi="Times" w:cs="Times"/>
          <w:color w:val="262626"/>
          <w:sz w:val="26"/>
          <w:szCs w:val="26"/>
          <w:u w:color="262626"/>
        </w:rPr>
        <w:t>Seller</w:t>
      </w:r>
      <w:r w:rsidRPr="00B52376">
        <w:rPr>
          <w:rFonts w:ascii="Times" w:hAnsi="Times" w:cs="Times"/>
          <w:color w:val="262626"/>
          <w:sz w:val="26"/>
          <w:szCs w:val="26"/>
          <w:u w:color="262626"/>
        </w:rPr>
        <w:t xml:space="preserve"> and the installation of the </w:t>
      </w:r>
      <w:r>
        <w:rPr>
          <w:rFonts w:ascii="Times" w:hAnsi="Times" w:cs="Times"/>
          <w:color w:val="262626"/>
          <w:sz w:val="26"/>
          <w:szCs w:val="26"/>
          <w:u w:color="262626"/>
        </w:rPr>
        <w:t>Product</w:t>
      </w:r>
      <w:r w:rsidRPr="00B52376">
        <w:rPr>
          <w:rFonts w:ascii="Times" w:hAnsi="Times" w:cs="Times"/>
          <w:color w:val="262626"/>
          <w:sz w:val="26"/>
          <w:szCs w:val="26"/>
          <w:u w:color="262626"/>
        </w:rPr>
        <w:t xml:space="preserve"> where required.</w:t>
      </w:r>
    </w:p>
    <w:p w14:paraId="1D1DF538" w14:textId="77777777" w:rsidR="009D43A2" w:rsidRPr="0045405A" w:rsidRDefault="009D43A2" w:rsidP="00302F16">
      <w:pPr>
        <w:widowControl w:val="0"/>
        <w:autoSpaceDE w:val="0"/>
        <w:autoSpaceDN w:val="0"/>
        <w:adjustRightInd w:val="0"/>
        <w:jc w:val="both"/>
        <w:rPr>
          <w:rFonts w:asciiTheme="majorHAnsi" w:hAnsiTheme="majorHAnsi" w:cs="Calibri"/>
        </w:rPr>
      </w:pPr>
    </w:p>
    <w:p w14:paraId="05E815E6" w14:textId="77777777" w:rsidR="009D43A2" w:rsidRPr="0045405A" w:rsidRDefault="009D43A2" w:rsidP="00302F16">
      <w:pPr>
        <w:widowControl w:val="0"/>
        <w:autoSpaceDE w:val="0"/>
        <w:autoSpaceDN w:val="0"/>
        <w:adjustRightInd w:val="0"/>
        <w:jc w:val="both"/>
        <w:rPr>
          <w:rFonts w:asciiTheme="majorHAnsi" w:hAnsiTheme="majorHAnsi" w:cs="Times"/>
        </w:rPr>
      </w:pPr>
    </w:p>
    <w:p w14:paraId="339CC237" w14:textId="77777777" w:rsidR="009D43A2" w:rsidRPr="0045405A" w:rsidRDefault="009D43A2" w:rsidP="00302F16">
      <w:pPr>
        <w:widowControl w:val="0"/>
        <w:autoSpaceDE w:val="0"/>
        <w:autoSpaceDN w:val="0"/>
        <w:adjustRightInd w:val="0"/>
        <w:jc w:val="both"/>
        <w:rPr>
          <w:rFonts w:asciiTheme="majorHAnsi" w:hAnsiTheme="majorHAnsi" w:cs="Times"/>
        </w:rPr>
      </w:pPr>
    </w:p>
    <w:p w14:paraId="1FD39186" w14:textId="77777777" w:rsidR="009D43A2" w:rsidRPr="0045405A" w:rsidRDefault="009D43A2" w:rsidP="00302F16">
      <w:pPr>
        <w:widowControl w:val="0"/>
        <w:autoSpaceDE w:val="0"/>
        <w:autoSpaceDN w:val="0"/>
        <w:adjustRightInd w:val="0"/>
        <w:jc w:val="both"/>
        <w:rPr>
          <w:rFonts w:asciiTheme="majorHAnsi" w:hAnsiTheme="majorHAnsi" w:cs="Calibri"/>
          <w:b/>
          <w:bCs/>
          <w:color w:val="AFB4B4"/>
        </w:rPr>
      </w:pPr>
    </w:p>
    <w:p w14:paraId="6EAAB078" w14:textId="77777777" w:rsidR="009D43A2" w:rsidRPr="0045405A" w:rsidRDefault="009D43A2" w:rsidP="00302F16">
      <w:pPr>
        <w:widowControl w:val="0"/>
        <w:autoSpaceDE w:val="0"/>
        <w:autoSpaceDN w:val="0"/>
        <w:adjustRightInd w:val="0"/>
        <w:jc w:val="both"/>
        <w:rPr>
          <w:rFonts w:asciiTheme="majorHAnsi" w:hAnsiTheme="majorHAnsi" w:cs="Times"/>
          <w:color w:val="797979"/>
        </w:rPr>
      </w:pPr>
    </w:p>
    <w:p w14:paraId="2540E67A" w14:textId="77777777" w:rsidR="009D43A2" w:rsidRPr="0045405A" w:rsidRDefault="009D43A2" w:rsidP="00302F16">
      <w:pPr>
        <w:widowControl w:val="0"/>
        <w:autoSpaceDE w:val="0"/>
        <w:autoSpaceDN w:val="0"/>
        <w:adjustRightInd w:val="0"/>
        <w:jc w:val="both"/>
        <w:rPr>
          <w:rFonts w:asciiTheme="majorHAnsi" w:hAnsiTheme="majorHAnsi" w:cs="Lucida Grande"/>
        </w:rPr>
      </w:pPr>
    </w:p>
    <w:p w14:paraId="45D6ABF7" w14:textId="77777777" w:rsidR="0013350A" w:rsidRPr="0045405A" w:rsidRDefault="0013350A" w:rsidP="00302F16">
      <w:pPr>
        <w:jc w:val="both"/>
        <w:rPr>
          <w:rFonts w:asciiTheme="majorHAnsi" w:hAnsiTheme="majorHAnsi"/>
        </w:rPr>
      </w:pPr>
    </w:p>
    <w:sectPr w:rsidR="0013350A" w:rsidRPr="0045405A" w:rsidSect="00CC7B4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3A2"/>
    <w:rsid w:val="00023507"/>
    <w:rsid w:val="00030BCD"/>
    <w:rsid w:val="00037A48"/>
    <w:rsid w:val="00050ADC"/>
    <w:rsid w:val="00050E50"/>
    <w:rsid w:val="00051982"/>
    <w:rsid w:val="00075BB6"/>
    <w:rsid w:val="000979AD"/>
    <w:rsid w:val="000B4C73"/>
    <w:rsid w:val="000C6AFC"/>
    <w:rsid w:val="000D43CA"/>
    <w:rsid w:val="000E4672"/>
    <w:rsid w:val="000E783B"/>
    <w:rsid w:val="000F2379"/>
    <w:rsid w:val="000F5DD3"/>
    <w:rsid w:val="0011475B"/>
    <w:rsid w:val="0013350A"/>
    <w:rsid w:val="00170F50"/>
    <w:rsid w:val="0017659C"/>
    <w:rsid w:val="00191245"/>
    <w:rsid w:val="00194267"/>
    <w:rsid w:val="00195F2F"/>
    <w:rsid w:val="001C1104"/>
    <w:rsid w:val="001D69C8"/>
    <w:rsid w:val="001E2072"/>
    <w:rsid w:val="001E3B94"/>
    <w:rsid w:val="00201939"/>
    <w:rsid w:val="0021049C"/>
    <w:rsid w:val="002212C0"/>
    <w:rsid w:val="00256224"/>
    <w:rsid w:val="002C4EF2"/>
    <w:rsid w:val="002E11AB"/>
    <w:rsid w:val="002F1B69"/>
    <w:rsid w:val="002F66A7"/>
    <w:rsid w:val="00302F16"/>
    <w:rsid w:val="00326A0D"/>
    <w:rsid w:val="00333BAD"/>
    <w:rsid w:val="00350E76"/>
    <w:rsid w:val="0035295D"/>
    <w:rsid w:val="003702C7"/>
    <w:rsid w:val="00371880"/>
    <w:rsid w:val="00377365"/>
    <w:rsid w:val="003849B4"/>
    <w:rsid w:val="003A3A9F"/>
    <w:rsid w:val="003C3C0D"/>
    <w:rsid w:val="003C7F00"/>
    <w:rsid w:val="003D72A8"/>
    <w:rsid w:val="003E62B9"/>
    <w:rsid w:val="003E73FF"/>
    <w:rsid w:val="003F2251"/>
    <w:rsid w:val="00434FD2"/>
    <w:rsid w:val="0045405A"/>
    <w:rsid w:val="004A58ED"/>
    <w:rsid w:val="004A5BE7"/>
    <w:rsid w:val="004A67E5"/>
    <w:rsid w:val="004B69C4"/>
    <w:rsid w:val="004E0B98"/>
    <w:rsid w:val="004E4B17"/>
    <w:rsid w:val="004F7FD6"/>
    <w:rsid w:val="0051391F"/>
    <w:rsid w:val="00525951"/>
    <w:rsid w:val="00527294"/>
    <w:rsid w:val="005410E8"/>
    <w:rsid w:val="00571B1B"/>
    <w:rsid w:val="005760C3"/>
    <w:rsid w:val="005A064A"/>
    <w:rsid w:val="005A5D8F"/>
    <w:rsid w:val="005C4475"/>
    <w:rsid w:val="005E1C1D"/>
    <w:rsid w:val="005E5308"/>
    <w:rsid w:val="005F33AC"/>
    <w:rsid w:val="005F5E33"/>
    <w:rsid w:val="0060200C"/>
    <w:rsid w:val="00621508"/>
    <w:rsid w:val="00631A2A"/>
    <w:rsid w:val="00647B26"/>
    <w:rsid w:val="00650619"/>
    <w:rsid w:val="006558E5"/>
    <w:rsid w:val="00671E05"/>
    <w:rsid w:val="00683E42"/>
    <w:rsid w:val="00685704"/>
    <w:rsid w:val="0068794B"/>
    <w:rsid w:val="006E00F1"/>
    <w:rsid w:val="007060FC"/>
    <w:rsid w:val="007061FC"/>
    <w:rsid w:val="00717EAF"/>
    <w:rsid w:val="00727E13"/>
    <w:rsid w:val="007452BD"/>
    <w:rsid w:val="00761E1A"/>
    <w:rsid w:val="00763B8C"/>
    <w:rsid w:val="007657BE"/>
    <w:rsid w:val="00771E3C"/>
    <w:rsid w:val="007A2BAF"/>
    <w:rsid w:val="007B20AE"/>
    <w:rsid w:val="007B38D9"/>
    <w:rsid w:val="007B7DD5"/>
    <w:rsid w:val="007C0BFB"/>
    <w:rsid w:val="007E4923"/>
    <w:rsid w:val="00801267"/>
    <w:rsid w:val="008163D1"/>
    <w:rsid w:val="00817281"/>
    <w:rsid w:val="008218F3"/>
    <w:rsid w:val="00834DE2"/>
    <w:rsid w:val="00840EB8"/>
    <w:rsid w:val="008470D4"/>
    <w:rsid w:val="00866753"/>
    <w:rsid w:val="008732B2"/>
    <w:rsid w:val="00884C41"/>
    <w:rsid w:val="00892B6E"/>
    <w:rsid w:val="00892E35"/>
    <w:rsid w:val="008A3703"/>
    <w:rsid w:val="008A7BAF"/>
    <w:rsid w:val="008B744A"/>
    <w:rsid w:val="008C2884"/>
    <w:rsid w:val="008D6356"/>
    <w:rsid w:val="008E7414"/>
    <w:rsid w:val="008F06B4"/>
    <w:rsid w:val="008F3DFA"/>
    <w:rsid w:val="00907990"/>
    <w:rsid w:val="00910ECB"/>
    <w:rsid w:val="00910FC1"/>
    <w:rsid w:val="00920D9F"/>
    <w:rsid w:val="00923AE9"/>
    <w:rsid w:val="00925478"/>
    <w:rsid w:val="0093035C"/>
    <w:rsid w:val="00931617"/>
    <w:rsid w:val="00933868"/>
    <w:rsid w:val="009535FB"/>
    <w:rsid w:val="009577F4"/>
    <w:rsid w:val="0097557E"/>
    <w:rsid w:val="009A4025"/>
    <w:rsid w:val="009B67CE"/>
    <w:rsid w:val="009D093E"/>
    <w:rsid w:val="009D43A2"/>
    <w:rsid w:val="009F723D"/>
    <w:rsid w:val="00A11795"/>
    <w:rsid w:val="00A320EC"/>
    <w:rsid w:val="00A42983"/>
    <w:rsid w:val="00A51405"/>
    <w:rsid w:val="00A52BA3"/>
    <w:rsid w:val="00A55E2F"/>
    <w:rsid w:val="00A65879"/>
    <w:rsid w:val="00A73C81"/>
    <w:rsid w:val="00A7622B"/>
    <w:rsid w:val="00A923D7"/>
    <w:rsid w:val="00A97BF2"/>
    <w:rsid w:val="00AB2ABA"/>
    <w:rsid w:val="00AF5C3B"/>
    <w:rsid w:val="00B14A6E"/>
    <w:rsid w:val="00B527D5"/>
    <w:rsid w:val="00B57E73"/>
    <w:rsid w:val="00B60A80"/>
    <w:rsid w:val="00B6270D"/>
    <w:rsid w:val="00B7316A"/>
    <w:rsid w:val="00B800ED"/>
    <w:rsid w:val="00B81632"/>
    <w:rsid w:val="00BA04DA"/>
    <w:rsid w:val="00BB4517"/>
    <w:rsid w:val="00C01D5F"/>
    <w:rsid w:val="00C200FC"/>
    <w:rsid w:val="00C324AF"/>
    <w:rsid w:val="00C41691"/>
    <w:rsid w:val="00C44DB1"/>
    <w:rsid w:val="00C45FAB"/>
    <w:rsid w:val="00C67E00"/>
    <w:rsid w:val="00C91C03"/>
    <w:rsid w:val="00C93215"/>
    <w:rsid w:val="00C96A90"/>
    <w:rsid w:val="00CA2660"/>
    <w:rsid w:val="00CC4E8C"/>
    <w:rsid w:val="00CC7B4F"/>
    <w:rsid w:val="00CD3ECA"/>
    <w:rsid w:val="00CE6DBD"/>
    <w:rsid w:val="00D16709"/>
    <w:rsid w:val="00D206CF"/>
    <w:rsid w:val="00D21C26"/>
    <w:rsid w:val="00D228DE"/>
    <w:rsid w:val="00D34BF4"/>
    <w:rsid w:val="00D53B52"/>
    <w:rsid w:val="00D66299"/>
    <w:rsid w:val="00D67714"/>
    <w:rsid w:val="00D766E7"/>
    <w:rsid w:val="00DA6A64"/>
    <w:rsid w:val="00DE530D"/>
    <w:rsid w:val="00E0481D"/>
    <w:rsid w:val="00E15DC6"/>
    <w:rsid w:val="00E26AFB"/>
    <w:rsid w:val="00E52F9B"/>
    <w:rsid w:val="00E60818"/>
    <w:rsid w:val="00E70B28"/>
    <w:rsid w:val="00E76250"/>
    <w:rsid w:val="00E87A5E"/>
    <w:rsid w:val="00E90973"/>
    <w:rsid w:val="00ED60D2"/>
    <w:rsid w:val="00F27138"/>
    <w:rsid w:val="00F35416"/>
    <w:rsid w:val="00F37CCA"/>
    <w:rsid w:val="00F6043C"/>
    <w:rsid w:val="00FA4070"/>
    <w:rsid w:val="00FB5FA3"/>
    <w:rsid w:val="00FC0F90"/>
    <w:rsid w:val="00FC447E"/>
    <w:rsid w:val="00FD66F6"/>
    <w:rsid w:val="00FD764E"/>
    <w:rsid w:val="00FE56EE"/>
    <w:rsid w:val="00FF7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EB82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A2"/>
    <w:pPr>
      <w:ind w:left="720"/>
      <w:contextualSpacing/>
    </w:pPr>
  </w:style>
  <w:style w:type="paragraph" w:styleId="BalloonText">
    <w:name w:val="Balloon Text"/>
    <w:basedOn w:val="Normal"/>
    <w:link w:val="BalloonTextChar"/>
    <w:uiPriority w:val="99"/>
    <w:semiHidden/>
    <w:unhideWhenUsed/>
    <w:rsid w:val="00D34B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B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51391F"/>
    <w:rPr>
      <w:sz w:val="18"/>
      <w:szCs w:val="18"/>
    </w:rPr>
  </w:style>
  <w:style w:type="paragraph" w:styleId="CommentText">
    <w:name w:val="annotation text"/>
    <w:basedOn w:val="Normal"/>
    <w:link w:val="CommentTextChar"/>
    <w:uiPriority w:val="99"/>
    <w:semiHidden/>
    <w:unhideWhenUsed/>
    <w:rsid w:val="0051391F"/>
  </w:style>
  <w:style w:type="character" w:customStyle="1" w:styleId="CommentTextChar">
    <w:name w:val="Comment Text Char"/>
    <w:basedOn w:val="DefaultParagraphFont"/>
    <w:link w:val="CommentText"/>
    <w:uiPriority w:val="99"/>
    <w:semiHidden/>
    <w:rsid w:val="0051391F"/>
  </w:style>
  <w:style w:type="paragraph" w:styleId="CommentSubject">
    <w:name w:val="annotation subject"/>
    <w:basedOn w:val="CommentText"/>
    <w:next w:val="CommentText"/>
    <w:link w:val="CommentSubjectChar"/>
    <w:uiPriority w:val="99"/>
    <w:semiHidden/>
    <w:unhideWhenUsed/>
    <w:rsid w:val="0051391F"/>
    <w:rPr>
      <w:b/>
      <w:bCs/>
      <w:sz w:val="20"/>
      <w:szCs w:val="20"/>
    </w:rPr>
  </w:style>
  <w:style w:type="character" w:customStyle="1" w:styleId="CommentSubjectChar">
    <w:name w:val="Comment Subject Char"/>
    <w:basedOn w:val="CommentTextChar"/>
    <w:link w:val="CommentSubject"/>
    <w:uiPriority w:val="99"/>
    <w:semiHidden/>
    <w:rsid w:val="0051391F"/>
    <w:rPr>
      <w:b/>
      <w:bCs/>
      <w:sz w:val="20"/>
      <w:szCs w:val="20"/>
    </w:rPr>
  </w:style>
  <w:style w:type="paragraph" w:styleId="DocumentMap">
    <w:name w:val="Document Map"/>
    <w:basedOn w:val="Normal"/>
    <w:link w:val="DocumentMapChar"/>
    <w:uiPriority w:val="99"/>
    <w:semiHidden/>
    <w:unhideWhenUsed/>
    <w:rsid w:val="00C96A90"/>
    <w:rPr>
      <w:rFonts w:ascii="Lucida Grande" w:hAnsi="Lucida Grande" w:cs="Lucida Grande"/>
    </w:rPr>
  </w:style>
  <w:style w:type="character" w:customStyle="1" w:styleId="DocumentMapChar">
    <w:name w:val="Document Map Char"/>
    <w:basedOn w:val="DefaultParagraphFont"/>
    <w:link w:val="DocumentMap"/>
    <w:uiPriority w:val="99"/>
    <w:semiHidden/>
    <w:rsid w:val="00C96A90"/>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A2"/>
    <w:pPr>
      <w:ind w:left="720"/>
      <w:contextualSpacing/>
    </w:pPr>
  </w:style>
  <w:style w:type="paragraph" w:styleId="BalloonText">
    <w:name w:val="Balloon Text"/>
    <w:basedOn w:val="Normal"/>
    <w:link w:val="BalloonTextChar"/>
    <w:uiPriority w:val="99"/>
    <w:semiHidden/>
    <w:unhideWhenUsed/>
    <w:rsid w:val="00D34B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BF4"/>
    <w:rPr>
      <w:rFonts w:ascii="Lucida Grande" w:hAnsi="Lucida Grande" w:cs="Lucida Grande"/>
      <w:sz w:val="18"/>
      <w:szCs w:val="18"/>
    </w:rPr>
  </w:style>
  <w:style w:type="character" w:styleId="CommentReference">
    <w:name w:val="annotation reference"/>
    <w:basedOn w:val="DefaultParagraphFont"/>
    <w:uiPriority w:val="99"/>
    <w:semiHidden/>
    <w:unhideWhenUsed/>
    <w:rsid w:val="0051391F"/>
    <w:rPr>
      <w:sz w:val="18"/>
      <w:szCs w:val="18"/>
    </w:rPr>
  </w:style>
  <w:style w:type="paragraph" w:styleId="CommentText">
    <w:name w:val="annotation text"/>
    <w:basedOn w:val="Normal"/>
    <w:link w:val="CommentTextChar"/>
    <w:uiPriority w:val="99"/>
    <w:semiHidden/>
    <w:unhideWhenUsed/>
    <w:rsid w:val="0051391F"/>
  </w:style>
  <w:style w:type="character" w:customStyle="1" w:styleId="CommentTextChar">
    <w:name w:val="Comment Text Char"/>
    <w:basedOn w:val="DefaultParagraphFont"/>
    <w:link w:val="CommentText"/>
    <w:uiPriority w:val="99"/>
    <w:semiHidden/>
    <w:rsid w:val="0051391F"/>
  </w:style>
  <w:style w:type="paragraph" w:styleId="CommentSubject">
    <w:name w:val="annotation subject"/>
    <w:basedOn w:val="CommentText"/>
    <w:next w:val="CommentText"/>
    <w:link w:val="CommentSubjectChar"/>
    <w:uiPriority w:val="99"/>
    <w:semiHidden/>
    <w:unhideWhenUsed/>
    <w:rsid w:val="0051391F"/>
    <w:rPr>
      <w:b/>
      <w:bCs/>
      <w:sz w:val="20"/>
      <w:szCs w:val="20"/>
    </w:rPr>
  </w:style>
  <w:style w:type="character" w:customStyle="1" w:styleId="CommentSubjectChar">
    <w:name w:val="Comment Subject Char"/>
    <w:basedOn w:val="CommentTextChar"/>
    <w:link w:val="CommentSubject"/>
    <w:uiPriority w:val="99"/>
    <w:semiHidden/>
    <w:rsid w:val="0051391F"/>
    <w:rPr>
      <w:b/>
      <w:bCs/>
      <w:sz w:val="20"/>
      <w:szCs w:val="20"/>
    </w:rPr>
  </w:style>
  <w:style w:type="paragraph" w:styleId="DocumentMap">
    <w:name w:val="Document Map"/>
    <w:basedOn w:val="Normal"/>
    <w:link w:val="DocumentMapChar"/>
    <w:uiPriority w:val="99"/>
    <w:semiHidden/>
    <w:unhideWhenUsed/>
    <w:rsid w:val="00C96A90"/>
    <w:rPr>
      <w:rFonts w:ascii="Lucida Grande" w:hAnsi="Lucida Grande" w:cs="Lucida Grande"/>
    </w:rPr>
  </w:style>
  <w:style w:type="character" w:customStyle="1" w:styleId="DocumentMapChar">
    <w:name w:val="Document Map Char"/>
    <w:basedOn w:val="DefaultParagraphFont"/>
    <w:link w:val="DocumentMap"/>
    <w:uiPriority w:val="99"/>
    <w:semiHidden/>
    <w:rsid w:val="00C96A90"/>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7908</Words>
  <Characters>45082</Characters>
  <Application>Microsoft Macintosh Word</Application>
  <DocSecurity>0</DocSecurity>
  <Lines>375</Lines>
  <Paragraphs>105</Paragraphs>
  <ScaleCrop>false</ScaleCrop>
  <Company>ad</Company>
  <LinksUpToDate>false</LinksUpToDate>
  <CharactersWithSpaces>52885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Sablok</dc:creator>
  <cp:keywords/>
  <dc:description/>
  <cp:lastModifiedBy>demo apple</cp:lastModifiedBy>
  <cp:revision>2</cp:revision>
  <dcterms:created xsi:type="dcterms:W3CDTF">2015-12-13T12:56:00Z</dcterms:created>
  <dcterms:modified xsi:type="dcterms:W3CDTF">2015-12-13T12:56:00Z</dcterms:modified>
</cp:coreProperties>
</file>